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824" w:rsidRDefault="00CC1824">
      <w:pPr>
        <w:spacing w:line="100" w:lineRule="exact"/>
        <w:rPr>
          <w:sz w:val="11"/>
          <w:szCs w:val="11"/>
        </w:rPr>
      </w:pPr>
    </w:p>
    <w:p w:rsidR="00CC1824" w:rsidRDefault="00CC1824">
      <w:pPr>
        <w:spacing w:line="200" w:lineRule="exact"/>
      </w:pPr>
    </w:p>
    <w:p w:rsidR="00CC1824" w:rsidRDefault="00CC1824">
      <w:pPr>
        <w:spacing w:line="200" w:lineRule="exact"/>
      </w:pPr>
    </w:p>
    <w:p w:rsidR="00CC1824" w:rsidRDefault="00CC1824">
      <w:pPr>
        <w:spacing w:before="29"/>
        <w:ind w:left="4345" w:right="4153"/>
        <w:jc w:val="center"/>
        <w:rPr>
          <w:b/>
          <w:color w:val="FF0000"/>
          <w:sz w:val="24"/>
          <w:szCs w:val="24"/>
        </w:rPr>
      </w:pPr>
      <w:r w:rsidRPr="00CC1824">
        <w:pict>
          <v:group id="_x0000_s1033" style="position:absolute;left:0;text-align:left;margin-left:66.35pt;margin-top:87.8pt;width:462.8pt;height:102.7pt;z-index:-2704;mso-position-horizontal-relative:page;mso-position-vertical-relative:page" coordorigin="1327,1756" coordsize="9256,2054">
            <v:shape id="_x0000_s1037" style="position:absolute;left:1337;top:1767;width:9234;height:0" coordorigin="1337,1767" coordsize="9234,0" path="m1337,1767r9234,e" filled="f" strokeweight=".58pt">
              <v:path arrowok="t"/>
            </v:shape>
            <v:shape id="_x0000_s1036" style="position:absolute;left:1332;top:1762;width:0;height:2042" coordorigin="1332,1762" coordsize="0,2042" path="m1332,1762r,2042e" filled="f" strokeweight=".58pt">
              <v:path arrowok="t"/>
            </v:shape>
            <v:shape id="_x0000_s1035" style="position:absolute;left:1337;top:3800;width:9234;height:0" coordorigin="1337,3800" coordsize="9234,0" path="m1337,3800r9234,e" filled="f" strokeweight=".58pt">
              <v:path arrowok="t"/>
            </v:shape>
            <v:shape id="_x0000_s1034" style="position:absolute;left:10576;top:1762;width:0;height:2042" coordorigin="10576,1762" coordsize="0,2042" path="m10576,1762r,2042e" filled="f" strokeweight=".20464mm">
              <v:path arrowok="t"/>
            </v:shape>
            <w10:wrap anchorx="page" anchory="page"/>
          </v:group>
        </w:pict>
      </w:r>
      <w:r w:rsidR="0090601D">
        <w:rPr>
          <w:b/>
          <w:color w:val="FF0000"/>
          <w:sz w:val="24"/>
          <w:szCs w:val="24"/>
        </w:rPr>
        <w:t>UNIT</w:t>
      </w:r>
      <w:r w:rsidR="0090601D">
        <w:rPr>
          <w:b/>
          <w:color w:val="FF0000"/>
          <w:spacing w:val="-1"/>
          <w:sz w:val="24"/>
          <w:szCs w:val="24"/>
        </w:rPr>
        <w:t>-</w:t>
      </w:r>
      <w:r w:rsidR="0090601D">
        <w:rPr>
          <w:b/>
          <w:color w:val="FF0000"/>
          <w:sz w:val="24"/>
          <w:szCs w:val="24"/>
        </w:rPr>
        <w:t>V</w:t>
      </w:r>
    </w:p>
    <w:p w:rsidR="005C69B0" w:rsidRDefault="005C69B0">
      <w:pPr>
        <w:spacing w:before="29"/>
        <w:ind w:left="4345" w:right="4153"/>
        <w:jc w:val="center"/>
        <w:rPr>
          <w:sz w:val="24"/>
          <w:szCs w:val="24"/>
        </w:rPr>
      </w:pPr>
    </w:p>
    <w:p w:rsidR="00CC1824" w:rsidRDefault="0090601D">
      <w:pPr>
        <w:spacing w:before="36"/>
        <w:ind w:left="388"/>
        <w:rPr>
          <w:sz w:val="24"/>
          <w:szCs w:val="24"/>
        </w:rPr>
      </w:pPr>
      <w:r>
        <w:rPr>
          <w:b/>
          <w:color w:val="FF0000"/>
          <w:spacing w:val="-3"/>
          <w:sz w:val="24"/>
          <w:szCs w:val="24"/>
        </w:rPr>
        <w:t>F</w:t>
      </w:r>
      <w:r>
        <w:rPr>
          <w:b/>
          <w:color w:val="FF0000"/>
          <w:sz w:val="24"/>
          <w:szCs w:val="24"/>
        </w:rPr>
        <w:t>i</w:t>
      </w:r>
      <w:r>
        <w:rPr>
          <w:b/>
          <w:color w:val="FF0000"/>
          <w:spacing w:val="1"/>
          <w:sz w:val="24"/>
          <w:szCs w:val="24"/>
        </w:rPr>
        <w:t>l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z w:val="24"/>
          <w:szCs w:val="24"/>
        </w:rPr>
        <w:t>s:</w:t>
      </w:r>
      <w:r>
        <w:rPr>
          <w:b/>
          <w:color w:val="FF0000"/>
          <w:spacing w:val="21"/>
          <w:sz w:val="24"/>
          <w:szCs w:val="24"/>
        </w:rPr>
        <w:t xml:space="preserve"> </w:t>
      </w:r>
      <w:r>
        <w:rPr>
          <w:color w:val="000000"/>
          <w:spacing w:val="-6"/>
          <w:sz w:val="24"/>
          <w:szCs w:val="24"/>
        </w:rPr>
        <w:t>I</w:t>
      </w:r>
      <w:r>
        <w:rPr>
          <w:color w:val="000000"/>
          <w:sz w:val="24"/>
          <w:szCs w:val="24"/>
        </w:rPr>
        <w:t>nt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odu</w:t>
      </w:r>
      <w:r>
        <w:rPr>
          <w:color w:val="000000"/>
          <w:spacing w:val="-3"/>
          <w:sz w:val="24"/>
          <w:szCs w:val="24"/>
        </w:rPr>
        <w:t>c</w:t>
      </w:r>
      <w:r>
        <w:rPr>
          <w:color w:val="000000"/>
          <w:spacing w:val="-2"/>
          <w:sz w:val="24"/>
          <w:szCs w:val="24"/>
        </w:rPr>
        <w:t>t</w:t>
      </w:r>
      <w:r>
        <w:rPr>
          <w:color w:val="000000"/>
          <w:sz w:val="24"/>
          <w:szCs w:val="24"/>
        </w:rPr>
        <w:t>ion,</w:t>
      </w:r>
      <w:r>
        <w:rPr>
          <w:color w:val="000000"/>
          <w:spacing w:val="19"/>
          <w:sz w:val="24"/>
          <w:szCs w:val="24"/>
        </w:rPr>
        <w:t xml:space="preserve"> </w:t>
      </w:r>
      <w:r>
        <w:rPr>
          <w:color w:val="000000"/>
          <w:spacing w:val="-15"/>
          <w:sz w:val="24"/>
          <w:szCs w:val="24"/>
        </w:rPr>
        <w:t>T</w:t>
      </w:r>
      <w:r>
        <w:rPr>
          <w:color w:val="000000"/>
          <w:spacing w:val="-7"/>
          <w:sz w:val="24"/>
          <w:szCs w:val="24"/>
        </w:rPr>
        <w:t>y</w:t>
      </w:r>
      <w:r>
        <w:rPr>
          <w:color w:val="000000"/>
          <w:sz w:val="24"/>
          <w:szCs w:val="24"/>
        </w:rPr>
        <w:t>pes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of</w:t>
      </w:r>
      <w:r>
        <w:rPr>
          <w:color w:val="000000"/>
          <w:spacing w:val="2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pacing w:val="-2"/>
          <w:sz w:val="24"/>
          <w:szCs w:val="24"/>
        </w:rPr>
        <w:t>i</w:t>
      </w:r>
      <w:r>
        <w:rPr>
          <w:color w:val="000000"/>
          <w:sz w:val="24"/>
          <w:szCs w:val="24"/>
        </w:rPr>
        <w:t>les,</w:t>
      </w:r>
      <w:r>
        <w:rPr>
          <w:color w:val="000000"/>
          <w:spacing w:val="19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ile</w:t>
      </w:r>
      <w:r>
        <w:rPr>
          <w:color w:val="000000"/>
          <w:spacing w:val="2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-1"/>
          <w:sz w:val="24"/>
          <w:szCs w:val="24"/>
        </w:rPr>
        <w:t>cc</w:t>
      </w:r>
      <w:r>
        <w:rPr>
          <w:color w:val="000000"/>
          <w:spacing w:val="-3"/>
          <w:sz w:val="24"/>
          <w:szCs w:val="24"/>
        </w:rPr>
        <w:t>e</w:t>
      </w:r>
      <w:r>
        <w:rPr>
          <w:color w:val="000000"/>
          <w:sz w:val="24"/>
          <w:szCs w:val="24"/>
        </w:rPr>
        <w:t>ss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pacing w:val="-4"/>
          <w:sz w:val="24"/>
          <w:szCs w:val="24"/>
        </w:rPr>
        <w:t>F</w:t>
      </w:r>
      <w:r>
        <w:rPr>
          <w:color w:val="000000"/>
          <w:sz w:val="24"/>
          <w:szCs w:val="24"/>
        </w:rPr>
        <w:t>un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pacing w:val="-2"/>
          <w:sz w:val="24"/>
          <w:szCs w:val="24"/>
        </w:rPr>
        <w:t>ti</w:t>
      </w:r>
      <w:r>
        <w:rPr>
          <w:color w:val="000000"/>
          <w:sz w:val="24"/>
          <w:szCs w:val="24"/>
        </w:rPr>
        <w:t>on</w:t>
      </w:r>
      <w:r>
        <w:rPr>
          <w:color w:val="000000"/>
          <w:spacing w:val="1"/>
          <w:sz w:val="24"/>
          <w:szCs w:val="24"/>
        </w:rPr>
        <w:t>s</w:t>
      </w:r>
      <w:r>
        <w:rPr>
          <w:color w:val="000000"/>
          <w:sz w:val="24"/>
          <w:szCs w:val="24"/>
        </w:rPr>
        <w:t>,</w:t>
      </w:r>
      <w:r>
        <w:rPr>
          <w:color w:val="000000"/>
          <w:spacing w:val="19"/>
          <w:sz w:val="24"/>
          <w:szCs w:val="24"/>
        </w:rPr>
        <w:t xml:space="preserve"> </w:t>
      </w:r>
      <w:r>
        <w:rPr>
          <w:color w:val="000000"/>
          <w:spacing w:val="-6"/>
          <w:sz w:val="24"/>
          <w:szCs w:val="24"/>
        </w:rPr>
        <w:t>I</w:t>
      </w:r>
      <w:r>
        <w:rPr>
          <w:color w:val="000000"/>
          <w:sz w:val="24"/>
          <w:szCs w:val="24"/>
        </w:rPr>
        <w:t>/O</w:t>
      </w:r>
      <w:r>
        <w:rPr>
          <w:color w:val="000000"/>
          <w:spacing w:val="2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on</w:t>
      </w:r>
      <w:r>
        <w:rPr>
          <w:color w:val="000000"/>
          <w:spacing w:val="2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-3"/>
          <w:sz w:val="24"/>
          <w:szCs w:val="24"/>
        </w:rPr>
        <w:t>e</w:t>
      </w:r>
      <w:r>
        <w:rPr>
          <w:color w:val="000000"/>
          <w:sz w:val="24"/>
          <w:szCs w:val="24"/>
        </w:rPr>
        <w:t>s,</w:t>
      </w:r>
      <w:r>
        <w:rPr>
          <w:color w:val="000000"/>
          <w:spacing w:val="19"/>
          <w:sz w:val="24"/>
          <w:szCs w:val="24"/>
        </w:rPr>
        <w:t xml:space="preserve"> </w:t>
      </w:r>
      <w:r>
        <w:rPr>
          <w:color w:val="000000"/>
          <w:spacing w:val="-2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nd</w:t>
      </w:r>
      <w:r>
        <w:rPr>
          <w:color w:val="000000"/>
          <w:spacing w:val="-2"/>
          <w:sz w:val="24"/>
          <w:szCs w:val="24"/>
        </w:rPr>
        <w:t>o</w:t>
      </w:r>
      <w:r>
        <w:rPr>
          <w:color w:val="000000"/>
          <w:sz w:val="24"/>
          <w:szCs w:val="24"/>
        </w:rPr>
        <w:t>m</w:t>
      </w:r>
      <w:r>
        <w:rPr>
          <w:color w:val="000000"/>
          <w:spacing w:val="2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-1"/>
          <w:sz w:val="24"/>
          <w:szCs w:val="24"/>
        </w:rPr>
        <w:t>cc</w:t>
      </w:r>
      <w:r>
        <w:rPr>
          <w:color w:val="000000"/>
          <w:spacing w:val="-3"/>
          <w:sz w:val="24"/>
          <w:szCs w:val="24"/>
        </w:rPr>
        <w:t>e</w:t>
      </w:r>
      <w:r>
        <w:rPr>
          <w:color w:val="000000"/>
          <w:sz w:val="24"/>
          <w:szCs w:val="24"/>
        </w:rPr>
        <w:t>ss</w:t>
      </w:r>
      <w:r>
        <w:rPr>
          <w:color w:val="000000"/>
          <w:spacing w:val="19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</w:t>
      </w:r>
    </w:p>
    <w:p w:rsidR="00CC1824" w:rsidRDefault="0090601D">
      <w:pPr>
        <w:spacing w:line="260" w:lineRule="exact"/>
        <w:ind w:left="388"/>
        <w:rPr>
          <w:sz w:val="24"/>
          <w:szCs w:val="24"/>
        </w:rPr>
      </w:pP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l</w:t>
      </w:r>
      <w:r>
        <w:rPr>
          <w:spacing w:val="-3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s, E</w:t>
      </w:r>
      <w:r>
        <w:rPr>
          <w:spacing w:val="-1"/>
          <w:position w:val="-1"/>
          <w:sz w:val="24"/>
          <w:szCs w:val="24"/>
        </w:rPr>
        <w:t>r</w:t>
      </w:r>
      <w:r>
        <w:rPr>
          <w:spacing w:val="-3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or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dl</w:t>
      </w:r>
      <w:r>
        <w:rPr>
          <w:position w:val="-1"/>
          <w:sz w:val="24"/>
          <w:szCs w:val="24"/>
        </w:rPr>
        <w:t>in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. ,</w:t>
      </w:r>
      <w:r>
        <w:rPr>
          <w:spacing w:val="-2"/>
          <w:position w:val="-1"/>
          <w:sz w:val="24"/>
          <w:szCs w:val="24"/>
        </w:rPr>
        <w:t xml:space="preserve"> C</w:t>
      </w:r>
      <w:r>
        <w:rPr>
          <w:position w:val="-1"/>
          <w:sz w:val="24"/>
          <w:szCs w:val="24"/>
        </w:rPr>
        <w:t>o</w:t>
      </w:r>
      <w:r>
        <w:rPr>
          <w:spacing w:val="-2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 xml:space="preserve">mand </w:t>
      </w:r>
      <w:r>
        <w:rPr>
          <w:spacing w:val="-5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ine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A</w:t>
      </w:r>
      <w:r>
        <w:rPr>
          <w:spacing w:val="-6"/>
          <w:position w:val="-1"/>
          <w:sz w:val="24"/>
          <w:szCs w:val="24"/>
        </w:rPr>
        <w:t>r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ume</w:t>
      </w:r>
      <w:r>
        <w:rPr>
          <w:spacing w:val="-3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t</w:t>
      </w:r>
      <w:r>
        <w:rPr>
          <w:spacing w:val="-2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.</w:t>
      </w:r>
    </w:p>
    <w:p w:rsidR="00CC1824" w:rsidRDefault="00CC1824">
      <w:pPr>
        <w:spacing w:line="200" w:lineRule="exact"/>
      </w:pPr>
    </w:p>
    <w:p w:rsidR="00CC1824" w:rsidRDefault="00CC1824">
      <w:pPr>
        <w:spacing w:line="200" w:lineRule="exact"/>
      </w:pPr>
    </w:p>
    <w:p w:rsidR="005C69B0" w:rsidRDefault="005C69B0">
      <w:pPr>
        <w:spacing w:line="200" w:lineRule="exact"/>
      </w:pPr>
    </w:p>
    <w:p w:rsidR="005C69B0" w:rsidRDefault="005C69B0">
      <w:pPr>
        <w:spacing w:line="200" w:lineRule="exact"/>
      </w:pPr>
    </w:p>
    <w:p w:rsidR="005C69B0" w:rsidRDefault="005C69B0">
      <w:pPr>
        <w:spacing w:line="200" w:lineRule="exact"/>
      </w:pPr>
    </w:p>
    <w:p w:rsidR="00CC1824" w:rsidRDefault="00CC1824">
      <w:pPr>
        <w:spacing w:before="18" w:line="220" w:lineRule="exact"/>
        <w:rPr>
          <w:sz w:val="22"/>
          <w:szCs w:val="22"/>
        </w:rPr>
      </w:pPr>
    </w:p>
    <w:p w:rsidR="00CC1824" w:rsidRDefault="00CC1824">
      <w:pPr>
        <w:spacing w:line="200" w:lineRule="exact"/>
      </w:pPr>
    </w:p>
    <w:p w:rsidR="00CC1824" w:rsidRDefault="007352F6">
      <w:pPr>
        <w:spacing w:before="29"/>
        <w:ind w:left="196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1</w:t>
      </w:r>
      <w:r w:rsidR="0090601D">
        <w:rPr>
          <w:b/>
          <w:color w:val="FF0000"/>
          <w:sz w:val="24"/>
          <w:szCs w:val="24"/>
        </w:rPr>
        <w:t>. D</w:t>
      </w:r>
      <w:r w:rsidR="0090601D">
        <w:rPr>
          <w:b/>
          <w:color w:val="FF0000"/>
          <w:spacing w:val="-1"/>
          <w:sz w:val="24"/>
          <w:szCs w:val="24"/>
        </w:rPr>
        <w:t>e</w:t>
      </w:r>
      <w:r w:rsidR="0090601D">
        <w:rPr>
          <w:b/>
          <w:color w:val="FF0000"/>
          <w:spacing w:val="1"/>
          <w:sz w:val="24"/>
          <w:szCs w:val="24"/>
        </w:rPr>
        <w:t>f</w:t>
      </w:r>
      <w:r w:rsidR="0090601D">
        <w:rPr>
          <w:b/>
          <w:color w:val="FF0000"/>
          <w:sz w:val="24"/>
          <w:szCs w:val="24"/>
        </w:rPr>
        <w:t>i</w:t>
      </w:r>
      <w:r w:rsidR="0090601D">
        <w:rPr>
          <w:b/>
          <w:color w:val="FF0000"/>
          <w:spacing w:val="1"/>
          <w:sz w:val="24"/>
          <w:szCs w:val="24"/>
        </w:rPr>
        <w:t>n</w:t>
      </w:r>
      <w:r w:rsidR="0090601D">
        <w:rPr>
          <w:b/>
          <w:color w:val="FF0000"/>
          <w:sz w:val="24"/>
          <w:szCs w:val="24"/>
        </w:rPr>
        <w:t>e</w:t>
      </w:r>
      <w:r w:rsidR="0090601D">
        <w:rPr>
          <w:b/>
          <w:color w:val="FF0000"/>
          <w:spacing w:val="-1"/>
          <w:sz w:val="24"/>
          <w:szCs w:val="24"/>
        </w:rPr>
        <w:t xml:space="preserve"> </w:t>
      </w:r>
      <w:r w:rsidR="0090601D">
        <w:rPr>
          <w:b/>
          <w:color w:val="FF0000"/>
          <w:spacing w:val="1"/>
          <w:sz w:val="24"/>
          <w:szCs w:val="24"/>
        </w:rPr>
        <w:t>f</w:t>
      </w:r>
      <w:r w:rsidR="0090601D">
        <w:rPr>
          <w:b/>
          <w:color w:val="FF0000"/>
          <w:sz w:val="24"/>
          <w:szCs w:val="24"/>
        </w:rPr>
        <w:t>i</w:t>
      </w:r>
      <w:r w:rsidR="0090601D">
        <w:rPr>
          <w:b/>
          <w:color w:val="FF0000"/>
          <w:spacing w:val="1"/>
          <w:sz w:val="24"/>
          <w:szCs w:val="24"/>
        </w:rPr>
        <w:t>l</w:t>
      </w:r>
      <w:r w:rsidR="0090601D">
        <w:rPr>
          <w:b/>
          <w:color w:val="FF0000"/>
          <w:sz w:val="24"/>
          <w:szCs w:val="24"/>
        </w:rPr>
        <w:t>e</w:t>
      </w:r>
      <w:r w:rsidR="0090601D">
        <w:rPr>
          <w:b/>
          <w:color w:val="FF0000"/>
          <w:spacing w:val="-1"/>
          <w:sz w:val="24"/>
          <w:szCs w:val="24"/>
        </w:rPr>
        <w:t xml:space="preserve"> </w:t>
      </w:r>
      <w:r w:rsidR="0090601D">
        <w:rPr>
          <w:b/>
          <w:color w:val="FF0000"/>
          <w:sz w:val="24"/>
          <w:szCs w:val="24"/>
        </w:rPr>
        <w:t>a</w:t>
      </w:r>
      <w:r w:rsidR="0090601D">
        <w:rPr>
          <w:b/>
          <w:color w:val="FF0000"/>
          <w:spacing w:val="-1"/>
          <w:sz w:val="24"/>
          <w:szCs w:val="24"/>
        </w:rPr>
        <w:t>n</w:t>
      </w:r>
      <w:r w:rsidR="0090601D">
        <w:rPr>
          <w:b/>
          <w:color w:val="FF0000"/>
          <w:sz w:val="24"/>
          <w:szCs w:val="24"/>
        </w:rPr>
        <w:t>d</w:t>
      </w:r>
      <w:r w:rsidR="0090601D">
        <w:rPr>
          <w:b/>
          <w:color w:val="FF0000"/>
          <w:spacing w:val="1"/>
          <w:sz w:val="24"/>
          <w:szCs w:val="24"/>
        </w:rPr>
        <w:t xml:space="preserve"> </w:t>
      </w:r>
      <w:r w:rsidR="0090601D">
        <w:rPr>
          <w:b/>
          <w:color w:val="FF0000"/>
          <w:spacing w:val="-1"/>
          <w:sz w:val="24"/>
          <w:szCs w:val="24"/>
        </w:rPr>
        <w:t>e</w:t>
      </w:r>
      <w:r w:rsidR="0090601D">
        <w:rPr>
          <w:b/>
          <w:color w:val="FF0000"/>
          <w:sz w:val="24"/>
          <w:szCs w:val="24"/>
        </w:rPr>
        <w:t>x</w:t>
      </w:r>
      <w:r w:rsidR="0090601D">
        <w:rPr>
          <w:b/>
          <w:color w:val="FF0000"/>
          <w:spacing w:val="1"/>
          <w:sz w:val="24"/>
          <w:szCs w:val="24"/>
        </w:rPr>
        <w:t>p</w:t>
      </w:r>
      <w:r w:rsidR="0090601D">
        <w:rPr>
          <w:b/>
          <w:color w:val="FF0000"/>
          <w:sz w:val="24"/>
          <w:szCs w:val="24"/>
        </w:rPr>
        <w:t>la</w:t>
      </w:r>
      <w:r w:rsidR="0090601D">
        <w:rPr>
          <w:b/>
          <w:color w:val="FF0000"/>
          <w:spacing w:val="-1"/>
          <w:sz w:val="24"/>
          <w:szCs w:val="24"/>
        </w:rPr>
        <w:t>i</w:t>
      </w:r>
      <w:r w:rsidR="0090601D">
        <w:rPr>
          <w:b/>
          <w:color w:val="FF0000"/>
          <w:sz w:val="24"/>
          <w:szCs w:val="24"/>
        </w:rPr>
        <w:t>n</w:t>
      </w:r>
      <w:r w:rsidR="0090601D">
        <w:rPr>
          <w:b/>
          <w:color w:val="FF0000"/>
          <w:spacing w:val="-2"/>
          <w:sz w:val="24"/>
          <w:szCs w:val="24"/>
        </w:rPr>
        <w:t xml:space="preserve"> </w:t>
      </w:r>
      <w:r w:rsidR="0090601D">
        <w:rPr>
          <w:b/>
          <w:color w:val="FF0000"/>
          <w:sz w:val="24"/>
          <w:szCs w:val="24"/>
        </w:rPr>
        <w:t>a</w:t>
      </w:r>
      <w:r w:rsidR="0090601D">
        <w:rPr>
          <w:b/>
          <w:color w:val="FF0000"/>
          <w:spacing w:val="1"/>
          <w:sz w:val="24"/>
          <w:szCs w:val="24"/>
        </w:rPr>
        <w:t>b</w:t>
      </w:r>
      <w:r w:rsidR="0090601D">
        <w:rPr>
          <w:b/>
          <w:color w:val="FF0000"/>
          <w:sz w:val="24"/>
          <w:szCs w:val="24"/>
        </w:rPr>
        <w:t>o</w:t>
      </w:r>
      <w:r w:rsidR="0090601D">
        <w:rPr>
          <w:b/>
          <w:color w:val="FF0000"/>
          <w:spacing w:val="1"/>
          <w:sz w:val="24"/>
          <w:szCs w:val="24"/>
        </w:rPr>
        <w:t>u</w:t>
      </w:r>
      <w:r w:rsidR="0090601D">
        <w:rPr>
          <w:b/>
          <w:color w:val="FF0000"/>
          <w:sz w:val="24"/>
          <w:szCs w:val="24"/>
        </w:rPr>
        <w:t xml:space="preserve">t </w:t>
      </w:r>
      <w:r w:rsidR="0090601D">
        <w:rPr>
          <w:b/>
          <w:color w:val="FF0000"/>
          <w:spacing w:val="-1"/>
          <w:sz w:val="24"/>
          <w:szCs w:val="24"/>
        </w:rPr>
        <w:t>t</w:t>
      </w:r>
      <w:r w:rsidR="0090601D">
        <w:rPr>
          <w:b/>
          <w:color w:val="FF0000"/>
          <w:spacing w:val="1"/>
          <w:sz w:val="24"/>
          <w:szCs w:val="24"/>
        </w:rPr>
        <w:t>h</w:t>
      </w:r>
      <w:r w:rsidR="0090601D">
        <w:rPr>
          <w:b/>
          <w:color w:val="FF0000"/>
          <w:sz w:val="24"/>
          <w:szCs w:val="24"/>
        </w:rPr>
        <w:t>e</w:t>
      </w:r>
      <w:r w:rsidR="0090601D">
        <w:rPr>
          <w:b/>
          <w:color w:val="FF0000"/>
          <w:spacing w:val="-1"/>
          <w:sz w:val="24"/>
          <w:szCs w:val="24"/>
        </w:rPr>
        <w:t xml:space="preserve"> t</w:t>
      </w:r>
      <w:r w:rsidR="0090601D">
        <w:rPr>
          <w:b/>
          <w:color w:val="FF0000"/>
          <w:sz w:val="24"/>
          <w:szCs w:val="24"/>
        </w:rPr>
        <w:t>y</w:t>
      </w:r>
      <w:r w:rsidR="0090601D">
        <w:rPr>
          <w:b/>
          <w:color w:val="FF0000"/>
          <w:spacing w:val="1"/>
          <w:sz w:val="24"/>
          <w:szCs w:val="24"/>
        </w:rPr>
        <w:t>p</w:t>
      </w:r>
      <w:r w:rsidR="0090601D">
        <w:rPr>
          <w:b/>
          <w:color w:val="FF0000"/>
          <w:spacing w:val="-1"/>
          <w:sz w:val="24"/>
          <w:szCs w:val="24"/>
        </w:rPr>
        <w:t>e</w:t>
      </w:r>
      <w:r w:rsidR="0090601D">
        <w:rPr>
          <w:b/>
          <w:color w:val="FF0000"/>
          <w:sz w:val="24"/>
          <w:szCs w:val="24"/>
        </w:rPr>
        <w:t>s of</w:t>
      </w:r>
      <w:r w:rsidR="0090601D">
        <w:rPr>
          <w:b/>
          <w:color w:val="FF0000"/>
          <w:spacing w:val="2"/>
          <w:sz w:val="24"/>
          <w:szCs w:val="24"/>
        </w:rPr>
        <w:t xml:space="preserve"> </w:t>
      </w:r>
      <w:r w:rsidR="0090601D">
        <w:rPr>
          <w:b/>
          <w:color w:val="FF0000"/>
          <w:spacing w:val="-1"/>
          <w:sz w:val="24"/>
          <w:szCs w:val="24"/>
        </w:rPr>
        <w:t>f</w:t>
      </w:r>
      <w:r w:rsidR="0090601D">
        <w:rPr>
          <w:b/>
          <w:color w:val="FF0000"/>
          <w:sz w:val="24"/>
          <w:szCs w:val="24"/>
        </w:rPr>
        <w:t>i</w:t>
      </w:r>
      <w:r w:rsidR="0090601D">
        <w:rPr>
          <w:b/>
          <w:color w:val="FF0000"/>
          <w:spacing w:val="1"/>
          <w:sz w:val="24"/>
          <w:szCs w:val="24"/>
        </w:rPr>
        <w:t>l</w:t>
      </w:r>
      <w:r w:rsidR="0090601D">
        <w:rPr>
          <w:b/>
          <w:color w:val="FF0000"/>
          <w:spacing w:val="-1"/>
          <w:sz w:val="24"/>
          <w:szCs w:val="24"/>
        </w:rPr>
        <w:t>e</w:t>
      </w:r>
      <w:r w:rsidR="0090601D">
        <w:rPr>
          <w:b/>
          <w:color w:val="FF0000"/>
          <w:sz w:val="24"/>
          <w:szCs w:val="24"/>
        </w:rPr>
        <w:t xml:space="preserve">s </w:t>
      </w:r>
      <w:r w:rsidR="0090601D">
        <w:rPr>
          <w:b/>
          <w:color w:val="FF0000"/>
          <w:spacing w:val="2"/>
          <w:sz w:val="24"/>
          <w:szCs w:val="24"/>
        </w:rPr>
        <w:t>w</w:t>
      </w:r>
      <w:r w:rsidR="0090601D">
        <w:rPr>
          <w:b/>
          <w:color w:val="FF0000"/>
          <w:sz w:val="24"/>
          <w:szCs w:val="24"/>
        </w:rPr>
        <w:t>ith exa</w:t>
      </w:r>
      <w:r w:rsidR="0090601D">
        <w:rPr>
          <w:b/>
          <w:color w:val="FF0000"/>
          <w:spacing w:val="-3"/>
          <w:sz w:val="24"/>
          <w:szCs w:val="24"/>
        </w:rPr>
        <w:t>m</w:t>
      </w:r>
      <w:r w:rsidR="0090601D">
        <w:rPr>
          <w:b/>
          <w:color w:val="FF0000"/>
          <w:spacing w:val="1"/>
          <w:sz w:val="24"/>
          <w:szCs w:val="24"/>
        </w:rPr>
        <w:t>p</w:t>
      </w:r>
      <w:r w:rsidR="0090601D">
        <w:rPr>
          <w:b/>
          <w:color w:val="FF0000"/>
          <w:sz w:val="24"/>
          <w:szCs w:val="24"/>
        </w:rPr>
        <w:t>les.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340"/>
        <w:rPr>
          <w:sz w:val="24"/>
          <w:szCs w:val="24"/>
        </w:rPr>
      </w:pPr>
      <w:proofErr w:type="gramStart"/>
      <w:r>
        <w:rPr>
          <w:b/>
          <w:color w:val="00AF50"/>
          <w:sz w:val="24"/>
          <w:szCs w:val="24"/>
        </w:rPr>
        <w:t>Ans :</w:t>
      </w:r>
      <w:proofErr w:type="gramEnd"/>
    </w:p>
    <w:p w:rsidR="00CC1824" w:rsidRDefault="0090601D">
      <w:pPr>
        <w:spacing w:line="260" w:lineRule="exact"/>
        <w:ind w:left="7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uni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pla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</w:p>
    <w:p w:rsidR="00CC1824" w:rsidRDefault="0090601D">
      <w:pPr>
        <w:spacing w:before="41" w:line="275" w:lineRule="auto"/>
        <w:ind w:left="1060" w:right="300"/>
        <w:rPr>
          <w:sz w:val="24"/>
          <w:szCs w:val="24"/>
        </w:rPr>
      </w:pPr>
      <w:proofErr w:type="gramStart"/>
      <w:r>
        <w:rPr>
          <w:sz w:val="24"/>
          <w:szCs w:val="24"/>
        </w:rPr>
        <w:t>disk</w:t>
      </w:r>
      <w:proofErr w:type="gram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roup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sto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retriev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ece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w</w:t>
      </w:r>
      <w:r>
        <w:rPr>
          <w:spacing w:val="8"/>
          <w:sz w:val="24"/>
          <w:szCs w:val="24"/>
        </w:rPr>
        <w:t>i</w:t>
      </w:r>
      <w:r>
        <w:rPr>
          <w:sz w:val="24"/>
          <w:szCs w:val="24"/>
        </w:rPr>
        <w:t>thout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str</w:t>
      </w:r>
      <w:r>
        <w:rPr>
          <w:spacing w:val="2"/>
          <w:sz w:val="24"/>
          <w:szCs w:val="24"/>
        </w:rPr>
        <w:t>o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</w:p>
    <w:p w:rsidR="00CC1824" w:rsidRDefault="00CC1824">
      <w:pPr>
        <w:spacing w:before="3" w:line="200" w:lineRule="exact"/>
      </w:pPr>
    </w:p>
    <w:p w:rsidR="00CC1824" w:rsidRDefault="0090601D">
      <w:pPr>
        <w:spacing w:line="275" w:lineRule="auto"/>
        <w:ind w:left="1060" w:right="304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purp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se</w:t>
      </w:r>
      <w:r>
        <w:rPr>
          <w:spacing w:val="1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ta.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oup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lds.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ield is 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roup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 wh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</w:p>
    <w:p w:rsidR="00CC1824" w:rsidRDefault="00CC1824">
      <w:pPr>
        <w:spacing w:before="1" w:line="200" w:lineRule="exact"/>
      </w:pPr>
    </w:p>
    <w:p w:rsidR="00CC1824" w:rsidRDefault="0090601D">
      <w:pPr>
        <w:spacing w:line="277" w:lineRule="auto"/>
        <w:ind w:left="1060" w:right="306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stor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ond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stor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vic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of 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ond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sto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ks (h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rd disk, CD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 xml:space="preserve">)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nd ta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CC1824" w:rsidRDefault="00CC1824">
      <w:pPr>
        <w:spacing w:before="9" w:line="180" w:lineRule="exact"/>
        <w:rPr>
          <w:sz w:val="19"/>
          <w:szCs w:val="19"/>
        </w:rPr>
      </w:pPr>
    </w:p>
    <w:p w:rsidR="00CC1824" w:rsidRDefault="0090601D">
      <w:pPr>
        <w:spacing w:line="275" w:lineRule="auto"/>
        <w:ind w:left="1060" w:right="306" w:hanging="360"/>
        <w:rPr>
          <w:sz w:val="24"/>
          <w:szCs w:val="24"/>
        </w:rPr>
        <w:sectPr w:rsidR="00CC182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20" w:h="16840"/>
          <w:pgMar w:top="1220" w:right="1100" w:bottom="280" w:left="1100" w:header="734" w:footer="1002" w:gutter="0"/>
          <w:cols w:space="720"/>
        </w:sectPr>
      </w:pPr>
      <w:r>
        <w:rPr>
          <w:sz w:val="24"/>
          <w:szCs w:val="24"/>
        </w:rPr>
        <w:t xml:space="preserve">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1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EOF)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ified</w:t>
      </w:r>
      <w:r>
        <w:rPr>
          <w:spacing w:val="1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te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numb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1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rd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file stru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tur</w:t>
      </w:r>
      <w:r>
        <w:rPr>
          <w:spacing w:val="-1"/>
          <w:sz w:val="24"/>
          <w:szCs w:val="24"/>
        </w:rPr>
        <w:t>e</w:t>
      </w:r>
    </w:p>
    <w:p w:rsidR="00CC1824" w:rsidRDefault="0090601D" w:rsidP="003C09EB">
      <w:pPr>
        <w:spacing w:before="30"/>
        <w:rPr>
          <w:sz w:val="24"/>
          <w:szCs w:val="24"/>
        </w:rPr>
      </w:pPr>
      <w:r>
        <w:rPr>
          <w:spacing w:val="26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>A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ssed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</w:p>
    <w:p w:rsidR="00CC1824" w:rsidRDefault="0090601D">
      <w:pPr>
        <w:spacing w:before="41" w:line="275" w:lineRule="auto"/>
        <w:ind w:left="980" w:right="85"/>
        <w:rPr>
          <w:sz w:val="24"/>
          <w:szCs w:val="24"/>
        </w:rPr>
      </w:pP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obje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(bu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)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ted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3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ia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 obje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t.</w:t>
      </w:r>
    </w:p>
    <w:p w:rsidR="00CC1824" w:rsidRDefault="00CC1824">
      <w:pPr>
        <w:spacing w:before="3" w:line="200" w:lineRule="exact"/>
      </w:pPr>
    </w:p>
    <w:p w:rsidR="00CC1824" w:rsidRDefault="0090601D">
      <w:pPr>
        <w:ind w:left="260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ad</w:t>
      </w:r>
      <w:r>
        <w:rPr>
          <w:spacing w:val="1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ous to use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files in the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owing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rcums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s.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r>
        <w:rPr>
          <w:sz w:val="24"/>
          <w:szCs w:val="24"/>
        </w:rPr>
        <w:t xml:space="preserve">1.     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la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volu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d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 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260" w:right="265"/>
        <w:rPr>
          <w:sz w:val="24"/>
          <w:szCs w:val="24"/>
        </w:rPr>
      </w:pPr>
      <w:r>
        <w:rPr>
          <w:sz w:val="24"/>
          <w:szCs w:val="24"/>
        </w:rPr>
        <w:t xml:space="preserve">2.     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the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 be stor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perm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without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 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pr</w:t>
      </w:r>
      <w:r>
        <w:rPr>
          <w:spacing w:val="1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 is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rmin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ted.</w:t>
      </w:r>
    </w:p>
    <w:p w:rsidR="00CC1824" w:rsidRDefault="0090601D">
      <w:pPr>
        <w:spacing w:before="7"/>
        <w:ind w:left="260"/>
        <w:rPr>
          <w:sz w:val="24"/>
          <w:szCs w:val="24"/>
        </w:rPr>
      </w:pPr>
      <w:r>
        <w:rPr>
          <w:b/>
          <w:color w:val="00AF50"/>
          <w:sz w:val="24"/>
          <w:szCs w:val="24"/>
        </w:rPr>
        <w:t>T</w:t>
      </w:r>
      <w:r>
        <w:rPr>
          <w:b/>
          <w:color w:val="00AF50"/>
          <w:spacing w:val="1"/>
          <w:sz w:val="24"/>
          <w:szCs w:val="24"/>
        </w:rPr>
        <w:t>h</w:t>
      </w:r>
      <w:r>
        <w:rPr>
          <w:b/>
          <w:color w:val="00AF50"/>
          <w:spacing w:val="-1"/>
          <w:sz w:val="24"/>
          <w:szCs w:val="24"/>
        </w:rPr>
        <w:t>er</w:t>
      </w:r>
      <w:r>
        <w:rPr>
          <w:b/>
          <w:color w:val="00AF50"/>
          <w:sz w:val="24"/>
          <w:szCs w:val="24"/>
        </w:rPr>
        <w:t>e</w:t>
      </w:r>
      <w:r>
        <w:rPr>
          <w:b/>
          <w:color w:val="00AF50"/>
          <w:spacing w:val="-1"/>
          <w:sz w:val="24"/>
          <w:szCs w:val="24"/>
        </w:rPr>
        <w:t xml:space="preserve"> </w:t>
      </w:r>
      <w:r>
        <w:rPr>
          <w:b/>
          <w:color w:val="00AF50"/>
          <w:sz w:val="24"/>
          <w:szCs w:val="24"/>
        </w:rPr>
        <w:t>a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z w:val="24"/>
          <w:szCs w:val="24"/>
        </w:rPr>
        <w:t>e</w:t>
      </w:r>
      <w:r>
        <w:rPr>
          <w:b/>
          <w:color w:val="00AF50"/>
          <w:spacing w:val="1"/>
          <w:sz w:val="24"/>
          <w:szCs w:val="24"/>
        </w:rPr>
        <w:t xml:space="preserve"> </w:t>
      </w:r>
      <w:r>
        <w:rPr>
          <w:b/>
          <w:color w:val="00AF50"/>
          <w:sz w:val="24"/>
          <w:szCs w:val="24"/>
        </w:rPr>
        <w:t>t</w:t>
      </w:r>
      <w:r>
        <w:rPr>
          <w:b/>
          <w:color w:val="00AF50"/>
          <w:spacing w:val="1"/>
          <w:sz w:val="24"/>
          <w:szCs w:val="24"/>
        </w:rPr>
        <w:t>w</w:t>
      </w:r>
      <w:r>
        <w:rPr>
          <w:b/>
          <w:color w:val="00AF50"/>
          <w:sz w:val="24"/>
          <w:szCs w:val="24"/>
        </w:rPr>
        <w:t xml:space="preserve">o </w:t>
      </w:r>
      <w:r>
        <w:rPr>
          <w:b/>
          <w:color w:val="00AF50"/>
          <w:spacing w:val="1"/>
          <w:sz w:val="24"/>
          <w:szCs w:val="24"/>
        </w:rPr>
        <w:t>k</w:t>
      </w:r>
      <w:r>
        <w:rPr>
          <w:b/>
          <w:color w:val="00AF50"/>
          <w:sz w:val="24"/>
          <w:szCs w:val="24"/>
        </w:rPr>
        <w:t>i</w:t>
      </w:r>
      <w:r>
        <w:rPr>
          <w:b/>
          <w:color w:val="00AF50"/>
          <w:spacing w:val="-1"/>
          <w:sz w:val="24"/>
          <w:szCs w:val="24"/>
        </w:rPr>
        <w:t>n</w:t>
      </w:r>
      <w:r>
        <w:rPr>
          <w:b/>
          <w:color w:val="00AF50"/>
          <w:spacing w:val="1"/>
          <w:sz w:val="24"/>
          <w:szCs w:val="24"/>
        </w:rPr>
        <w:t>d</w:t>
      </w:r>
      <w:r>
        <w:rPr>
          <w:b/>
          <w:color w:val="00AF50"/>
          <w:sz w:val="24"/>
          <w:szCs w:val="24"/>
        </w:rPr>
        <w:t>s of</w:t>
      </w:r>
      <w:r>
        <w:rPr>
          <w:b/>
          <w:color w:val="00AF50"/>
          <w:spacing w:val="-1"/>
          <w:sz w:val="24"/>
          <w:szCs w:val="24"/>
        </w:rPr>
        <w:t xml:space="preserve"> </w:t>
      </w:r>
      <w:r>
        <w:rPr>
          <w:b/>
          <w:color w:val="00AF50"/>
          <w:spacing w:val="1"/>
          <w:sz w:val="24"/>
          <w:szCs w:val="24"/>
        </w:rPr>
        <w:t>f</w:t>
      </w:r>
      <w:r>
        <w:rPr>
          <w:b/>
          <w:color w:val="00AF50"/>
          <w:sz w:val="24"/>
          <w:szCs w:val="24"/>
        </w:rPr>
        <w:t>i</w:t>
      </w:r>
      <w:r>
        <w:rPr>
          <w:b/>
          <w:color w:val="00AF50"/>
          <w:spacing w:val="1"/>
          <w:sz w:val="24"/>
          <w:szCs w:val="24"/>
        </w:rPr>
        <w:t>l</w:t>
      </w:r>
      <w:r>
        <w:rPr>
          <w:b/>
          <w:color w:val="00AF50"/>
          <w:spacing w:val="-1"/>
          <w:sz w:val="24"/>
          <w:szCs w:val="24"/>
        </w:rPr>
        <w:t>e</w:t>
      </w:r>
      <w:r>
        <w:rPr>
          <w:b/>
          <w:color w:val="00AF50"/>
          <w:sz w:val="24"/>
          <w:szCs w:val="24"/>
        </w:rPr>
        <w:t xml:space="preserve">s </w:t>
      </w:r>
      <w:r>
        <w:rPr>
          <w:b/>
          <w:color w:val="00AF50"/>
          <w:spacing w:val="1"/>
          <w:sz w:val="24"/>
          <w:szCs w:val="24"/>
        </w:rPr>
        <w:t>d</w:t>
      </w:r>
      <w:r>
        <w:rPr>
          <w:b/>
          <w:color w:val="00AF50"/>
          <w:spacing w:val="-1"/>
          <w:sz w:val="24"/>
          <w:szCs w:val="24"/>
        </w:rPr>
        <w:t>e</w:t>
      </w:r>
      <w:r>
        <w:rPr>
          <w:b/>
          <w:color w:val="00AF50"/>
          <w:spacing w:val="1"/>
          <w:sz w:val="24"/>
          <w:szCs w:val="24"/>
        </w:rPr>
        <w:t>p</w:t>
      </w:r>
      <w:r>
        <w:rPr>
          <w:b/>
          <w:color w:val="00AF50"/>
          <w:spacing w:val="-1"/>
          <w:sz w:val="24"/>
          <w:szCs w:val="24"/>
        </w:rPr>
        <w:t>en</w:t>
      </w:r>
      <w:r>
        <w:rPr>
          <w:b/>
          <w:color w:val="00AF50"/>
          <w:spacing w:val="1"/>
          <w:sz w:val="24"/>
          <w:szCs w:val="24"/>
        </w:rPr>
        <w:t>d</w:t>
      </w:r>
      <w:r>
        <w:rPr>
          <w:b/>
          <w:color w:val="00AF50"/>
          <w:sz w:val="24"/>
          <w:szCs w:val="24"/>
        </w:rPr>
        <w:t>i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>g</w:t>
      </w:r>
      <w:r>
        <w:rPr>
          <w:b/>
          <w:color w:val="00AF50"/>
          <w:spacing w:val="-2"/>
          <w:sz w:val="24"/>
          <w:szCs w:val="24"/>
        </w:rPr>
        <w:t xml:space="preserve"> </w:t>
      </w:r>
      <w:r>
        <w:rPr>
          <w:b/>
          <w:color w:val="00AF50"/>
          <w:spacing w:val="1"/>
          <w:sz w:val="24"/>
          <w:szCs w:val="24"/>
        </w:rPr>
        <w:t>up</w:t>
      </w:r>
      <w:r>
        <w:rPr>
          <w:b/>
          <w:color w:val="00AF50"/>
          <w:sz w:val="24"/>
          <w:szCs w:val="24"/>
        </w:rPr>
        <w:t>on</w:t>
      </w:r>
      <w:r>
        <w:rPr>
          <w:b/>
          <w:color w:val="00AF50"/>
          <w:spacing w:val="1"/>
          <w:sz w:val="24"/>
          <w:szCs w:val="24"/>
        </w:rPr>
        <w:t xml:space="preserve"> </w:t>
      </w:r>
      <w:r>
        <w:rPr>
          <w:b/>
          <w:color w:val="00AF50"/>
          <w:spacing w:val="-1"/>
          <w:sz w:val="24"/>
          <w:szCs w:val="24"/>
        </w:rPr>
        <w:t>th</w:t>
      </w:r>
      <w:r>
        <w:rPr>
          <w:b/>
          <w:color w:val="00AF50"/>
          <w:sz w:val="24"/>
          <w:szCs w:val="24"/>
        </w:rPr>
        <w:t>e</w:t>
      </w:r>
      <w:r>
        <w:rPr>
          <w:b/>
          <w:color w:val="00AF50"/>
          <w:spacing w:val="-1"/>
          <w:sz w:val="24"/>
          <w:szCs w:val="24"/>
        </w:rPr>
        <w:t xml:space="preserve"> </w:t>
      </w:r>
      <w:r>
        <w:rPr>
          <w:b/>
          <w:color w:val="00AF50"/>
          <w:spacing w:val="1"/>
          <w:sz w:val="24"/>
          <w:szCs w:val="24"/>
        </w:rPr>
        <w:t>f</w:t>
      </w:r>
      <w:r>
        <w:rPr>
          <w:b/>
          <w:color w:val="00AF50"/>
          <w:sz w:val="24"/>
          <w:szCs w:val="24"/>
        </w:rPr>
        <w:t>o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pacing w:val="-3"/>
          <w:sz w:val="24"/>
          <w:szCs w:val="24"/>
        </w:rPr>
        <w:t>m</w:t>
      </w:r>
      <w:r>
        <w:rPr>
          <w:b/>
          <w:color w:val="00AF50"/>
          <w:spacing w:val="2"/>
          <w:sz w:val="24"/>
          <w:szCs w:val="24"/>
        </w:rPr>
        <w:t>a</w:t>
      </w:r>
      <w:r>
        <w:rPr>
          <w:b/>
          <w:color w:val="00AF50"/>
          <w:sz w:val="24"/>
          <w:szCs w:val="24"/>
        </w:rPr>
        <w:t xml:space="preserve">t in </w:t>
      </w:r>
      <w:r>
        <w:rPr>
          <w:b/>
          <w:color w:val="00AF50"/>
          <w:spacing w:val="2"/>
          <w:sz w:val="24"/>
          <w:szCs w:val="24"/>
        </w:rPr>
        <w:t>w</w:t>
      </w:r>
      <w:r>
        <w:rPr>
          <w:b/>
          <w:color w:val="00AF50"/>
          <w:spacing w:val="1"/>
          <w:sz w:val="24"/>
          <w:szCs w:val="24"/>
        </w:rPr>
        <w:t>h</w:t>
      </w:r>
      <w:r>
        <w:rPr>
          <w:b/>
          <w:color w:val="00AF50"/>
          <w:sz w:val="24"/>
          <w:szCs w:val="24"/>
        </w:rPr>
        <w:t>ich</w:t>
      </w:r>
      <w:r>
        <w:rPr>
          <w:b/>
          <w:color w:val="00AF50"/>
          <w:spacing w:val="-2"/>
          <w:sz w:val="24"/>
          <w:szCs w:val="24"/>
        </w:rPr>
        <w:t xml:space="preserve"> </w:t>
      </w:r>
      <w:r>
        <w:rPr>
          <w:b/>
          <w:color w:val="00AF50"/>
          <w:spacing w:val="1"/>
          <w:sz w:val="24"/>
          <w:szCs w:val="24"/>
        </w:rPr>
        <w:t>d</w:t>
      </w:r>
      <w:r>
        <w:rPr>
          <w:b/>
          <w:color w:val="00AF50"/>
          <w:sz w:val="24"/>
          <w:szCs w:val="24"/>
        </w:rPr>
        <w:t>a</w:t>
      </w:r>
      <w:r>
        <w:rPr>
          <w:b/>
          <w:color w:val="00AF50"/>
          <w:spacing w:val="-1"/>
          <w:sz w:val="24"/>
          <w:szCs w:val="24"/>
        </w:rPr>
        <w:t>t</w:t>
      </w:r>
      <w:r>
        <w:rPr>
          <w:b/>
          <w:color w:val="00AF50"/>
          <w:sz w:val="24"/>
          <w:szCs w:val="24"/>
        </w:rPr>
        <w:t xml:space="preserve">a </w:t>
      </w:r>
      <w:r>
        <w:rPr>
          <w:b/>
          <w:color w:val="00AF50"/>
          <w:spacing w:val="-2"/>
          <w:sz w:val="24"/>
          <w:szCs w:val="24"/>
        </w:rPr>
        <w:t>i</w:t>
      </w:r>
      <w:r>
        <w:rPr>
          <w:b/>
          <w:color w:val="00AF50"/>
          <w:sz w:val="24"/>
          <w:szCs w:val="24"/>
        </w:rPr>
        <w:t>s sto</w:t>
      </w:r>
      <w:r>
        <w:rPr>
          <w:b/>
          <w:color w:val="00AF50"/>
          <w:spacing w:val="-1"/>
          <w:sz w:val="24"/>
          <w:szCs w:val="24"/>
        </w:rPr>
        <w:t>re</w:t>
      </w:r>
      <w:r>
        <w:rPr>
          <w:b/>
          <w:color w:val="00AF50"/>
          <w:spacing w:val="1"/>
          <w:sz w:val="24"/>
          <w:szCs w:val="24"/>
        </w:rPr>
        <w:t>d</w:t>
      </w:r>
      <w:r>
        <w:rPr>
          <w:b/>
          <w:color w:val="00AF50"/>
          <w:sz w:val="24"/>
          <w:szCs w:val="24"/>
        </w:rPr>
        <w:t>:</w:t>
      </w:r>
    </w:p>
    <w:p w:rsidR="00CC1824" w:rsidRDefault="00CC1824">
      <w:pPr>
        <w:spacing w:before="3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 fil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2)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ina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</w:p>
    <w:p w:rsidR="00CC1824" w:rsidRDefault="00CC1824">
      <w:pPr>
        <w:spacing w:before="4" w:line="140" w:lineRule="exact"/>
        <w:rPr>
          <w:sz w:val="14"/>
          <w:szCs w:val="14"/>
        </w:rPr>
      </w:pPr>
    </w:p>
    <w:p w:rsidR="00CC1824" w:rsidRDefault="0090601D">
      <w:pPr>
        <w:ind w:left="620"/>
        <w:rPr>
          <w:sz w:val="24"/>
          <w:szCs w:val="24"/>
        </w:rPr>
      </w:pPr>
      <w:r>
        <w:rPr>
          <w:b/>
          <w:color w:val="00AF50"/>
          <w:sz w:val="24"/>
          <w:szCs w:val="24"/>
        </w:rPr>
        <w:t xml:space="preserve">1) </w:t>
      </w:r>
      <w:r>
        <w:rPr>
          <w:b/>
          <w:color w:val="00AF50"/>
          <w:spacing w:val="40"/>
          <w:sz w:val="24"/>
          <w:szCs w:val="24"/>
        </w:rPr>
        <w:t xml:space="preserve"> </w:t>
      </w:r>
      <w:r>
        <w:rPr>
          <w:b/>
          <w:color w:val="00AF50"/>
          <w:sz w:val="24"/>
          <w:szCs w:val="24"/>
        </w:rPr>
        <w:t>T</w:t>
      </w:r>
      <w:r>
        <w:rPr>
          <w:b/>
          <w:color w:val="00AF50"/>
          <w:spacing w:val="-1"/>
          <w:sz w:val="24"/>
          <w:szCs w:val="24"/>
        </w:rPr>
        <w:t>e</w:t>
      </w:r>
      <w:r>
        <w:rPr>
          <w:b/>
          <w:color w:val="00AF50"/>
          <w:sz w:val="24"/>
          <w:szCs w:val="24"/>
        </w:rPr>
        <w:t>xt</w:t>
      </w:r>
      <w:r>
        <w:rPr>
          <w:b/>
          <w:color w:val="00AF50"/>
          <w:spacing w:val="-1"/>
          <w:sz w:val="24"/>
          <w:szCs w:val="24"/>
        </w:rPr>
        <w:t xml:space="preserve"> </w:t>
      </w:r>
      <w:r>
        <w:rPr>
          <w:b/>
          <w:color w:val="00AF50"/>
          <w:spacing w:val="1"/>
          <w:sz w:val="24"/>
          <w:szCs w:val="24"/>
        </w:rPr>
        <w:t>f</w:t>
      </w:r>
      <w:r>
        <w:rPr>
          <w:b/>
          <w:color w:val="00AF50"/>
          <w:sz w:val="24"/>
          <w:szCs w:val="24"/>
        </w:rPr>
        <w:t>i</w:t>
      </w:r>
      <w:r>
        <w:rPr>
          <w:b/>
          <w:color w:val="00AF50"/>
          <w:spacing w:val="1"/>
          <w:sz w:val="24"/>
          <w:szCs w:val="24"/>
        </w:rPr>
        <w:t>l</w:t>
      </w:r>
      <w:r>
        <w:rPr>
          <w:b/>
          <w:color w:val="00AF50"/>
          <w:spacing w:val="-1"/>
          <w:sz w:val="24"/>
          <w:szCs w:val="24"/>
        </w:rPr>
        <w:t>e</w:t>
      </w:r>
      <w:r>
        <w:rPr>
          <w:b/>
          <w:color w:val="00AF50"/>
          <w:spacing w:val="1"/>
          <w:sz w:val="24"/>
          <w:szCs w:val="24"/>
        </w:rPr>
        <w:t>s</w:t>
      </w:r>
      <w:r>
        <w:rPr>
          <w:b/>
          <w:color w:val="00AF50"/>
          <w:sz w:val="24"/>
          <w:szCs w:val="24"/>
        </w:rPr>
        <w:t>:</w:t>
      </w:r>
    </w:p>
    <w:p w:rsidR="00CC1824" w:rsidRDefault="00CC1824">
      <w:pPr>
        <w:spacing w:before="2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260" w:right="74"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stor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>x</w:t>
      </w:r>
      <w:r>
        <w:rPr>
          <w:sz w:val="24"/>
          <w:szCs w:val="24"/>
        </w:rPr>
        <w:t>tu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ke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lpha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ts,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numbe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spe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ial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mbo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s,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tc.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tual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II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tual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i</w:t>
      </w:r>
      <w:r>
        <w:rPr>
          <w:sz w:val="24"/>
          <w:szCs w:val="24"/>
        </w:rPr>
        <w:t>ts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stor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 files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,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jav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+</w:t>
      </w:r>
      <w:r>
        <w:rPr>
          <w:sz w:val="24"/>
          <w:szCs w:val="24"/>
        </w:rPr>
        <w:t>+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sour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   files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-2"/>
          <w:sz w:val="24"/>
          <w:szCs w:val="24"/>
        </w:rPr>
        <w:t>t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16"/>
          <w:sz w:val="24"/>
          <w:szCs w:val="24"/>
        </w:rPr>
        <w:t xml:space="preserve"> </w:t>
      </w:r>
      <w:proofErr w:type="gramStart"/>
      <w:r>
        <w:rPr>
          <w:spacing w:val="-3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tens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file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ontains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ter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 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ng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ing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se 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lp of inbuilt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ons of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</w:t>
      </w:r>
    </w:p>
    <w:p w:rsidR="00CC1824" w:rsidRDefault="0090601D">
      <w:pPr>
        <w:spacing w:before="9"/>
        <w:ind w:left="620"/>
        <w:rPr>
          <w:sz w:val="24"/>
          <w:szCs w:val="24"/>
        </w:rPr>
      </w:pPr>
      <w:r>
        <w:rPr>
          <w:b/>
          <w:color w:val="00AF50"/>
          <w:sz w:val="24"/>
          <w:szCs w:val="24"/>
        </w:rPr>
        <w:t xml:space="preserve">2) </w:t>
      </w:r>
      <w:r>
        <w:rPr>
          <w:b/>
          <w:color w:val="00AF50"/>
          <w:spacing w:val="40"/>
          <w:sz w:val="24"/>
          <w:szCs w:val="24"/>
        </w:rPr>
        <w:t xml:space="preserve"> </w:t>
      </w:r>
      <w:r>
        <w:rPr>
          <w:b/>
          <w:color w:val="00AF50"/>
          <w:sz w:val="24"/>
          <w:szCs w:val="24"/>
        </w:rPr>
        <w:t>Bi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>a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z w:val="24"/>
          <w:szCs w:val="24"/>
        </w:rPr>
        <w:t xml:space="preserve">y </w:t>
      </w:r>
      <w:r>
        <w:rPr>
          <w:b/>
          <w:color w:val="00AF50"/>
          <w:spacing w:val="1"/>
          <w:sz w:val="24"/>
          <w:szCs w:val="24"/>
        </w:rPr>
        <w:t>f</w:t>
      </w:r>
      <w:r>
        <w:rPr>
          <w:b/>
          <w:color w:val="00AF50"/>
          <w:spacing w:val="-2"/>
          <w:sz w:val="24"/>
          <w:szCs w:val="24"/>
        </w:rPr>
        <w:t>i</w:t>
      </w:r>
      <w:r>
        <w:rPr>
          <w:b/>
          <w:color w:val="00AF50"/>
          <w:sz w:val="24"/>
          <w:szCs w:val="24"/>
        </w:rPr>
        <w:t>les:</w:t>
      </w:r>
    </w:p>
    <w:p w:rsidR="00CC1824" w:rsidRDefault="00CC1824">
      <w:pPr>
        <w:spacing w:before="4" w:line="120" w:lineRule="exact"/>
        <w:rPr>
          <w:sz w:val="13"/>
          <w:szCs w:val="13"/>
        </w:rPr>
      </w:pPr>
    </w:p>
    <w:p w:rsidR="00CC1824" w:rsidRDefault="0090601D">
      <w:pPr>
        <w:spacing w:line="359" w:lineRule="auto"/>
        <w:ind w:left="260" w:right="80" w:firstLine="120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mode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storing </w:t>
      </w:r>
      <w:r>
        <w:rPr>
          <w:spacing w:val="3"/>
          <w:sz w:val="24"/>
          <w:szCs w:val="24"/>
        </w:rPr>
        <w:t>l</w:t>
      </w:r>
      <w:r>
        <w:rPr>
          <w:spacing w:val="1"/>
          <w:sz w:val="24"/>
          <w:szCs w:val="24"/>
        </w:rPr>
        <w:t>ar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mount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nume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cc</w:t>
      </w:r>
      <w:r>
        <w:rPr>
          <w:sz w:val="24"/>
          <w:szCs w:val="24"/>
        </w:rPr>
        <w:t>upies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 spa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solu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mode,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less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space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 te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mode.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ontain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7"/>
          <w:sz w:val="24"/>
          <w:szCs w:val="24"/>
        </w:rPr>
        <w:t>y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hich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stor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bina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y 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m. 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o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ina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y files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sto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human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bina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y files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video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files,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tc.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supports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bina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y file 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 with the 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lp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rious inbu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lt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ons </w:t>
      </w:r>
      <w:r>
        <w:rPr>
          <w:spacing w:val="3"/>
          <w:sz w:val="24"/>
          <w:szCs w:val="24"/>
        </w:rPr>
        <w:t>.</w:t>
      </w:r>
      <w:r>
        <w:rPr>
          <w:sz w:val="24"/>
          <w:szCs w:val="24"/>
        </w:rPr>
        <w:t>.</w:t>
      </w:r>
      <w:proofErr w:type="gramEnd"/>
    </w:p>
    <w:p w:rsidR="00CC1824" w:rsidRDefault="007352F6">
      <w:pPr>
        <w:spacing w:before="12" w:line="359" w:lineRule="auto"/>
        <w:ind w:left="260" w:right="2099" w:hanging="144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2</w:t>
      </w:r>
      <w:r w:rsidR="0090601D">
        <w:rPr>
          <w:b/>
          <w:color w:val="FF0000"/>
          <w:sz w:val="24"/>
          <w:szCs w:val="24"/>
        </w:rPr>
        <w:t>. Ex</w:t>
      </w:r>
      <w:r w:rsidR="0090601D">
        <w:rPr>
          <w:b/>
          <w:color w:val="FF0000"/>
          <w:spacing w:val="1"/>
          <w:sz w:val="24"/>
          <w:szCs w:val="24"/>
        </w:rPr>
        <w:t>p</w:t>
      </w:r>
      <w:r w:rsidR="0090601D">
        <w:rPr>
          <w:b/>
          <w:color w:val="FF0000"/>
          <w:sz w:val="24"/>
          <w:szCs w:val="24"/>
        </w:rPr>
        <w:t>la</w:t>
      </w:r>
      <w:r w:rsidR="0090601D">
        <w:rPr>
          <w:b/>
          <w:color w:val="FF0000"/>
          <w:spacing w:val="1"/>
          <w:sz w:val="24"/>
          <w:szCs w:val="24"/>
        </w:rPr>
        <w:t>i</w:t>
      </w:r>
      <w:r w:rsidR="0090601D">
        <w:rPr>
          <w:b/>
          <w:color w:val="FF0000"/>
          <w:sz w:val="24"/>
          <w:szCs w:val="24"/>
        </w:rPr>
        <w:t>n</w:t>
      </w:r>
      <w:r w:rsidR="0090601D">
        <w:rPr>
          <w:b/>
          <w:color w:val="FF0000"/>
          <w:spacing w:val="-2"/>
          <w:sz w:val="24"/>
          <w:szCs w:val="24"/>
        </w:rPr>
        <w:t xml:space="preserve"> </w:t>
      </w:r>
      <w:r w:rsidR="0090601D">
        <w:rPr>
          <w:b/>
          <w:color w:val="FF0000"/>
          <w:spacing w:val="1"/>
          <w:sz w:val="24"/>
          <w:szCs w:val="24"/>
        </w:rPr>
        <w:t>d</w:t>
      </w:r>
      <w:r w:rsidR="0090601D">
        <w:rPr>
          <w:b/>
          <w:color w:val="FF0000"/>
          <w:spacing w:val="-2"/>
          <w:sz w:val="24"/>
          <w:szCs w:val="24"/>
        </w:rPr>
        <w:t>i</w:t>
      </w:r>
      <w:r w:rsidR="0090601D">
        <w:rPr>
          <w:b/>
          <w:color w:val="FF0000"/>
          <w:spacing w:val="1"/>
          <w:sz w:val="24"/>
          <w:szCs w:val="24"/>
        </w:rPr>
        <w:t>ff</w:t>
      </w:r>
      <w:r w:rsidR="0090601D">
        <w:rPr>
          <w:b/>
          <w:color w:val="FF0000"/>
          <w:spacing w:val="-1"/>
          <w:sz w:val="24"/>
          <w:szCs w:val="24"/>
        </w:rPr>
        <w:t>ere</w:t>
      </w:r>
      <w:r w:rsidR="0090601D">
        <w:rPr>
          <w:b/>
          <w:color w:val="FF0000"/>
          <w:spacing w:val="1"/>
          <w:sz w:val="24"/>
          <w:szCs w:val="24"/>
        </w:rPr>
        <w:t>n</w:t>
      </w:r>
      <w:r w:rsidR="0090601D">
        <w:rPr>
          <w:b/>
          <w:color w:val="FF0000"/>
          <w:sz w:val="24"/>
          <w:szCs w:val="24"/>
        </w:rPr>
        <w:t xml:space="preserve">t </w:t>
      </w:r>
      <w:r w:rsidR="0090601D">
        <w:rPr>
          <w:b/>
          <w:color w:val="FF0000"/>
          <w:spacing w:val="-2"/>
          <w:sz w:val="24"/>
          <w:szCs w:val="24"/>
        </w:rPr>
        <w:t>m</w:t>
      </w:r>
      <w:r w:rsidR="0090601D">
        <w:rPr>
          <w:b/>
          <w:color w:val="FF0000"/>
          <w:sz w:val="24"/>
          <w:szCs w:val="24"/>
        </w:rPr>
        <w:t>o</w:t>
      </w:r>
      <w:r w:rsidR="0090601D">
        <w:rPr>
          <w:b/>
          <w:color w:val="FF0000"/>
          <w:spacing w:val="1"/>
          <w:sz w:val="24"/>
          <w:szCs w:val="24"/>
        </w:rPr>
        <w:t>de</w:t>
      </w:r>
      <w:r w:rsidR="0090601D">
        <w:rPr>
          <w:b/>
          <w:color w:val="FF0000"/>
          <w:sz w:val="24"/>
          <w:szCs w:val="24"/>
        </w:rPr>
        <w:t>s of</w:t>
      </w:r>
      <w:r w:rsidR="0090601D">
        <w:rPr>
          <w:b/>
          <w:color w:val="FF0000"/>
          <w:spacing w:val="2"/>
          <w:sz w:val="24"/>
          <w:szCs w:val="24"/>
        </w:rPr>
        <w:t xml:space="preserve"> </w:t>
      </w:r>
      <w:r w:rsidR="0090601D">
        <w:rPr>
          <w:b/>
          <w:color w:val="FF0000"/>
          <w:sz w:val="24"/>
          <w:szCs w:val="24"/>
        </w:rPr>
        <w:t>o</w:t>
      </w:r>
      <w:r w:rsidR="0090601D">
        <w:rPr>
          <w:b/>
          <w:color w:val="FF0000"/>
          <w:spacing w:val="1"/>
          <w:sz w:val="24"/>
          <w:szCs w:val="24"/>
        </w:rPr>
        <w:t>p</w:t>
      </w:r>
      <w:r w:rsidR="0090601D">
        <w:rPr>
          <w:b/>
          <w:color w:val="FF0000"/>
          <w:spacing w:val="-1"/>
          <w:sz w:val="24"/>
          <w:szCs w:val="24"/>
        </w:rPr>
        <w:t>e</w:t>
      </w:r>
      <w:r w:rsidR="0090601D">
        <w:rPr>
          <w:b/>
          <w:color w:val="FF0000"/>
          <w:spacing w:val="1"/>
          <w:sz w:val="24"/>
          <w:szCs w:val="24"/>
        </w:rPr>
        <w:t>n</w:t>
      </w:r>
      <w:r w:rsidR="0090601D">
        <w:rPr>
          <w:b/>
          <w:color w:val="FF0000"/>
          <w:spacing w:val="-2"/>
          <w:sz w:val="24"/>
          <w:szCs w:val="24"/>
        </w:rPr>
        <w:t>i</w:t>
      </w:r>
      <w:r w:rsidR="0090601D">
        <w:rPr>
          <w:b/>
          <w:color w:val="FF0000"/>
          <w:spacing w:val="1"/>
          <w:sz w:val="24"/>
          <w:szCs w:val="24"/>
        </w:rPr>
        <w:t>n</w:t>
      </w:r>
      <w:r w:rsidR="0090601D">
        <w:rPr>
          <w:b/>
          <w:color w:val="FF0000"/>
          <w:sz w:val="24"/>
          <w:szCs w:val="24"/>
        </w:rPr>
        <w:t>g fil</w:t>
      </w:r>
      <w:r w:rsidR="0090601D">
        <w:rPr>
          <w:b/>
          <w:color w:val="FF0000"/>
          <w:spacing w:val="-1"/>
          <w:sz w:val="24"/>
          <w:szCs w:val="24"/>
        </w:rPr>
        <w:t>e</w:t>
      </w:r>
      <w:r w:rsidR="0090601D">
        <w:rPr>
          <w:b/>
          <w:color w:val="FF0000"/>
          <w:sz w:val="24"/>
          <w:szCs w:val="24"/>
        </w:rPr>
        <w:t xml:space="preserve">s with </w:t>
      </w:r>
      <w:r w:rsidR="0090601D">
        <w:rPr>
          <w:b/>
          <w:color w:val="FF0000"/>
          <w:spacing w:val="-2"/>
          <w:sz w:val="24"/>
          <w:szCs w:val="24"/>
        </w:rPr>
        <w:t>s</w:t>
      </w:r>
      <w:r w:rsidR="0090601D">
        <w:rPr>
          <w:b/>
          <w:color w:val="FF0000"/>
          <w:sz w:val="24"/>
          <w:szCs w:val="24"/>
        </w:rPr>
        <w:t>y</w:t>
      </w:r>
      <w:r w:rsidR="0090601D">
        <w:rPr>
          <w:b/>
          <w:color w:val="FF0000"/>
          <w:spacing w:val="1"/>
          <w:sz w:val="24"/>
          <w:szCs w:val="24"/>
        </w:rPr>
        <w:t>n</w:t>
      </w:r>
      <w:r w:rsidR="0090601D">
        <w:rPr>
          <w:b/>
          <w:color w:val="FF0000"/>
          <w:sz w:val="24"/>
          <w:szCs w:val="24"/>
        </w:rPr>
        <w:t xml:space="preserve">tax </w:t>
      </w:r>
      <w:r w:rsidR="0090601D">
        <w:rPr>
          <w:b/>
          <w:color w:val="FF0000"/>
          <w:spacing w:val="-1"/>
          <w:sz w:val="24"/>
          <w:szCs w:val="24"/>
        </w:rPr>
        <w:t>a</w:t>
      </w:r>
      <w:r w:rsidR="0090601D">
        <w:rPr>
          <w:b/>
          <w:color w:val="FF0000"/>
          <w:spacing w:val="1"/>
          <w:sz w:val="24"/>
          <w:szCs w:val="24"/>
        </w:rPr>
        <w:t>n</w:t>
      </w:r>
      <w:r w:rsidR="0090601D">
        <w:rPr>
          <w:b/>
          <w:color w:val="FF0000"/>
          <w:sz w:val="24"/>
          <w:szCs w:val="24"/>
        </w:rPr>
        <w:t>d</w:t>
      </w:r>
      <w:r w:rsidR="0090601D">
        <w:rPr>
          <w:b/>
          <w:color w:val="FF0000"/>
          <w:spacing w:val="1"/>
          <w:sz w:val="24"/>
          <w:szCs w:val="24"/>
        </w:rPr>
        <w:t xml:space="preserve"> </w:t>
      </w:r>
      <w:r w:rsidR="0090601D">
        <w:rPr>
          <w:b/>
          <w:color w:val="FF0000"/>
          <w:spacing w:val="-1"/>
          <w:sz w:val="24"/>
          <w:szCs w:val="24"/>
        </w:rPr>
        <w:t>e</w:t>
      </w:r>
      <w:r w:rsidR="0090601D">
        <w:rPr>
          <w:b/>
          <w:color w:val="FF0000"/>
          <w:sz w:val="24"/>
          <w:szCs w:val="24"/>
        </w:rPr>
        <w:t>xa</w:t>
      </w:r>
      <w:r w:rsidR="0090601D">
        <w:rPr>
          <w:b/>
          <w:color w:val="FF0000"/>
          <w:spacing w:val="-3"/>
          <w:sz w:val="24"/>
          <w:szCs w:val="24"/>
        </w:rPr>
        <w:t>m</w:t>
      </w:r>
      <w:r w:rsidR="0090601D">
        <w:rPr>
          <w:b/>
          <w:color w:val="FF0000"/>
          <w:spacing w:val="1"/>
          <w:sz w:val="24"/>
          <w:szCs w:val="24"/>
        </w:rPr>
        <w:t>p</w:t>
      </w:r>
      <w:r w:rsidR="0090601D">
        <w:rPr>
          <w:b/>
          <w:color w:val="FF0000"/>
          <w:sz w:val="24"/>
          <w:szCs w:val="24"/>
        </w:rPr>
        <w:t xml:space="preserve">le? </w:t>
      </w:r>
      <w:r w:rsidR="0090601D">
        <w:rPr>
          <w:b/>
          <w:color w:val="00AF50"/>
          <w:sz w:val="24"/>
          <w:szCs w:val="24"/>
        </w:rPr>
        <w:t>Ans:</w:t>
      </w:r>
    </w:p>
    <w:p w:rsidR="00CC1824" w:rsidRDefault="0090601D">
      <w:pPr>
        <w:spacing w:before="2" w:line="359" w:lineRule="auto"/>
        <w:ind w:left="260" w:right="1807"/>
        <w:rPr>
          <w:sz w:val="24"/>
          <w:szCs w:val="24"/>
        </w:rPr>
      </w:pPr>
      <w:r>
        <w:rPr>
          <w:sz w:val="24"/>
          <w:szCs w:val="24"/>
        </w:rPr>
        <w:t>To store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in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file th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be s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ified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m. 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lude</w:t>
      </w:r>
    </w:p>
    <w:p w:rsidR="00CC1824" w:rsidRDefault="0090601D">
      <w:pPr>
        <w:spacing w:before="12"/>
        <w:ind w:left="260"/>
        <w:rPr>
          <w:sz w:val="24"/>
          <w:szCs w:val="24"/>
        </w:rPr>
      </w:pPr>
      <w:r>
        <w:rPr>
          <w:b/>
          <w:color w:val="00AF50"/>
          <w:sz w:val="24"/>
          <w:szCs w:val="24"/>
        </w:rPr>
        <w:t xml:space="preserve">1. </w:t>
      </w:r>
      <w:proofErr w:type="gramStart"/>
      <w:r>
        <w:rPr>
          <w:b/>
          <w:color w:val="00AF50"/>
          <w:spacing w:val="-3"/>
          <w:sz w:val="24"/>
          <w:szCs w:val="24"/>
        </w:rPr>
        <w:t>F</w:t>
      </w:r>
      <w:r>
        <w:rPr>
          <w:b/>
          <w:color w:val="00AF50"/>
          <w:sz w:val="24"/>
          <w:szCs w:val="24"/>
        </w:rPr>
        <w:t>I</w:t>
      </w:r>
      <w:r>
        <w:rPr>
          <w:b/>
          <w:color w:val="00AF50"/>
          <w:spacing w:val="1"/>
          <w:sz w:val="24"/>
          <w:szCs w:val="24"/>
        </w:rPr>
        <w:t>L</w:t>
      </w:r>
      <w:r>
        <w:rPr>
          <w:b/>
          <w:color w:val="00AF50"/>
          <w:sz w:val="24"/>
          <w:szCs w:val="24"/>
        </w:rPr>
        <w:t>EN</w:t>
      </w:r>
      <w:r>
        <w:rPr>
          <w:b/>
          <w:color w:val="00AF50"/>
          <w:spacing w:val="-1"/>
          <w:sz w:val="24"/>
          <w:szCs w:val="24"/>
        </w:rPr>
        <w:t>AM</w:t>
      </w:r>
      <w:r>
        <w:rPr>
          <w:b/>
          <w:color w:val="00AF50"/>
          <w:sz w:val="24"/>
          <w:szCs w:val="24"/>
        </w:rPr>
        <w:t>E :</w:t>
      </w:r>
      <w:proofErr w:type="gramEnd"/>
    </w:p>
    <w:p w:rsidR="00CC1824" w:rsidRDefault="00CC1824">
      <w:pPr>
        <w:spacing w:before="2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260" w:right="87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stri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3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ontain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rts</w:t>
      </w:r>
      <w:proofErr w:type="gramStart"/>
      <w:r>
        <w:rPr>
          <w:sz w:val="24"/>
          <w:szCs w:val="24"/>
        </w:rPr>
        <w:t>,a</w:t>
      </w:r>
      <w:proofErr w:type="gramEnd"/>
      <w:r>
        <w:rPr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op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ional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riod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 the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tension.</w:t>
      </w:r>
    </w:p>
    <w:p w:rsidR="00CC1824" w:rsidRDefault="0090601D">
      <w:pPr>
        <w:spacing w:before="3" w:line="360" w:lineRule="auto"/>
        <w:ind w:left="260" w:right="7926"/>
        <w:rPr>
          <w:sz w:val="24"/>
          <w:szCs w:val="24"/>
        </w:rPr>
        <w:sectPr w:rsidR="00CC1824">
          <w:pgSz w:w="11920" w:h="16840"/>
          <w:pgMar w:top="1220" w:right="1320" w:bottom="280" w:left="1180" w:header="734" w:footer="1002" w:gutter="0"/>
          <w:cols w:space="720"/>
        </w:sect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 xml:space="preserve">1.c </w:t>
      </w:r>
      <w:r>
        <w:rPr>
          <w:spacing w:val="2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st.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ta.t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 store</w:t>
      </w:r>
    </w:p>
    <w:p w:rsidR="00CC1824" w:rsidRDefault="00CC1824">
      <w:pPr>
        <w:spacing w:before="2" w:line="180" w:lineRule="exact"/>
        <w:rPr>
          <w:sz w:val="18"/>
          <w:szCs w:val="18"/>
        </w:rPr>
      </w:pPr>
    </w:p>
    <w:p w:rsidR="00CC1824" w:rsidRDefault="0090601D">
      <w:pPr>
        <w:spacing w:before="29"/>
        <w:ind w:left="100"/>
        <w:rPr>
          <w:sz w:val="24"/>
          <w:szCs w:val="24"/>
        </w:rPr>
      </w:pPr>
      <w:r>
        <w:rPr>
          <w:b/>
          <w:color w:val="00AF50"/>
          <w:sz w:val="24"/>
          <w:szCs w:val="24"/>
        </w:rPr>
        <w:t>2. D</w:t>
      </w:r>
      <w:r>
        <w:rPr>
          <w:b/>
          <w:color w:val="00AF50"/>
          <w:spacing w:val="-1"/>
          <w:sz w:val="24"/>
          <w:szCs w:val="24"/>
        </w:rPr>
        <w:t>A</w:t>
      </w:r>
      <w:r>
        <w:rPr>
          <w:b/>
          <w:color w:val="00AF50"/>
          <w:sz w:val="24"/>
          <w:szCs w:val="24"/>
        </w:rPr>
        <w:t>TA S</w:t>
      </w:r>
      <w:r>
        <w:rPr>
          <w:b/>
          <w:color w:val="00AF50"/>
          <w:spacing w:val="1"/>
          <w:sz w:val="24"/>
          <w:szCs w:val="24"/>
        </w:rPr>
        <w:t>T</w:t>
      </w:r>
      <w:r>
        <w:rPr>
          <w:b/>
          <w:color w:val="00AF50"/>
          <w:sz w:val="24"/>
          <w:szCs w:val="24"/>
        </w:rPr>
        <w:t>R</w:t>
      </w:r>
      <w:r>
        <w:rPr>
          <w:b/>
          <w:color w:val="00AF50"/>
          <w:spacing w:val="-1"/>
          <w:sz w:val="24"/>
          <w:szCs w:val="24"/>
        </w:rPr>
        <w:t>U</w:t>
      </w:r>
      <w:r>
        <w:rPr>
          <w:b/>
          <w:color w:val="00AF50"/>
          <w:sz w:val="24"/>
          <w:szCs w:val="24"/>
        </w:rPr>
        <w:t>CTU</w:t>
      </w:r>
      <w:r>
        <w:rPr>
          <w:b/>
          <w:color w:val="00AF50"/>
          <w:spacing w:val="1"/>
          <w:sz w:val="24"/>
          <w:szCs w:val="24"/>
        </w:rPr>
        <w:t>R</w:t>
      </w:r>
      <w:r>
        <w:rPr>
          <w:b/>
          <w:color w:val="00AF50"/>
          <w:sz w:val="24"/>
          <w:szCs w:val="24"/>
        </w:rPr>
        <w:t>E:</w:t>
      </w:r>
    </w:p>
    <w:p w:rsidR="00CC1824" w:rsidRDefault="00CC1824">
      <w:pPr>
        <w:spacing w:before="2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100" w:right="79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fin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pacing w:val="3"/>
          <w:sz w:val="24"/>
          <w:szCs w:val="24"/>
        </w:rPr>
        <w:t>/</w:t>
      </w:r>
      <w:proofErr w:type="gramStart"/>
      <w:r>
        <w:rPr>
          <w:sz w:val="24"/>
          <w:szCs w:val="24"/>
        </w:rPr>
        <w:t xml:space="preserve">O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finit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 d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la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F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.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 xml:space="preserve">E is a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fine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CC1824" w:rsidRDefault="0090601D">
      <w:pPr>
        <w:spacing w:before="3"/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 *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p;</w:t>
      </w:r>
    </w:p>
    <w:p w:rsidR="00CC1824" w:rsidRDefault="00CC1824">
      <w:pPr>
        <w:spacing w:before="4" w:line="140" w:lineRule="exact"/>
        <w:rPr>
          <w:sz w:val="14"/>
          <w:szCs w:val="14"/>
        </w:rPr>
      </w:pPr>
    </w:p>
    <w:p w:rsidR="00CC1824" w:rsidRDefault="0090601D">
      <w:pPr>
        <w:ind w:left="100"/>
        <w:rPr>
          <w:sz w:val="24"/>
          <w:szCs w:val="24"/>
        </w:rPr>
      </w:pPr>
      <w:r>
        <w:rPr>
          <w:b/>
          <w:color w:val="00AF50"/>
          <w:sz w:val="24"/>
          <w:szCs w:val="24"/>
        </w:rPr>
        <w:t xml:space="preserve">3. </w:t>
      </w:r>
      <w:r>
        <w:rPr>
          <w:b/>
          <w:color w:val="00AF50"/>
          <w:spacing w:val="-3"/>
          <w:sz w:val="24"/>
          <w:szCs w:val="24"/>
        </w:rPr>
        <w:t>P</w:t>
      </w:r>
      <w:r>
        <w:rPr>
          <w:b/>
          <w:color w:val="00AF50"/>
          <w:spacing w:val="2"/>
          <w:sz w:val="24"/>
          <w:szCs w:val="24"/>
        </w:rPr>
        <w:t>UR</w:t>
      </w:r>
      <w:r>
        <w:rPr>
          <w:b/>
          <w:color w:val="00AF50"/>
          <w:spacing w:val="-3"/>
          <w:sz w:val="24"/>
          <w:szCs w:val="24"/>
        </w:rPr>
        <w:t>P</w:t>
      </w:r>
      <w:r>
        <w:rPr>
          <w:b/>
          <w:color w:val="00AF50"/>
          <w:sz w:val="24"/>
          <w:szCs w:val="24"/>
        </w:rPr>
        <w:t>O</w:t>
      </w:r>
      <w:r>
        <w:rPr>
          <w:b/>
          <w:color w:val="00AF50"/>
          <w:spacing w:val="1"/>
          <w:sz w:val="24"/>
          <w:szCs w:val="24"/>
        </w:rPr>
        <w:t>S</w:t>
      </w:r>
      <w:r>
        <w:rPr>
          <w:b/>
          <w:color w:val="00AF50"/>
          <w:sz w:val="24"/>
          <w:szCs w:val="24"/>
        </w:rPr>
        <w:t>E:</w:t>
      </w:r>
    </w:p>
    <w:p w:rsidR="00CC1824" w:rsidRDefault="00CC1824">
      <w:pPr>
        <w:spacing w:before="2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100" w:right="1975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 d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fin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the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son 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a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op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 the mode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job. </w:t>
      </w:r>
      <w:proofErr w:type="gramStart"/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</w:t>
      </w:r>
      <w:proofErr w:type="gramEnd"/>
      <w:r>
        <w:rPr>
          <w:sz w:val="24"/>
          <w:szCs w:val="24"/>
        </w:rPr>
        <w:t>fop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“</w:t>
      </w:r>
      <w:r>
        <w:rPr>
          <w:sz w:val="24"/>
          <w:szCs w:val="24"/>
        </w:rPr>
        <w:t>file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”</w:t>
      </w:r>
      <w:r>
        <w:rPr>
          <w:spacing w:val="2"/>
          <w:sz w:val="24"/>
          <w:szCs w:val="24"/>
        </w:rPr>
        <w:t>,</w:t>
      </w:r>
      <w:r>
        <w:rPr>
          <w:spacing w:val="-1"/>
          <w:sz w:val="24"/>
          <w:szCs w:val="24"/>
        </w:rPr>
        <w:t>”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e”</w:t>
      </w:r>
      <w:r>
        <w:rPr>
          <w:sz w:val="24"/>
          <w:szCs w:val="24"/>
        </w:rPr>
        <w:t>);</w:t>
      </w:r>
    </w:p>
    <w:p w:rsidR="00CC1824" w:rsidRDefault="0090601D">
      <w:pPr>
        <w:spacing w:before="7"/>
        <w:ind w:left="100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ff</w:t>
      </w:r>
      <w:r>
        <w:rPr>
          <w:b/>
          <w:spacing w:val="-1"/>
          <w:sz w:val="24"/>
          <w:szCs w:val="24"/>
        </w:rPr>
        <w:t>ere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t </w:t>
      </w:r>
      <w:r>
        <w:rPr>
          <w:b/>
          <w:spacing w:val="-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 of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s </w:t>
      </w:r>
      <w:proofErr w:type="gramStart"/>
      <w:r>
        <w:rPr>
          <w:b/>
          <w:sz w:val="24"/>
          <w:szCs w:val="24"/>
        </w:rPr>
        <w:t>are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:rsidR="00CC1824" w:rsidRDefault="00CC1824">
      <w:pPr>
        <w:spacing w:before="10" w:line="120" w:lineRule="exact"/>
        <w:rPr>
          <w:sz w:val="13"/>
          <w:szCs w:val="13"/>
        </w:rPr>
      </w:pPr>
    </w:p>
    <w:p w:rsidR="00CC1824" w:rsidRDefault="0090601D">
      <w:pPr>
        <w:spacing w:line="260" w:lineRule="exact"/>
        <w:ind w:left="100"/>
        <w:rPr>
          <w:sz w:val="24"/>
          <w:szCs w:val="24"/>
        </w:rPr>
      </w:pPr>
      <w:r>
        <w:rPr>
          <w:b/>
          <w:color w:val="339966"/>
          <w:position w:val="-1"/>
          <w:sz w:val="24"/>
          <w:szCs w:val="24"/>
          <w:u w:val="thick" w:color="339966"/>
        </w:rPr>
        <w:t>“</w:t>
      </w:r>
      <w:proofErr w:type="gramStart"/>
      <w:r>
        <w:rPr>
          <w:b/>
          <w:color w:val="339966"/>
          <w:spacing w:val="-1"/>
          <w:position w:val="-1"/>
          <w:sz w:val="24"/>
          <w:szCs w:val="24"/>
          <w:u w:val="thick" w:color="339966"/>
        </w:rPr>
        <w:t>r</w:t>
      </w:r>
      <w:proofErr w:type="gramEnd"/>
      <w:r>
        <w:rPr>
          <w:b/>
          <w:color w:val="339966"/>
          <w:position w:val="-1"/>
          <w:sz w:val="24"/>
          <w:szCs w:val="24"/>
          <w:u w:val="thick" w:color="339966"/>
        </w:rPr>
        <w:t>”</w:t>
      </w:r>
      <w:r>
        <w:rPr>
          <w:b/>
          <w:color w:val="339966"/>
          <w:spacing w:val="-77"/>
          <w:position w:val="-1"/>
          <w:sz w:val="24"/>
          <w:szCs w:val="24"/>
          <w:u w:val="thick" w:color="339966"/>
        </w:rPr>
        <w:t xml:space="preserve"> </w:t>
      </w:r>
      <w:r>
        <w:rPr>
          <w:b/>
          <w:color w:val="339966"/>
          <w:position w:val="-1"/>
          <w:sz w:val="24"/>
          <w:szCs w:val="24"/>
          <w:u w:val="thick" w:color="339966"/>
        </w:rPr>
        <w:t>(</w:t>
      </w:r>
      <w:r>
        <w:rPr>
          <w:b/>
          <w:color w:val="339966"/>
          <w:spacing w:val="-2"/>
          <w:position w:val="-1"/>
          <w:sz w:val="24"/>
          <w:szCs w:val="24"/>
          <w:u w:val="thick" w:color="339966"/>
        </w:rPr>
        <w:t>r</w:t>
      </w:r>
      <w:r>
        <w:rPr>
          <w:b/>
          <w:color w:val="339966"/>
          <w:spacing w:val="-1"/>
          <w:position w:val="-1"/>
          <w:sz w:val="24"/>
          <w:szCs w:val="24"/>
          <w:u w:val="thick" w:color="339966"/>
        </w:rPr>
        <w:t>e</w:t>
      </w:r>
      <w:r>
        <w:rPr>
          <w:b/>
          <w:color w:val="339966"/>
          <w:position w:val="-1"/>
          <w:sz w:val="24"/>
          <w:szCs w:val="24"/>
          <w:u w:val="thick" w:color="339966"/>
        </w:rPr>
        <w:t>a</w:t>
      </w:r>
      <w:r>
        <w:rPr>
          <w:b/>
          <w:color w:val="339966"/>
          <w:spacing w:val="1"/>
          <w:position w:val="-1"/>
          <w:sz w:val="24"/>
          <w:szCs w:val="24"/>
          <w:u w:val="thick" w:color="339966"/>
        </w:rPr>
        <w:t>d</w:t>
      </w:r>
      <w:r>
        <w:rPr>
          <w:b/>
          <w:color w:val="339966"/>
          <w:position w:val="-1"/>
          <w:sz w:val="24"/>
          <w:szCs w:val="24"/>
          <w:u w:val="thick" w:color="339966"/>
        </w:rPr>
        <w:t>)</w:t>
      </w:r>
      <w:r>
        <w:rPr>
          <w:b/>
          <w:color w:val="339966"/>
          <w:spacing w:val="-75"/>
          <w:position w:val="-1"/>
          <w:sz w:val="24"/>
          <w:szCs w:val="24"/>
          <w:u w:val="thick" w:color="339966"/>
        </w:rPr>
        <w:t xml:space="preserve"> </w:t>
      </w:r>
      <w:r>
        <w:rPr>
          <w:b/>
          <w:color w:val="339966"/>
          <w:spacing w:val="-1"/>
          <w:position w:val="-1"/>
          <w:sz w:val="24"/>
          <w:szCs w:val="24"/>
          <w:u w:val="thick" w:color="339966"/>
        </w:rPr>
        <w:t>m</w:t>
      </w:r>
      <w:r>
        <w:rPr>
          <w:b/>
          <w:color w:val="339966"/>
          <w:position w:val="-1"/>
          <w:sz w:val="24"/>
          <w:szCs w:val="24"/>
          <w:u w:val="thick" w:color="339966"/>
        </w:rPr>
        <w:t>o</w:t>
      </w:r>
      <w:r>
        <w:rPr>
          <w:b/>
          <w:color w:val="339966"/>
          <w:spacing w:val="1"/>
          <w:position w:val="-1"/>
          <w:sz w:val="24"/>
          <w:szCs w:val="24"/>
          <w:u w:val="thick" w:color="339966"/>
        </w:rPr>
        <w:t>d</w:t>
      </w:r>
      <w:r>
        <w:rPr>
          <w:b/>
          <w:color w:val="339966"/>
          <w:spacing w:val="-1"/>
          <w:position w:val="-1"/>
          <w:sz w:val="24"/>
          <w:szCs w:val="24"/>
          <w:u w:val="thick" w:color="339966"/>
        </w:rPr>
        <w:t>e</w:t>
      </w:r>
      <w:r>
        <w:rPr>
          <w:b/>
          <w:color w:val="339966"/>
          <w:position w:val="-1"/>
          <w:sz w:val="24"/>
          <w:szCs w:val="24"/>
          <w:u w:val="thick" w:color="339966"/>
        </w:rPr>
        <w:t>:</w:t>
      </w:r>
    </w:p>
    <w:p w:rsidR="00CC1824" w:rsidRDefault="00CC1824">
      <w:pPr>
        <w:spacing w:before="10" w:line="100" w:lineRule="exact"/>
        <w:rPr>
          <w:sz w:val="10"/>
          <w:szCs w:val="10"/>
        </w:rPr>
      </w:pPr>
    </w:p>
    <w:p w:rsidR="00CC1824" w:rsidRDefault="00CC1824">
      <w:pPr>
        <w:spacing w:line="200" w:lineRule="exact"/>
      </w:pPr>
    </w:p>
    <w:p w:rsidR="00CC1824" w:rsidRDefault="0090601D">
      <w:pPr>
        <w:spacing w:before="29" w:line="359" w:lineRule="auto"/>
        <w:ind w:left="100" w:right="81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3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ing file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mode,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file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irst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).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must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y</w:t>
      </w:r>
      <w:r>
        <w:rPr>
          <w:spacing w:val="2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: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3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xist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U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turn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  <w:r>
        <w:rPr>
          <w:spacing w:val="3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3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file 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in 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 mode</w:t>
      </w:r>
      <w:proofErr w:type="gramStart"/>
      <w:r>
        <w:rPr>
          <w:sz w:val="24"/>
          <w:szCs w:val="24"/>
        </w:rPr>
        <w:t xml:space="preserve">, 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s.</w:t>
      </w:r>
    </w:p>
    <w:p w:rsidR="00CC1824" w:rsidRDefault="00CC1824">
      <w:pPr>
        <w:spacing w:before="11" w:line="200" w:lineRule="exact"/>
      </w:pPr>
    </w:p>
    <w:p w:rsidR="00CC1824" w:rsidRDefault="0090601D">
      <w:pPr>
        <w:ind w:left="100" w:right="4923"/>
        <w:jc w:val="both"/>
        <w:rPr>
          <w:sz w:val="24"/>
          <w:szCs w:val="24"/>
        </w:rPr>
      </w:pPr>
      <w:r>
        <w:rPr>
          <w:b/>
          <w:color w:val="00AF50"/>
          <w:spacing w:val="1"/>
          <w:sz w:val="24"/>
          <w:szCs w:val="24"/>
        </w:rPr>
        <w:t>S</w:t>
      </w:r>
      <w:r>
        <w:rPr>
          <w:b/>
          <w:color w:val="00AF50"/>
          <w:sz w:val="24"/>
          <w:szCs w:val="24"/>
        </w:rPr>
        <w:t>y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 xml:space="preserve">tax:         </w:t>
      </w:r>
      <w:r>
        <w:rPr>
          <w:b/>
          <w:color w:val="00AF50"/>
          <w:spacing w:val="52"/>
          <w:sz w:val="24"/>
          <w:szCs w:val="24"/>
        </w:rPr>
        <w:t xml:space="preserve"> </w:t>
      </w:r>
      <w:r>
        <w:rPr>
          <w:b/>
          <w:color w:val="000000"/>
          <w:spacing w:val="1"/>
          <w:sz w:val="24"/>
          <w:szCs w:val="24"/>
        </w:rPr>
        <w:t>fp</w:t>
      </w:r>
      <w:r>
        <w:rPr>
          <w:b/>
          <w:color w:val="000000"/>
          <w:spacing w:val="-2"/>
          <w:sz w:val="24"/>
          <w:szCs w:val="24"/>
        </w:rPr>
        <w:t>=</w:t>
      </w:r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z w:val="24"/>
          <w:szCs w:val="24"/>
        </w:rPr>
        <w:t>o</w:t>
      </w:r>
      <w:r>
        <w:rPr>
          <w:b/>
          <w:color w:val="000000"/>
          <w:spacing w:val="1"/>
          <w:sz w:val="24"/>
          <w:szCs w:val="24"/>
        </w:rPr>
        <w:t>p</w:t>
      </w:r>
      <w:r>
        <w:rPr>
          <w:b/>
          <w:color w:val="000000"/>
          <w:spacing w:val="-1"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>n</w:t>
      </w:r>
      <w:r>
        <w:rPr>
          <w:b/>
          <w:color w:val="000000"/>
          <w:spacing w:val="1"/>
          <w:sz w:val="24"/>
          <w:szCs w:val="24"/>
        </w:rPr>
        <w:t xml:space="preserve"> </w:t>
      </w:r>
      <w:r>
        <w:rPr>
          <w:b/>
          <w:color w:val="000000"/>
          <w:spacing w:val="-1"/>
          <w:sz w:val="24"/>
          <w:szCs w:val="24"/>
        </w:rPr>
        <w:t>(</w:t>
      </w:r>
      <w:r>
        <w:rPr>
          <w:b/>
          <w:color w:val="000000"/>
          <w:spacing w:val="-2"/>
          <w:sz w:val="24"/>
          <w:szCs w:val="24"/>
        </w:rPr>
        <w:t>“</w:t>
      </w:r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z w:val="24"/>
          <w:szCs w:val="24"/>
        </w:rPr>
        <w:t>i</w:t>
      </w:r>
      <w:r>
        <w:rPr>
          <w:b/>
          <w:color w:val="000000"/>
          <w:spacing w:val="1"/>
          <w:sz w:val="24"/>
          <w:szCs w:val="24"/>
        </w:rPr>
        <w:t>l</w:t>
      </w:r>
      <w:r>
        <w:rPr>
          <w:b/>
          <w:color w:val="000000"/>
          <w:spacing w:val="-1"/>
          <w:sz w:val="24"/>
          <w:szCs w:val="24"/>
        </w:rPr>
        <w:t>e</w:t>
      </w:r>
      <w:r>
        <w:rPr>
          <w:b/>
          <w:color w:val="000000"/>
          <w:spacing w:val="1"/>
          <w:sz w:val="24"/>
          <w:szCs w:val="24"/>
        </w:rPr>
        <w:t>n</w:t>
      </w:r>
      <w:r>
        <w:rPr>
          <w:b/>
          <w:color w:val="000000"/>
          <w:sz w:val="24"/>
          <w:szCs w:val="24"/>
        </w:rPr>
        <w:t>a</w:t>
      </w:r>
      <w:r>
        <w:rPr>
          <w:b/>
          <w:color w:val="000000"/>
          <w:spacing w:val="-3"/>
          <w:sz w:val="24"/>
          <w:szCs w:val="24"/>
        </w:rPr>
        <w:t>m</w:t>
      </w:r>
      <w:r>
        <w:rPr>
          <w:b/>
          <w:color w:val="000000"/>
          <w:spacing w:val="-1"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>”,</w:t>
      </w:r>
      <w:r>
        <w:rPr>
          <w:b/>
          <w:color w:val="000000"/>
          <w:spacing w:val="2"/>
          <w:sz w:val="24"/>
          <w:szCs w:val="24"/>
        </w:rPr>
        <w:t>”</w:t>
      </w:r>
      <w:r>
        <w:rPr>
          <w:b/>
          <w:color w:val="000000"/>
          <w:spacing w:val="-1"/>
          <w:sz w:val="24"/>
          <w:szCs w:val="24"/>
        </w:rPr>
        <w:t>r</w:t>
      </w:r>
      <w:r>
        <w:rPr>
          <w:b/>
          <w:color w:val="000000"/>
          <w:sz w:val="24"/>
          <w:szCs w:val="24"/>
        </w:rPr>
        <w:t>”</w:t>
      </w:r>
      <w:r>
        <w:rPr>
          <w:b/>
          <w:color w:val="000000"/>
          <w:spacing w:val="-1"/>
          <w:sz w:val="24"/>
          <w:szCs w:val="24"/>
        </w:rPr>
        <w:t>)</w:t>
      </w:r>
      <w:r>
        <w:rPr>
          <w:b/>
          <w:color w:val="000000"/>
          <w:sz w:val="24"/>
          <w:szCs w:val="24"/>
        </w:rPr>
        <w:t>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CC1824">
      <w:pPr>
        <w:spacing w:line="200" w:lineRule="exact"/>
      </w:pPr>
    </w:p>
    <w:p w:rsidR="00CC1824" w:rsidRDefault="0090601D">
      <w:pPr>
        <w:spacing w:line="260" w:lineRule="exact"/>
        <w:ind w:left="100" w:right="7326"/>
        <w:jc w:val="both"/>
        <w:rPr>
          <w:sz w:val="24"/>
          <w:szCs w:val="24"/>
        </w:rPr>
      </w:pPr>
      <w:r>
        <w:rPr>
          <w:b/>
          <w:color w:val="339966"/>
          <w:position w:val="-1"/>
          <w:sz w:val="24"/>
          <w:szCs w:val="24"/>
          <w:u w:val="thick" w:color="339966"/>
        </w:rPr>
        <w:t>“</w:t>
      </w:r>
      <w:proofErr w:type="gramStart"/>
      <w:r>
        <w:rPr>
          <w:b/>
          <w:color w:val="339966"/>
          <w:spacing w:val="2"/>
          <w:position w:val="-1"/>
          <w:sz w:val="24"/>
          <w:szCs w:val="24"/>
          <w:u w:val="thick" w:color="339966"/>
        </w:rPr>
        <w:t>w</w:t>
      </w:r>
      <w:proofErr w:type="gramEnd"/>
      <w:r>
        <w:rPr>
          <w:b/>
          <w:color w:val="339966"/>
          <w:position w:val="-1"/>
          <w:sz w:val="24"/>
          <w:szCs w:val="24"/>
          <w:u w:val="thick" w:color="339966"/>
        </w:rPr>
        <w:t>”</w:t>
      </w:r>
      <w:r>
        <w:rPr>
          <w:b/>
          <w:color w:val="339966"/>
          <w:spacing w:val="-77"/>
          <w:position w:val="-1"/>
          <w:sz w:val="24"/>
          <w:szCs w:val="24"/>
          <w:u w:val="thick" w:color="339966"/>
        </w:rPr>
        <w:t xml:space="preserve"> </w:t>
      </w:r>
      <w:r>
        <w:rPr>
          <w:b/>
          <w:color w:val="339966"/>
          <w:position w:val="-1"/>
          <w:sz w:val="24"/>
          <w:szCs w:val="24"/>
          <w:u w:val="thick" w:color="339966"/>
        </w:rPr>
        <w:t>(</w:t>
      </w:r>
      <w:r>
        <w:rPr>
          <w:b/>
          <w:color w:val="339966"/>
          <w:spacing w:val="1"/>
          <w:position w:val="-1"/>
          <w:sz w:val="24"/>
          <w:szCs w:val="24"/>
          <w:u w:val="thick" w:color="339966"/>
        </w:rPr>
        <w:t>w</w:t>
      </w:r>
      <w:r>
        <w:rPr>
          <w:b/>
          <w:color w:val="339966"/>
          <w:spacing w:val="-1"/>
          <w:position w:val="-1"/>
          <w:sz w:val="24"/>
          <w:szCs w:val="24"/>
          <w:u w:val="thick" w:color="339966"/>
        </w:rPr>
        <w:t>r</w:t>
      </w:r>
      <w:r>
        <w:rPr>
          <w:b/>
          <w:color w:val="339966"/>
          <w:position w:val="-1"/>
          <w:sz w:val="24"/>
          <w:szCs w:val="24"/>
          <w:u w:val="thick" w:color="339966"/>
        </w:rPr>
        <w:t>it</w:t>
      </w:r>
      <w:r>
        <w:rPr>
          <w:b/>
          <w:color w:val="339966"/>
          <w:spacing w:val="-1"/>
          <w:position w:val="-1"/>
          <w:sz w:val="24"/>
          <w:szCs w:val="24"/>
          <w:u w:val="thick" w:color="339966"/>
        </w:rPr>
        <w:t>e</w:t>
      </w:r>
      <w:r>
        <w:rPr>
          <w:b/>
          <w:color w:val="339966"/>
          <w:position w:val="-1"/>
          <w:sz w:val="24"/>
          <w:szCs w:val="24"/>
          <w:u w:val="thick" w:color="339966"/>
        </w:rPr>
        <w:t>)</w:t>
      </w:r>
      <w:r>
        <w:rPr>
          <w:b/>
          <w:color w:val="339966"/>
          <w:spacing w:val="-77"/>
          <w:position w:val="-1"/>
          <w:sz w:val="24"/>
          <w:szCs w:val="24"/>
          <w:u w:val="thick" w:color="339966"/>
        </w:rPr>
        <w:t xml:space="preserve"> </w:t>
      </w:r>
      <w:r>
        <w:rPr>
          <w:b/>
          <w:color w:val="339966"/>
          <w:spacing w:val="-4"/>
          <w:position w:val="-1"/>
          <w:sz w:val="24"/>
          <w:szCs w:val="24"/>
          <w:u w:val="thick" w:color="339966"/>
        </w:rPr>
        <w:t>m</w:t>
      </w:r>
      <w:r>
        <w:rPr>
          <w:b/>
          <w:color w:val="339966"/>
          <w:position w:val="-1"/>
          <w:sz w:val="24"/>
          <w:szCs w:val="24"/>
          <w:u w:val="thick" w:color="339966"/>
        </w:rPr>
        <w:t>o</w:t>
      </w:r>
      <w:r>
        <w:rPr>
          <w:b/>
          <w:color w:val="339966"/>
          <w:spacing w:val="1"/>
          <w:position w:val="-1"/>
          <w:sz w:val="24"/>
          <w:szCs w:val="24"/>
          <w:u w:val="thick" w:color="339966"/>
        </w:rPr>
        <w:t>d</w:t>
      </w:r>
      <w:r>
        <w:rPr>
          <w:b/>
          <w:color w:val="339966"/>
          <w:position w:val="-1"/>
          <w:sz w:val="24"/>
          <w:szCs w:val="24"/>
          <w:u w:val="thick" w:color="339966"/>
        </w:rPr>
        <w:t>e</w:t>
      </w:r>
    </w:p>
    <w:p w:rsidR="00CC1824" w:rsidRDefault="00CC1824">
      <w:pPr>
        <w:spacing w:before="10" w:line="100" w:lineRule="exact"/>
        <w:rPr>
          <w:sz w:val="10"/>
          <w:szCs w:val="10"/>
        </w:rPr>
      </w:pPr>
    </w:p>
    <w:p w:rsidR="00CC1824" w:rsidRDefault="00CC1824">
      <w:pPr>
        <w:spacing w:line="200" w:lineRule="exact"/>
      </w:pPr>
    </w:p>
    <w:p w:rsidR="00CC1824" w:rsidRDefault="0090601D">
      <w:pPr>
        <w:spacing w:before="29" w:line="360" w:lineRule="auto"/>
        <w:ind w:left="100" w:right="75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mode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  <w:r>
        <w:rPr>
          <w:spacing w:val="9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sn‟t</w:t>
      </w:r>
      <w:r>
        <w:rPr>
          <w:spacing w:val="-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ted.</w:t>
      </w:r>
      <w:r>
        <w:rPr>
          <w:spacing w:val="9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s, 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d;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ioned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of the file 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ives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or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 xml:space="preserve">f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 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 f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om a </w:t>
      </w:r>
      <w:r>
        <w:rPr>
          <w:spacing w:val="-1"/>
          <w:sz w:val="24"/>
          <w:szCs w:val="24"/>
        </w:rPr>
        <w:t>f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le 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in 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mode.</w:t>
      </w:r>
    </w:p>
    <w:p w:rsidR="00CC1824" w:rsidRDefault="00CC1824">
      <w:pPr>
        <w:spacing w:before="8" w:line="200" w:lineRule="exact"/>
      </w:pPr>
    </w:p>
    <w:p w:rsidR="00CC1824" w:rsidRDefault="0090601D">
      <w:pPr>
        <w:ind w:left="100" w:right="4854"/>
        <w:jc w:val="both"/>
        <w:rPr>
          <w:sz w:val="24"/>
          <w:szCs w:val="24"/>
        </w:rPr>
      </w:pPr>
      <w:r>
        <w:rPr>
          <w:b/>
          <w:color w:val="00AF50"/>
          <w:spacing w:val="1"/>
          <w:sz w:val="24"/>
          <w:szCs w:val="24"/>
        </w:rPr>
        <w:t>S</w:t>
      </w:r>
      <w:r>
        <w:rPr>
          <w:b/>
          <w:color w:val="00AF50"/>
          <w:sz w:val="24"/>
          <w:szCs w:val="24"/>
        </w:rPr>
        <w:t>y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 xml:space="preserve">tax:         </w:t>
      </w:r>
      <w:r>
        <w:rPr>
          <w:b/>
          <w:color w:val="00AF50"/>
          <w:spacing w:val="52"/>
          <w:sz w:val="24"/>
          <w:szCs w:val="24"/>
        </w:rPr>
        <w:t xml:space="preserve"> </w:t>
      </w:r>
      <w:r>
        <w:rPr>
          <w:b/>
          <w:color w:val="000000"/>
          <w:spacing w:val="1"/>
          <w:sz w:val="24"/>
          <w:szCs w:val="24"/>
        </w:rPr>
        <w:t>fp</w:t>
      </w:r>
      <w:r>
        <w:rPr>
          <w:b/>
          <w:color w:val="000000"/>
          <w:spacing w:val="-2"/>
          <w:sz w:val="24"/>
          <w:szCs w:val="24"/>
        </w:rPr>
        <w:t>=</w:t>
      </w:r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z w:val="24"/>
          <w:szCs w:val="24"/>
        </w:rPr>
        <w:t>o</w:t>
      </w:r>
      <w:r>
        <w:rPr>
          <w:b/>
          <w:color w:val="000000"/>
          <w:spacing w:val="1"/>
          <w:sz w:val="24"/>
          <w:szCs w:val="24"/>
        </w:rPr>
        <w:t>p</w:t>
      </w:r>
      <w:r>
        <w:rPr>
          <w:b/>
          <w:color w:val="000000"/>
          <w:spacing w:val="-1"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>n</w:t>
      </w:r>
      <w:r>
        <w:rPr>
          <w:b/>
          <w:color w:val="000000"/>
          <w:spacing w:val="1"/>
          <w:sz w:val="24"/>
          <w:szCs w:val="24"/>
        </w:rPr>
        <w:t xml:space="preserve"> </w:t>
      </w:r>
      <w:r>
        <w:rPr>
          <w:b/>
          <w:color w:val="000000"/>
          <w:spacing w:val="-1"/>
          <w:sz w:val="24"/>
          <w:szCs w:val="24"/>
        </w:rPr>
        <w:t>(</w:t>
      </w:r>
      <w:r>
        <w:rPr>
          <w:b/>
          <w:color w:val="000000"/>
          <w:spacing w:val="-2"/>
          <w:sz w:val="24"/>
          <w:szCs w:val="24"/>
        </w:rPr>
        <w:t>“</w:t>
      </w:r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z w:val="24"/>
          <w:szCs w:val="24"/>
        </w:rPr>
        <w:t>i</w:t>
      </w:r>
      <w:r>
        <w:rPr>
          <w:b/>
          <w:color w:val="000000"/>
          <w:spacing w:val="1"/>
          <w:sz w:val="24"/>
          <w:szCs w:val="24"/>
        </w:rPr>
        <w:t>l</w:t>
      </w:r>
      <w:r>
        <w:rPr>
          <w:b/>
          <w:color w:val="000000"/>
          <w:spacing w:val="-1"/>
          <w:sz w:val="24"/>
          <w:szCs w:val="24"/>
        </w:rPr>
        <w:t>e</w:t>
      </w:r>
      <w:r>
        <w:rPr>
          <w:b/>
          <w:color w:val="000000"/>
          <w:spacing w:val="1"/>
          <w:sz w:val="24"/>
          <w:szCs w:val="24"/>
        </w:rPr>
        <w:t>n</w:t>
      </w:r>
      <w:r>
        <w:rPr>
          <w:b/>
          <w:color w:val="000000"/>
          <w:sz w:val="24"/>
          <w:szCs w:val="24"/>
        </w:rPr>
        <w:t>a</w:t>
      </w:r>
      <w:r>
        <w:rPr>
          <w:b/>
          <w:color w:val="000000"/>
          <w:spacing w:val="-3"/>
          <w:sz w:val="24"/>
          <w:szCs w:val="24"/>
        </w:rPr>
        <w:t>m</w:t>
      </w:r>
      <w:r>
        <w:rPr>
          <w:b/>
          <w:color w:val="000000"/>
          <w:spacing w:val="-1"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>”,</w:t>
      </w:r>
      <w:r>
        <w:rPr>
          <w:b/>
          <w:color w:val="000000"/>
          <w:spacing w:val="2"/>
          <w:sz w:val="24"/>
          <w:szCs w:val="24"/>
        </w:rPr>
        <w:t>”w</w:t>
      </w:r>
      <w:r>
        <w:rPr>
          <w:b/>
          <w:color w:val="000000"/>
          <w:sz w:val="24"/>
          <w:szCs w:val="24"/>
        </w:rPr>
        <w:t>”</w:t>
      </w:r>
      <w:r>
        <w:rPr>
          <w:b/>
          <w:color w:val="000000"/>
          <w:spacing w:val="-1"/>
          <w:sz w:val="24"/>
          <w:szCs w:val="24"/>
        </w:rPr>
        <w:t>)</w:t>
      </w:r>
      <w:r>
        <w:rPr>
          <w:b/>
          <w:color w:val="000000"/>
          <w:sz w:val="24"/>
          <w:szCs w:val="24"/>
        </w:rPr>
        <w:t>;</w:t>
      </w:r>
    </w:p>
    <w:p w:rsidR="00CC1824" w:rsidRDefault="00CC1824">
      <w:pPr>
        <w:spacing w:before="8" w:line="120" w:lineRule="exact"/>
        <w:rPr>
          <w:sz w:val="13"/>
          <w:szCs w:val="13"/>
        </w:rPr>
      </w:pPr>
    </w:p>
    <w:p w:rsidR="00CC1824" w:rsidRDefault="00CC1824">
      <w:pPr>
        <w:spacing w:line="200" w:lineRule="exact"/>
      </w:pPr>
    </w:p>
    <w:p w:rsidR="00CC1824" w:rsidRDefault="0090601D">
      <w:pPr>
        <w:spacing w:line="260" w:lineRule="exact"/>
        <w:ind w:left="100" w:right="7152"/>
        <w:jc w:val="both"/>
        <w:rPr>
          <w:sz w:val="24"/>
          <w:szCs w:val="24"/>
        </w:rPr>
      </w:pPr>
      <w:r>
        <w:rPr>
          <w:b/>
          <w:color w:val="339966"/>
          <w:position w:val="-1"/>
          <w:sz w:val="24"/>
          <w:szCs w:val="24"/>
          <w:u w:val="thick" w:color="339966"/>
        </w:rPr>
        <w:t>“</w:t>
      </w:r>
      <w:proofErr w:type="gramStart"/>
      <w:r>
        <w:rPr>
          <w:b/>
          <w:color w:val="339966"/>
          <w:position w:val="-1"/>
          <w:sz w:val="24"/>
          <w:szCs w:val="24"/>
          <w:u w:val="thick" w:color="339966"/>
        </w:rPr>
        <w:t>a</w:t>
      </w:r>
      <w:proofErr w:type="gramEnd"/>
      <w:r>
        <w:rPr>
          <w:b/>
          <w:color w:val="339966"/>
          <w:position w:val="-1"/>
          <w:sz w:val="24"/>
          <w:szCs w:val="24"/>
          <w:u w:val="thick" w:color="339966"/>
        </w:rPr>
        <w:t>”</w:t>
      </w:r>
      <w:r>
        <w:rPr>
          <w:b/>
          <w:color w:val="339966"/>
          <w:spacing w:val="-77"/>
          <w:position w:val="-1"/>
          <w:sz w:val="24"/>
          <w:szCs w:val="24"/>
          <w:u w:val="thick" w:color="339966"/>
        </w:rPr>
        <w:t xml:space="preserve"> </w:t>
      </w:r>
      <w:r>
        <w:rPr>
          <w:b/>
          <w:color w:val="339966"/>
          <w:spacing w:val="-1"/>
          <w:position w:val="-1"/>
          <w:sz w:val="24"/>
          <w:szCs w:val="24"/>
          <w:u w:val="thick" w:color="339966"/>
        </w:rPr>
        <w:t>(</w:t>
      </w:r>
      <w:r>
        <w:rPr>
          <w:b/>
          <w:color w:val="339966"/>
          <w:position w:val="-1"/>
          <w:sz w:val="24"/>
          <w:szCs w:val="24"/>
          <w:u w:val="thick" w:color="339966"/>
        </w:rPr>
        <w:t>a</w:t>
      </w:r>
      <w:r>
        <w:rPr>
          <w:b/>
          <w:color w:val="339966"/>
          <w:spacing w:val="1"/>
          <w:position w:val="-1"/>
          <w:sz w:val="24"/>
          <w:szCs w:val="24"/>
          <w:u w:val="thick" w:color="339966"/>
        </w:rPr>
        <w:t>pp</w:t>
      </w:r>
      <w:r>
        <w:rPr>
          <w:b/>
          <w:color w:val="339966"/>
          <w:spacing w:val="-1"/>
          <w:position w:val="-1"/>
          <w:sz w:val="24"/>
          <w:szCs w:val="24"/>
          <w:u w:val="thick" w:color="339966"/>
        </w:rPr>
        <w:t>e</w:t>
      </w:r>
      <w:r>
        <w:rPr>
          <w:b/>
          <w:color w:val="339966"/>
          <w:spacing w:val="1"/>
          <w:position w:val="-1"/>
          <w:sz w:val="24"/>
          <w:szCs w:val="24"/>
          <w:u w:val="thick" w:color="339966"/>
        </w:rPr>
        <w:t>nd</w:t>
      </w:r>
      <w:r>
        <w:rPr>
          <w:b/>
          <w:color w:val="339966"/>
          <w:position w:val="-1"/>
          <w:sz w:val="24"/>
          <w:szCs w:val="24"/>
          <w:u w:val="thick" w:color="339966"/>
        </w:rPr>
        <w:t>)</w:t>
      </w:r>
      <w:r>
        <w:rPr>
          <w:b/>
          <w:color w:val="339966"/>
          <w:spacing w:val="-77"/>
          <w:position w:val="-1"/>
          <w:sz w:val="24"/>
          <w:szCs w:val="24"/>
          <w:u w:val="thick" w:color="339966"/>
        </w:rPr>
        <w:t xml:space="preserve"> </w:t>
      </w:r>
      <w:r>
        <w:rPr>
          <w:b/>
          <w:color w:val="339966"/>
          <w:spacing w:val="-4"/>
          <w:position w:val="-1"/>
          <w:sz w:val="24"/>
          <w:szCs w:val="24"/>
          <w:u w:val="thick" w:color="339966"/>
        </w:rPr>
        <w:t>m</w:t>
      </w:r>
      <w:r>
        <w:rPr>
          <w:b/>
          <w:color w:val="339966"/>
          <w:position w:val="-1"/>
          <w:sz w:val="24"/>
          <w:szCs w:val="24"/>
          <w:u w:val="thick" w:color="339966"/>
        </w:rPr>
        <w:t>o</w:t>
      </w:r>
      <w:r>
        <w:rPr>
          <w:b/>
          <w:color w:val="339966"/>
          <w:spacing w:val="1"/>
          <w:position w:val="-1"/>
          <w:sz w:val="24"/>
          <w:szCs w:val="24"/>
          <w:u w:val="thick" w:color="339966"/>
        </w:rPr>
        <w:t>d</w:t>
      </w:r>
      <w:r>
        <w:rPr>
          <w:b/>
          <w:color w:val="339966"/>
          <w:position w:val="-1"/>
          <w:sz w:val="24"/>
          <w:szCs w:val="24"/>
          <w:u w:val="thick" w:color="339966"/>
        </w:rPr>
        <w:t>e</w:t>
      </w:r>
    </w:p>
    <w:p w:rsidR="00CC1824" w:rsidRDefault="00CC1824">
      <w:pPr>
        <w:spacing w:line="100" w:lineRule="exact"/>
        <w:rPr>
          <w:sz w:val="11"/>
          <w:szCs w:val="11"/>
        </w:rPr>
      </w:pPr>
    </w:p>
    <w:p w:rsidR="00CC1824" w:rsidRDefault="00CC1824">
      <w:pPr>
        <w:spacing w:line="200" w:lineRule="exact"/>
      </w:pPr>
    </w:p>
    <w:p w:rsidR="00CC1824" w:rsidRDefault="0090601D">
      <w:pPr>
        <w:spacing w:before="29" w:line="359" w:lineRule="auto"/>
        <w:ind w:left="100" w:right="85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mode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(a)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ing   file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ing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file. Ho</w:t>
      </w:r>
      <w:r>
        <w:rPr>
          <w:spacing w:val="-1"/>
          <w:sz w:val="24"/>
          <w:szCs w:val="24"/>
        </w:rPr>
        <w:t>we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last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ter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ing </w:t>
      </w:r>
      <w:proofErr w:type="gramStart"/>
      <w:r>
        <w:rPr>
          <w:sz w:val="24"/>
          <w:szCs w:val="24"/>
        </w:rPr>
        <w:t>file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2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fil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29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sn‟t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is </w:t>
      </w:r>
      <w:r>
        <w:rPr>
          <w:spacing w:val="4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proofErr w:type="gramEnd"/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 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c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t at the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inn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file.</w:t>
      </w:r>
    </w:p>
    <w:p w:rsidR="00CC1824" w:rsidRDefault="00CC1824">
      <w:pPr>
        <w:spacing w:before="11" w:line="200" w:lineRule="exact"/>
      </w:pPr>
    </w:p>
    <w:p w:rsidR="00CC1824" w:rsidRDefault="0090601D">
      <w:pPr>
        <w:ind w:left="100" w:right="4906"/>
        <w:jc w:val="both"/>
        <w:rPr>
          <w:sz w:val="24"/>
          <w:szCs w:val="24"/>
        </w:rPr>
      </w:pPr>
      <w:r>
        <w:rPr>
          <w:b/>
          <w:color w:val="00AF50"/>
          <w:spacing w:val="1"/>
          <w:sz w:val="24"/>
          <w:szCs w:val="24"/>
        </w:rPr>
        <w:t>S</w:t>
      </w:r>
      <w:r>
        <w:rPr>
          <w:b/>
          <w:color w:val="00AF50"/>
          <w:sz w:val="24"/>
          <w:szCs w:val="24"/>
        </w:rPr>
        <w:t>y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 xml:space="preserve">tax:         </w:t>
      </w:r>
      <w:r>
        <w:rPr>
          <w:b/>
          <w:color w:val="00AF50"/>
          <w:spacing w:val="52"/>
          <w:sz w:val="24"/>
          <w:szCs w:val="24"/>
        </w:rPr>
        <w:t xml:space="preserve"> </w:t>
      </w:r>
      <w:r>
        <w:rPr>
          <w:b/>
          <w:color w:val="000000"/>
          <w:spacing w:val="1"/>
          <w:sz w:val="24"/>
          <w:szCs w:val="24"/>
        </w:rPr>
        <w:t>fp</w:t>
      </w:r>
      <w:r>
        <w:rPr>
          <w:b/>
          <w:color w:val="000000"/>
          <w:spacing w:val="-2"/>
          <w:sz w:val="24"/>
          <w:szCs w:val="24"/>
        </w:rPr>
        <w:t>=</w:t>
      </w:r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z w:val="24"/>
          <w:szCs w:val="24"/>
        </w:rPr>
        <w:t>o</w:t>
      </w:r>
      <w:r>
        <w:rPr>
          <w:b/>
          <w:color w:val="000000"/>
          <w:spacing w:val="1"/>
          <w:sz w:val="24"/>
          <w:szCs w:val="24"/>
        </w:rPr>
        <w:t>p</w:t>
      </w:r>
      <w:r>
        <w:rPr>
          <w:b/>
          <w:color w:val="000000"/>
          <w:spacing w:val="-1"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>n</w:t>
      </w:r>
      <w:r>
        <w:rPr>
          <w:b/>
          <w:color w:val="000000"/>
          <w:spacing w:val="1"/>
          <w:sz w:val="24"/>
          <w:szCs w:val="24"/>
        </w:rPr>
        <w:t xml:space="preserve"> </w:t>
      </w:r>
      <w:r>
        <w:rPr>
          <w:b/>
          <w:color w:val="000000"/>
          <w:spacing w:val="-1"/>
          <w:sz w:val="24"/>
          <w:szCs w:val="24"/>
        </w:rPr>
        <w:t>(</w:t>
      </w:r>
      <w:r>
        <w:rPr>
          <w:b/>
          <w:color w:val="000000"/>
          <w:spacing w:val="-2"/>
          <w:sz w:val="24"/>
          <w:szCs w:val="24"/>
        </w:rPr>
        <w:t>“</w:t>
      </w:r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z w:val="24"/>
          <w:szCs w:val="24"/>
        </w:rPr>
        <w:t>i</w:t>
      </w:r>
      <w:r>
        <w:rPr>
          <w:b/>
          <w:color w:val="000000"/>
          <w:spacing w:val="1"/>
          <w:sz w:val="24"/>
          <w:szCs w:val="24"/>
        </w:rPr>
        <w:t>l</w:t>
      </w:r>
      <w:r>
        <w:rPr>
          <w:b/>
          <w:color w:val="000000"/>
          <w:spacing w:val="-1"/>
          <w:sz w:val="24"/>
          <w:szCs w:val="24"/>
        </w:rPr>
        <w:t>e</w:t>
      </w:r>
      <w:r>
        <w:rPr>
          <w:b/>
          <w:color w:val="000000"/>
          <w:spacing w:val="1"/>
          <w:sz w:val="24"/>
          <w:szCs w:val="24"/>
        </w:rPr>
        <w:t>n</w:t>
      </w:r>
      <w:r>
        <w:rPr>
          <w:b/>
          <w:color w:val="000000"/>
          <w:sz w:val="24"/>
          <w:szCs w:val="24"/>
        </w:rPr>
        <w:t>a</w:t>
      </w:r>
      <w:r>
        <w:rPr>
          <w:b/>
          <w:color w:val="000000"/>
          <w:spacing w:val="-3"/>
          <w:sz w:val="24"/>
          <w:szCs w:val="24"/>
        </w:rPr>
        <w:t>m</w:t>
      </w:r>
      <w:r>
        <w:rPr>
          <w:b/>
          <w:color w:val="000000"/>
          <w:spacing w:val="2"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>”,</w:t>
      </w:r>
      <w:r>
        <w:rPr>
          <w:b/>
          <w:color w:val="000000"/>
          <w:spacing w:val="2"/>
          <w:sz w:val="24"/>
          <w:szCs w:val="24"/>
        </w:rPr>
        <w:t>”</w:t>
      </w:r>
      <w:r>
        <w:rPr>
          <w:b/>
          <w:color w:val="000000"/>
          <w:sz w:val="24"/>
          <w:szCs w:val="24"/>
        </w:rPr>
        <w:t>a”);</w:t>
      </w:r>
    </w:p>
    <w:p w:rsidR="00CC1824" w:rsidRDefault="00CC1824">
      <w:pPr>
        <w:spacing w:before="8" w:line="120" w:lineRule="exact"/>
        <w:rPr>
          <w:sz w:val="13"/>
          <w:szCs w:val="13"/>
        </w:rPr>
      </w:pPr>
    </w:p>
    <w:p w:rsidR="00CC1824" w:rsidRDefault="00CC1824">
      <w:pPr>
        <w:spacing w:line="200" w:lineRule="exact"/>
      </w:pPr>
    </w:p>
    <w:p w:rsidR="00CC1824" w:rsidRDefault="0090601D">
      <w:pPr>
        <w:spacing w:line="260" w:lineRule="exact"/>
        <w:ind w:left="100" w:right="6283"/>
        <w:jc w:val="both"/>
        <w:rPr>
          <w:sz w:val="24"/>
          <w:szCs w:val="24"/>
        </w:rPr>
      </w:pPr>
      <w:r>
        <w:rPr>
          <w:b/>
          <w:color w:val="339966"/>
          <w:position w:val="-1"/>
          <w:sz w:val="24"/>
          <w:szCs w:val="24"/>
          <w:u w:val="thick" w:color="339966"/>
        </w:rPr>
        <w:t>“</w:t>
      </w:r>
      <w:r>
        <w:rPr>
          <w:b/>
          <w:color w:val="339966"/>
          <w:spacing w:val="-1"/>
          <w:position w:val="-1"/>
          <w:sz w:val="24"/>
          <w:szCs w:val="24"/>
          <w:u w:val="thick" w:color="339966"/>
        </w:rPr>
        <w:t>r</w:t>
      </w:r>
      <w:r>
        <w:rPr>
          <w:b/>
          <w:color w:val="339966"/>
          <w:position w:val="-1"/>
          <w:sz w:val="24"/>
          <w:szCs w:val="24"/>
          <w:u w:val="thick" w:color="339966"/>
        </w:rPr>
        <w:t>+”</w:t>
      </w:r>
      <w:r>
        <w:rPr>
          <w:b/>
          <w:color w:val="339966"/>
          <w:spacing w:val="-77"/>
          <w:position w:val="-1"/>
          <w:sz w:val="24"/>
          <w:szCs w:val="24"/>
          <w:u w:val="thick" w:color="339966"/>
        </w:rPr>
        <w:t xml:space="preserve"> </w:t>
      </w:r>
      <w:r>
        <w:rPr>
          <w:b/>
          <w:color w:val="339966"/>
          <w:position w:val="-1"/>
          <w:sz w:val="24"/>
          <w:szCs w:val="24"/>
          <w:u w:val="thick" w:color="339966"/>
        </w:rPr>
        <w:t>(</w:t>
      </w:r>
      <w:r>
        <w:rPr>
          <w:b/>
          <w:color w:val="339966"/>
          <w:spacing w:val="-2"/>
          <w:position w:val="-1"/>
          <w:sz w:val="24"/>
          <w:szCs w:val="24"/>
          <w:u w:val="thick" w:color="339966"/>
        </w:rPr>
        <w:t>r</w:t>
      </w:r>
      <w:r>
        <w:rPr>
          <w:b/>
          <w:color w:val="339966"/>
          <w:spacing w:val="-1"/>
          <w:position w:val="-1"/>
          <w:sz w:val="24"/>
          <w:szCs w:val="24"/>
          <w:u w:val="thick" w:color="339966"/>
        </w:rPr>
        <w:t>e</w:t>
      </w:r>
      <w:r>
        <w:rPr>
          <w:b/>
          <w:color w:val="339966"/>
          <w:position w:val="-1"/>
          <w:sz w:val="24"/>
          <w:szCs w:val="24"/>
          <w:u w:val="thick" w:color="339966"/>
        </w:rPr>
        <w:t>ad</w:t>
      </w:r>
      <w:r>
        <w:rPr>
          <w:b/>
          <w:color w:val="339966"/>
          <w:spacing w:val="-76"/>
          <w:position w:val="-1"/>
          <w:sz w:val="24"/>
          <w:szCs w:val="24"/>
          <w:u w:val="thick" w:color="339966"/>
        </w:rPr>
        <w:t xml:space="preserve"> </w:t>
      </w:r>
      <w:r>
        <w:rPr>
          <w:b/>
          <w:color w:val="339966"/>
          <w:position w:val="-1"/>
          <w:sz w:val="24"/>
          <w:szCs w:val="24"/>
          <w:u w:val="thick" w:color="339966"/>
        </w:rPr>
        <w:t>a</w:t>
      </w:r>
      <w:r>
        <w:rPr>
          <w:b/>
          <w:color w:val="339966"/>
          <w:spacing w:val="1"/>
          <w:position w:val="-1"/>
          <w:sz w:val="24"/>
          <w:szCs w:val="24"/>
          <w:u w:val="thick" w:color="339966"/>
        </w:rPr>
        <w:t>n</w:t>
      </w:r>
      <w:r>
        <w:rPr>
          <w:b/>
          <w:color w:val="339966"/>
          <w:position w:val="-1"/>
          <w:sz w:val="24"/>
          <w:szCs w:val="24"/>
          <w:u w:val="thick" w:color="339966"/>
        </w:rPr>
        <w:t>d</w:t>
      </w:r>
      <w:r>
        <w:rPr>
          <w:b/>
          <w:color w:val="339966"/>
          <w:spacing w:val="-76"/>
          <w:position w:val="-1"/>
          <w:sz w:val="24"/>
          <w:szCs w:val="24"/>
          <w:u w:val="thick" w:color="339966"/>
        </w:rPr>
        <w:t xml:space="preserve"> </w:t>
      </w:r>
      <w:r>
        <w:rPr>
          <w:b/>
          <w:color w:val="339966"/>
          <w:spacing w:val="2"/>
          <w:position w:val="-1"/>
          <w:sz w:val="24"/>
          <w:szCs w:val="24"/>
          <w:u w:val="thick" w:color="339966"/>
        </w:rPr>
        <w:t>w</w:t>
      </w:r>
      <w:r>
        <w:rPr>
          <w:b/>
          <w:color w:val="339966"/>
          <w:spacing w:val="-1"/>
          <w:position w:val="-1"/>
          <w:sz w:val="24"/>
          <w:szCs w:val="24"/>
          <w:u w:val="thick" w:color="339966"/>
        </w:rPr>
        <w:t>r</w:t>
      </w:r>
      <w:r>
        <w:rPr>
          <w:b/>
          <w:color w:val="339966"/>
          <w:position w:val="-1"/>
          <w:sz w:val="24"/>
          <w:szCs w:val="24"/>
          <w:u w:val="thick" w:color="339966"/>
        </w:rPr>
        <w:t>it</w:t>
      </w:r>
      <w:r>
        <w:rPr>
          <w:b/>
          <w:color w:val="339966"/>
          <w:spacing w:val="-1"/>
          <w:position w:val="-1"/>
          <w:sz w:val="24"/>
          <w:szCs w:val="24"/>
          <w:u w:val="thick" w:color="339966"/>
        </w:rPr>
        <w:t>e</w:t>
      </w:r>
      <w:r>
        <w:rPr>
          <w:b/>
          <w:color w:val="339966"/>
          <w:position w:val="-1"/>
          <w:sz w:val="24"/>
          <w:szCs w:val="24"/>
          <w:u w:val="thick" w:color="339966"/>
        </w:rPr>
        <w:t>)</w:t>
      </w:r>
      <w:r>
        <w:rPr>
          <w:b/>
          <w:color w:val="339966"/>
          <w:spacing w:val="-75"/>
          <w:position w:val="-1"/>
          <w:sz w:val="24"/>
          <w:szCs w:val="24"/>
          <w:u w:val="thick" w:color="339966"/>
        </w:rPr>
        <w:t xml:space="preserve"> </w:t>
      </w:r>
      <w:r>
        <w:rPr>
          <w:b/>
          <w:color w:val="339966"/>
          <w:spacing w:val="-3"/>
          <w:position w:val="-1"/>
          <w:sz w:val="24"/>
          <w:szCs w:val="24"/>
          <w:u w:val="thick" w:color="339966"/>
        </w:rPr>
        <w:t>m</w:t>
      </w:r>
      <w:r>
        <w:rPr>
          <w:b/>
          <w:color w:val="339966"/>
          <w:position w:val="-1"/>
          <w:sz w:val="24"/>
          <w:szCs w:val="24"/>
          <w:u w:val="thick" w:color="339966"/>
        </w:rPr>
        <w:t>o</w:t>
      </w:r>
      <w:r>
        <w:rPr>
          <w:b/>
          <w:color w:val="339966"/>
          <w:spacing w:val="1"/>
          <w:position w:val="-1"/>
          <w:sz w:val="24"/>
          <w:szCs w:val="24"/>
          <w:u w:val="thick" w:color="339966"/>
        </w:rPr>
        <w:t>d</w:t>
      </w:r>
      <w:r>
        <w:rPr>
          <w:b/>
          <w:color w:val="339966"/>
          <w:position w:val="-1"/>
          <w:sz w:val="24"/>
          <w:szCs w:val="24"/>
          <w:u w:val="thick" w:color="339966"/>
        </w:rPr>
        <w:t>e</w:t>
      </w:r>
    </w:p>
    <w:p w:rsidR="00CC1824" w:rsidRDefault="00CC1824">
      <w:pPr>
        <w:spacing w:line="100" w:lineRule="exact"/>
        <w:rPr>
          <w:sz w:val="11"/>
          <w:szCs w:val="11"/>
        </w:rPr>
      </w:pPr>
    </w:p>
    <w:p w:rsidR="00CC1824" w:rsidRDefault="00CC1824">
      <w:pPr>
        <w:spacing w:line="200" w:lineRule="exact"/>
      </w:pPr>
    </w:p>
    <w:p w:rsidR="00CC1824" w:rsidRDefault="0090601D">
      <w:pPr>
        <w:spacing w:before="29"/>
        <w:ind w:left="100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mode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ing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ta.</w:t>
      </w:r>
      <w:r>
        <w:rPr>
          <w:spacing w:val="1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xist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  <w:sectPr w:rsidR="00CC1824">
          <w:pgSz w:w="11920" w:h="16840"/>
          <w:pgMar w:top="1220" w:right="1320" w:bottom="280" w:left="1340" w:header="734" w:footer="1002" w:gutter="0"/>
          <w:cols w:space="720"/>
        </w:sect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, is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tur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</w:t>
      </w:r>
    </w:p>
    <w:p w:rsidR="00CC1824" w:rsidRDefault="00CC1824">
      <w:pPr>
        <w:spacing w:before="2" w:line="180" w:lineRule="exact"/>
        <w:rPr>
          <w:sz w:val="18"/>
          <w:szCs w:val="18"/>
        </w:rPr>
      </w:pPr>
    </w:p>
    <w:p w:rsidR="00CC1824" w:rsidRDefault="0090601D">
      <w:pPr>
        <w:spacing w:before="29"/>
        <w:ind w:left="260"/>
        <w:rPr>
          <w:sz w:val="24"/>
          <w:szCs w:val="24"/>
        </w:rPr>
      </w:pPr>
      <w:r>
        <w:rPr>
          <w:b/>
          <w:color w:val="00AF50"/>
          <w:spacing w:val="1"/>
          <w:sz w:val="24"/>
          <w:szCs w:val="24"/>
        </w:rPr>
        <w:t>S</w:t>
      </w:r>
      <w:r>
        <w:rPr>
          <w:b/>
          <w:color w:val="00AF50"/>
          <w:sz w:val="24"/>
          <w:szCs w:val="24"/>
        </w:rPr>
        <w:t>y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 xml:space="preserve">tax:        </w:t>
      </w:r>
      <w:r>
        <w:rPr>
          <w:b/>
          <w:color w:val="00AF50"/>
          <w:spacing w:val="59"/>
          <w:sz w:val="24"/>
          <w:szCs w:val="24"/>
        </w:rPr>
        <w:t xml:space="preserve"> </w:t>
      </w:r>
      <w:r>
        <w:rPr>
          <w:b/>
          <w:color w:val="000000"/>
          <w:spacing w:val="1"/>
          <w:sz w:val="24"/>
          <w:szCs w:val="24"/>
        </w:rPr>
        <w:t>fp</w:t>
      </w:r>
      <w:r>
        <w:rPr>
          <w:b/>
          <w:color w:val="000000"/>
          <w:spacing w:val="-2"/>
          <w:sz w:val="24"/>
          <w:szCs w:val="24"/>
        </w:rPr>
        <w:t>=</w:t>
      </w:r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z w:val="24"/>
          <w:szCs w:val="24"/>
        </w:rPr>
        <w:t>o</w:t>
      </w:r>
      <w:r>
        <w:rPr>
          <w:b/>
          <w:color w:val="000000"/>
          <w:spacing w:val="1"/>
          <w:sz w:val="24"/>
          <w:szCs w:val="24"/>
        </w:rPr>
        <w:t>p</w:t>
      </w:r>
      <w:r>
        <w:rPr>
          <w:b/>
          <w:color w:val="000000"/>
          <w:spacing w:val="-1"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>n</w:t>
      </w:r>
      <w:r>
        <w:rPr>
          <w:b/>
          <w:color w:val="000000"/>
          <w:spacing w:val="1"/>
          <w:sz w:val="24"/>
          <w:szCs w:val="24"/>
        </w:rPr>
        <w:t xml:space="preserve"> </w:t>
      </w:r>
      <w:r>
        <w:rPr>
          <w:b/>
          <w:color w:val="000000"/>
          <w:spacing w:val="-3"/>
          <w:sz w:val="24"/>
          <w:szCs w:val="24"/>
        </w:rPr>
        <w:t>(</w:t>
      </w:r>
      <w:r>
        <w:rPr>
          <w:b/>
          <w:color w:val="000000"/>
          <w:sz w:val="24"/>
          <w:szCs w:val="24"/>
        </w:rPr>
        <w:t>“</w:t>
      </w:r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z w:val="24"/>
          <w:szCs w:val="24"/>
        </w:rPr>
        <w:t>i</w:t>
      </w:r>
      <w:r>
        <w:rPr>
          <w:b/>
          <w:color w:val="000000"/>
          <w:spacing w:val="1"/>
          <w:sz w:val="24"/>
          <w:szCs w:val="24"/>
        </w:rPr>
        <w:t>l</w:t>
      </w:r>
      <w:r>
        <w:rPr>
          <w:b/>
          <w:color w:val="000000"/>
          <w:spacing w:val="-1"/>
          <w:sz w:val="24"/>
          <w:szCs w:val="24"/>
        </w:rPr>
        <w:t>e</w:t>
      </w:r>
      <w:r>
        <w:rPr>
          <w:b/>
          <w:color w:val="000000"/>
          <w:spacing w:val="1"/>
          <w:sz w:val="24"/>
          <w:szCs w:val="24"/>
        </w:rPr>
        <w:t>n</w:t>
      </w:r>
      <w:r>
        <w:rPr>
          <w:b/>
          <w:color w:val="000000"/>
          <w:sz w:val="24"/>
          <w:szCs w:val="24"/>
        </w:rPr>
        <w:t>a</w:t>
      </w:r>
      <w:r>
        <w:rPr>
          <w:b/>
          <w:color w:val="000000"/>
          <w:spacing w:val="-3"/>
          <w:sz w:val="24"/>
          <w:szCs w:val="24"/>
        </w:rPr>
        <w:t>m</w:t>
      </w:r>
      <w:r>
        <w:rPr>
          <w:b/>
          <w:color w:val="000000"/>
          <w:spacing w:val="-1"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>”,”</w:t>
      </w:r>
      <w:r>
        <w:rPr>
          <w:b/>
          <w:color w:val="000000"/>
          <w:spacing w:val="-1"/>
          <w:sz w:val="24"/>
          <w:szCs w:val="24"/>
        </w:rPr>
        <w:t>r</w:t>
      </w:r>
      <w:r>
        <w:rPr>
          <w:b/>
          <w:color w:val="000000"/>
          <w:sz w:val="24"/>
          <w:szCs w:val="24"/>
        </w:rPr>
        <w:t>+”</w:t>
      </w:r>
      <w:r>
        <w:rPr>
          <w:b/>
          <w:color w:val="000000"/>
          <w:spacing w:val="1"/>
          <w:sz w:val="24"/>
          <w:szCs w:val="24"/>
        </w:rPr>
        <w:t>)</w:t>
      </w:r>
      <w:r>
        <w:rPr>
          <w:b/>
          <w:color w:val="000000"/>
          <w:sz w:val="24"/>
          <w:szCs w:val="24"/>
        </w:rPr>
        <w:t>;</w:t>
      </w:r>
    </w:p>
    <w:p w:rsidR="00CC1824" w:rsidRDefault="00CC1824">
      <w:pPr>
        <w:spacing w:before="8" w:line="120" w:lineRule="exact"/>
        <w:rPr>
          <w:sz w:val="13"/>
          <w:szCs w:val="13"/>
        </w:rPr>
      </w:pPr>
    </w:p>
    <w:p w:rsidR="00CC1824" w:rsidRDefault="00CC1824">
      <w:pPr>
        <w:spacing w:line="200" w:lineRule="exact"/>
      </w:pPr>
    </w:p>
    <w:p w:rsidR="00CC1824" w:rsidRDefault="0090601D">
      <w:pPr>
        <w:spacing w:line="260" w:lineRule="exact"/>
        <w:ind w:left="260"/>
        <w:rPr>
          <w:sz w:val="24"/>
          <w:szCs w:val="24"/>
        </w:rPr>
      </w:pPr>
      <w:r>
        <w:rPr>
          <w:b/>
          <w:color w:val="339966"/>
          <w:position w:val="-1"/>
          <w:sz w:val="24"/>
          <w:szCs w:val="24"/>
          <w:u w:val="thick" w:color="339966"/>
        </w:rPr>
        <w:t>“</w:t>
      </w:r>
      <w:r>
        <w:rPr>
          <w:b/>
          <w:color w:val="339966"/>
          <w:spacing w:val="2"/>
          <w:position w:val="-1"/>
          <w:sz w:val="24"/>
          <w:szCs w:val="24"/>
          <w:u w:val="thick" w:color="339966"/>
        </w:rPr>
        <w:t>w</w:t>
      </w:r>
      <w:r>
        <w:rPr>
          <w:b/>
          <w:color w:val="339966"/>
          <w:position w:val="-1"/>
          <w:sz w:val="24"/>
          <w:szCs w:val="24"/>
          <w:u w:val="thick" w:color="339966"/>
        </w:rPr>
        <w:t>+”</w:t>
      </w:r>
      <w:r>
        <w:rPr>
          <w:b/>
          <w:color w:val="339966"/>
          <w:spacing w:val="-77"/>
          <w:position w:val="-1"/>
          <w:sz w:val="24"/>
          <w:szCs w:val="24"/>
          <w:u w:val="thick" w:color="339966"/>
        </w:rPr>
        <w:t xml:space="preserve"> </w:t>
      </w:r>
      <w:r>
        <w:rPr>
          <w:b/>
          <w:color w:val="339966"/>
          <w:position w:val="-1"/>
          <w:sz w:val="24"/>
          <w:szCs w:val="24"/>
          <w:u w:val="thick" w:color="339966"/>
        </w:rPr>
        <w:t>(</w:t>
      </w:r>
      <w:r>
        <w:rPr>
          <w:b/>
          <w:color w:val="339966"/>
          <w:spacing w:val="-2"/>
          <w:position w:val="-1"/>
          <w:sz w:val="24"/>
          <w:szCs w:val="24"/>
          <w:u w:val="thick" w:color="339966"/>
        </w:rPr>
        <w:t>r</w:t>
      </w:r>
      <w:r>
        <w:rPr>
          <w:b/>
          <w:color w:val="339966"/>
          <w:spacing w:val="-1"/>
          <w:position w:val="-1"/>
          <w:sz w:val="24"/>
          <w:szCs w:val="24"/>
          <w:u w:val="thick" w:color="339966"/>
        </w:rPr>
        <w:t>e</w:t>
      </w:r>
      <w:r>
        <w:rPr>
          <w:b/>
          <w:color w:val="339966"/>
          <w:position w:val="-1"/>
          <w:sz w:val="24"/>
          <w:szCs w:val="24"/>
          <w:u w:val="thick" w:color="339966"/>
        </w:rPr>
        <w:t>ad</w:t>
      </w:r>
      <w:r>
        <w:rPr>
          <w:b/>
          <w:color w:val="339966"/>
          <w:spacing w:val="-76"/>
          <w:position w:val="-1"/>
          <w:sz w:val="24"/>
          <w:szCs w:val="24"/>
          <w:u w:val="thick" w:color="339966"/>
        </w:rPr>
        <w:t xml:space="preserve"> </w:t>
      </w:r>
      <w:r>
        <w:rPr>
          <w:b/>
          <w:color w:val="339966"/>
          <w:position w:val="-1"/>
          <w:sz w:val="24"/>
          <w:szCs w:val="24"/>
          <w:u w:val="thick" w:color="339966"/>
        </w:rPr>
        <w:t>a</w:t>
      </w:r>
      <w:r>
        <w:rPr>
          <w:b/>
          <w:color w:val="339966"/>
          <w:spacing w:val="1"/>
          <w:position w:val="-1"/>
          <w:sz w:val="24"/>
          <w:szCs w:val="24"/>
          <w:u w:val="thick" w:color="339966"/>
        </w:rPr>
        <w:t>n</w:t>
      </w:r>
      <w:r>
        <w:rPr>
          <w:b/>
          <w:color w:val="339966"/>
          <w:position w:val="-1"/>
          <w:sz w:val="24"/>
          <w:szCs w:val="24"/>
          <w:u w:val="thick" w:color="339966"/>
        </w:rPr>
        <w:t>d</w:t>
      </w:r>
      <w:r>
        <w:rPr>
          <w:b/>
          <w:color w:val="339966"/>
          <w:spacing w:val="-78"/>
          <w:position w:val="-1"/>
          <w:sz w:val="24"/>
          <w:szCs w:val="24"/>
          <w:u w:val="thick" w:color="339966"/>
        </w:rPr>
        <w:t xml:space="preserve"> </w:t>
      </w:r>
      <w:r>
        <w:rPr>
          <w:b/>
          <w:color w:val="339966"/>
          <w:spacing w:val="2"/>
          <w:position w:val="-1"/>
          <w:sz w:val="24"/>
          <w:szCs w:val="24"/>
          <w:u w:val="thick" w:color="339966"/>
        </w:rPr>
        <w:t>w</w:t>
      </w:r>
      <w:r>
        <w:rPr>
          <w:b/>
          <w:color w:val="339966"/>
          <w:spacing w:val="-1"/>
          <w:position w:val="-1"/>
          <w:sz w:val="24"/>
          <w:szCs w:val="24"/>
          <w:u w:val="thick" w:color="339966"/>
        </w:rPr>
        <w:t>r</w:t>
      </w:r>
      <w:r>
        <w:rPr>
          <w:b/>
          <w:color w:val="339966"/>
          <w:position w:val="-1"/>
          <w:sz w:val="24"/>
          <w:szCs w:val="24"/>
          <w:u w:val="thick" w:color="339966"/>
        </w:rPr>
        <w:t>it</w:t>
      </w:r>
      <w:r>
        <w:rPr>
          <w:b/>
          <w:color w:val="339966"/>
          <w:spacing w:val="-1"/>
          <w:position w:val="-1"/>
          <w:sz w:val="24"/>
          <w:szCs w:val="24"/>
          <w:u w:val="thick" w:color="339966"/>
        </w:rPr>
        <w:t>e</w:t>
      </w:r>
      <w:r>
        <w:rPr>
          <w:b/>
          <w:color w:val="339966"/>
          <w:position w:val="-1"/>
          <w:sz w:val="24"/>
          <w:szCs w:val="24"/>
          <w:u w:val="thick" w:color="339966"/>
        </w:rPr>
        <w:t>)</w:t>
      </w:r>
      <w:r>
        <w:rPr>
          <w:b/>
          <w:color w:val="339966"/>
          <w:spacing w:val="-75"/>
          <w:position w:val="-1"/>
          <w:sz w:val="24"/>
          <w:szCs w:val="24"/>
          <w:u w:val="thick" w:color="339966"/>
        </w:rPr>
        <w:t xml:space="preserve"> </w:t>
      </w:r>
      <w:r>
        <w:rPr>
          <w:b/>
          <w:color w:val="339966"/>
          <w:spacing w:val="-3"/>
          <w:position w:val="-1"/>
          <w:sz w:val="24"/>
          <w:szCs w:val="24"/>
          <w:u w:val="thick" w:color="339966"/>
        </w:rPr>
        <w:t>m</w:t>
      </w:r>
      <w:r>
        <w:rPr>
          <w:b/>
          <w:color w:val="339966"/>
          <w:position w:val="-1"/>
          <w:sz w:val="24"/>
          <w:szCs w:val="24"/>
          <w:u w:val="thick" w:color="339966"/>
        </w:rPr>
        <w:t>o</w:t>
      </w:r>
      <w:r>
        <w:rPr>
          <w:b/>
          <w:color w:val="339966"/>
          <w:spacing w:val="1"/>
          <w:position w:val="-1"/>
          <w:sz w:val="24"/>
          <w:szCs w:val="24"/>
          <w:u w:val="thick" w:color="339966"/>
        </w:rPr>
        <w:t>d</w:t>
      </w:r>
      <w:r>
        <w:rPr>
          <w:b/>
          <w:color w:val="339966"/>
          <w:position w:val="-1"/>
          <w:sz w:val="24"/>
          <w:szCs w:val="24"/>
          <w:u w:val="thick" w:color="339966"/>
        </w:rPr>
        <w:t>e</w:t>
      </w:r>
    </w:p>
    <w:p w:rsidR="00CC1824" w:rsidRDefault="00CC1824">
      <w:pPr>
        <w:spacing w:before="10" w:line="100" w:lineRule="exact"/>
        <w:rPr>
          <w:sz w:val="10"/>
          <w:szCs w:val="10"/>
        </w:rPr>
      </w:pPr>
    </w:p>
    <w:p w:rsidR="00CC1824" w:rsidRDefault="00CC1824">
      <w:pPr>
        <w:spacing w:line="200" w:lineRule="exact"/>
      </w:pPr>
    </w:p>
    <w:p w:rsidR="00CC1824" w:rsidRDefault="0090601D">
      <w:pPr>
        <w:spacing w:before="29" w:line="359" w:lineRule="auto"/>
        <w:ind w:left="260" w:right="420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mode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2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riti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2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y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2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ontents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not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w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</w:t>
      </w:r>
    </w:p>
    <w:p w:rsidR="00CC1824" w:rsidRDefault="00CC1824">
      <w:pPr>
        <w:spacing w:before="11" w:line="200" w:lineRule="exact"/>
      </w:pPr>
    </w:p>
    <w:p w:rsidR="00CC1824" w:rsidRDefault="0090601D">
      <w:pPr>
        <w:ind w:left="260"/>
        <w:rPr>
          <w:sz w:val="24"/>
          <w:szCs w:val="24"/>
        </w:rPr>
      </w:pPr>
      <w:r>
        <w:rPr>
          <w:b/>
          <w:color w:val="00AF50"/>
          <w:spacing w:val="1"/>
          <w:sz w:val="24"/>
          <w:szCs w:val="24"/>
        </w:rPr>
        <w:t>S</w:t>
      </w:r>
      <w:r>
        <w:rPr>
          <w:b/>
          <w:color w:val="00AF50"/>
          <w:sz w:val="24"/>
          <w:szCs w:val="24"/>
        </w:rPr>
        <w:t>y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 xml:space="preserve">tax:            </w:t>
      </w:r>
      <w:r>
        <w:rPr>
          <w:b/>
          <w:color w:val="00AF50"/>
          <w:spacing w:val="59"/>
          <w:sz w:val="24"/>
          <w:szCs w:val="24"/>
        </w:rPr>
        <w:t xml:space="preserve"> </w:t>
      </w:r>
      <w:r>
        <w:rPr>
          <w:b/>
          <w:color w:val="000000"/>
          <w:spacing w:val="1"/>
          <w:sz w:val="24"/>
          <w:szCs w:val="24"/>
        </w:rPr>
        <w:t>fp</w:t>
      </w:r>
      <w:r>
        <w:rPr>
          <w:b/>
          <w:color w:val="000000"/>
          <w:spacing w:val="-2"/>
          <w:sz w:val="24"/>
          <w:szCs w:val="24"/>
        </w:rPr>
        <w:t>=</w:t>
      </w:r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z w:val="24"/>
          <w:szCs w:val="24"/>
        </w:rPr>
        <w:t>o</w:t>
      </w:r>
      <w:r>
        <w:rPr>
          <w:b/>
          <w:color w:val="000000"/>
          <w:spacing w:val="1"/>
          <w:sz w:val="24"/>
          <w:szCs w:val="24"/>
        </w:rPr>
        <w:t>p</w:t>
      </w:r>
      <w:r>
        <w:rPr>
          <w:b/>
          <w:color w:val="000000"/>
          <w:spacing w:val="-3"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>n</w:t>
      </w:r>
      <w:r>
        <w:rPr>
          <w:b/>
          <w:color w:val="000000"/>
          <w:spacing w:val="1"/>
          <w:sz w:val="24"/>
          <w:szCs w:val="24"/>
        </w:rPr>
        <w:t xml:space="preserve"> </w:t>
      </w:r>
      <w:r>
        <w:rPr>
          <w:b/>
          <w:color w:val="000000"/>
          <w:spacing w:val="-1"/>
          <w:sz w:val="24"/>
          <w:szCs w:val="24"/>
        </w:rPr>
        <w:t>(</w:t>
      </w:r>
      <w:r>
        <w:rPr>
          <w:b/>
          <w:color w:val="000000"/>
          <w:sz w:val="24"/>
          <w:szCs w:val="24"/>
        </w:rPr>
        <w:t>“</w:t>
      </w:r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z w:val="24"/>
          <w:szCs w:val="24"/>
        </w:rPr>
        <w:t>i</w:t>
      </w:r>
      <w:r>
        <w:rPr>
          <w:b/>
          <w:color w:val="000000"/>
          <w:spacing w:val="1"/>
          <w:sz w:val="24"/>
          <w:szCs w:val="24"/>
        </w:rPr>
        <w:t>l</w:t>
      </w:r>
      <w:r>
        <w:rPr>
          <w:b/>
          <w:color w:val="000000"/>
          <w:spacing w:val="-1"/>
          <w:sz w:val="24"/>
          <w:szCs w:val="24"/>
        </w:rPr>
        <w:t>e</w:t>
      </w:r>
      <w:r>
        <w:rPr>
          <w:b/>
          <w:color w:val="000000"/>
          <w:spacing w:val="1"/>
          <w:sz w:val="24"/>
          <w:szCs w:val="24"/>
        </w:rPr>
        <w:t>n</w:t>
      </w:r>
      <w:r>
        <w:rPr>
          <w:b/>
          <w:color w:val="000000"/>
          <w:sz w:val="24"/>
          <w:szCs w:val="24"/>
        </w:rPr>
        <w:t>a</w:t>
      </w:r>
      <w:r>
        <w:rPr>
          <w:b/>
          <w:color w:val="000000"/>
          <w:spacing w:val="-3"/>
          <w:sz w:val="24"/>
          <w:szCs w:val="24"/>
        </w:rPr>
        <w:t>m</w:t>
      </w:r>
      <w:r>
        <w:rPr>
          <w:b/>
          <w:color w:val="000000"/>
          <w:spacing w:val="-1"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>”,”</w:t>
      </w:r>
      <w:r>
        <w:rPr>
          <w:b/>
          <w:color w:val="000000"/>
          <w:spacing w:val="2"/>
          <w:sz w:val="24"/>
          <w:szCs w:val="24"/>
        </w:rPr>
        <w:t>w</w:t>
      </w:r>
      <w:r>
        <w:rPr>
          <w:b/>
          <w:color w:val="000000"/>
          <w:sz w:val="24"/>
          <w:szCs w:val="24"/>
        </w:rPr>
        <w:t>+”);</w:t>
      </w:r>
    </w:p>
    <w:p w:rsidR="00CC1824" w:rsidRDefault="00CC1824">
      <w:pPr>
        <w:spacing w:before="8" w:line="120" w:lineRule="exact"/>
        <w:rPr>
          <w:sz w:val="13"/>
          <w:szCs w:val="13"/>
        </w:rPr>
      </w:pPr>
    </w:p>
    <w:p w:rsidR="00CC1824" w:rsidRDefault="00CC1824">
      <w:pPr>
        <w:spacing w:line="200" w:lineRule="exact"/>
      </w:pPr>
    </w:p>
    <w:p w:rsidR="00CC1824" w:rsidRDefault="0090601D">
      <w:pPr>
        <w:spacing w:line="260" w:lineRule="exact"/>
        <w:ind w:left="260"/>
        <w:rPr>
          <w:sz w:val="24"/>
          <w:szCs w:val="24"/>
        </w:rPr>
      </w:pPr>
      <w:r>
        <w:rPr>
          <w:b/>
          <w:color w:val="339966"/>
          <w:position w:val="-1"/>
          <w:sz w:val="24"/>
          <w:szCs w:val="24"/>
          <w:u w:val="thick" w:color="339966"/>
        </w:rPr>
        <w:t>“a+”</w:t>
      </w:r>
      <w:r>
        <w:rPr>
          <w:b/>
          <w:color w:val="339966"/>
          <w:spacing w:val="-77"/>
          <w:position w:val="-1"/>
          <w:sz w:val="24"/>
          <w:szCs w:val="24"/>
          <w:u w:val="thick" w:color="339966"/>
        </w:rPr>
        <w:t xml:space="preserve"> </w:t>
      </w:r>
      <w:r>
        <w:rPr>
          <w:b/>
          <w:color w:val="339966"/>
          <w:position w:val="-1"/>
          <w:sz w:val="24"/>
          <w:szCs w:val="24"/>
          <w:u w:val="thick" w:color="339966"/>
        </w:rPr>
        <w:t>(ap</w:t>
      </w:r>
      <w:r>
        <w:rPr>
          <w:b/>
          <w:color w:val="339966"/>
          <w:spacing w:val="1"/>
          <w:position w:val="-1"/>
          <w:sz w:val="24"/>
          <w:szCs w:val="24"/>
          <w:u w:val="thick" w:color="339966"/>
        </w:rPr>
        <w:t>p</w:t>
      </w:r>
      <w:r>
        <w:rPr>
          <w:b/>
          <w:color w:val="339966"/>
          <w:spacing w:val="-1"/>
          <w:position w:val="-1"/>
          <w:sz w:val="24"/>
          <w:szCs w:val="24"/>
          <w:u w:val="thick" w:color="339966"/>
        </w:rPr>
        <w:t>e</w:t>
      </w:r>
      <w:r>
        <w:rPr>
          <w:b/>
          <w:color w:val="339966"/>
          <w:spacing w:val="1"/>
          <w:position w:val="-1"/>
          <w:sz w:val="24"/>
          <w:szCs w:val="24"/>
          <w:u w:val="thick" w:color="339966"/>
        </w:rPr>
        <w:t>n</w:t>
      </w:r>
      <w:r>
        <w:rPr>
          <w:b/>
          <w:color w:val="339966"/>
          <w:position w:val="-1"/>
          <w:sz w:val="24"/>
          <w:szCs w:val="24"/>
          <w:u w:val="thick" w:color="339966"/>
        </w:rPr>
        <w:t>d</w:t>
      </w:r>
      <w:r>
        <w:rPr>
          <w:b/>
          <w:color w:val="339966"/>
          <w:spacing w:val="-76"/>
          <w:position w:val="-1"/>
          <w:sz w:val="24"/>
          <w:szCs w:val="24"/>
          <w:u w:val="thick" w:color="339966"/>
        </w:rPr>
        <w:t xml:space="preserve"> </w:t>
      </w:r>
      <w:r>
        <w:rPr>
          <w:b/>
          <w:color w:val="339966"/>
          <w:position w:val="-1"/>
          <w:sz w:val="24"/>
          <w:szCs w:val="24"/>
          <w:u w:val="thick" w:color="339966"/>
        </w:rPr>
        <w:t>a</w:t>
      </w:r>
      <w:r>
        <w:rPr>
          <w:b/>
          <w:color w:val="339966"/>
          <w:spacing w:val="-1"/>
          <w:position w:val="-1"/>
          <w:sz w:val="24"/>
          <w:szCs w:val="24"/>
          <w:u w:val="thick" w:color="339966"/>
        </w:rPr>
        <w:t>n</w:t>
      </w:r>
      <w:r>
        <w:rPr>
          <w:b/>
          <w:color w:val="339966"/>
          <w:position w:val="-1"/>
          <w:sz w:val="24"/>
          <w:szCs w:val="24"/>
          <w:u w:val="thick" w:color="339966"/>
        </w:rPr>
        <w:t>d</w:t>
      </w:r>
      <w:r>
        <w:rPr>
          <w:b/>
          <w:color w:val="339966"/>
          <w:spacing w:val="-76"/>
          <w:position w:val="-1"/>
          <w:sz w:val="24"/>
          <w:szCs w:val="24"/>
          <w:u w:val="thick" w:color="339966"/>
        </w:rPr>
        <w:t xml:space="preserve"> </w:t>
      </w:r>
      <w:r>
        <w:rPr>
          <w:b/>
          <w:color w:val="339966"/>
          <w:spacing w:val="-1"/>
          <w:position w:val="-1"/>
          <w:sz w:val="24"/>
          <w:szCs w:val="24"/>
          <w:u w:val="thick" w:color="339966"/>
        </w:rPr>
        <w:t>re</w:t>
      </w:r>
      <w:r>
        <w:rPr>
          <w:b/>
          <w:color w:val="339966"/>
          <w:position w:val="-1"/>
          <w:sz w:val="24"/>
          <w:szCs w:val="24"/>
          <w:u w:val="thick" w:color="339966"/>
        </w:rPr>
        <w:t>a</w:t>
      </w:r>
      <w:r>
        <w:rPr>
          <w:b/>
          <w:color w:val="339966"/>
          <w:spacing w:val="1"/>
          <w:position w:val="-1"/>
          <w:sz w:val="24"/>
          <w:szCs w:val="24"/>
          <w:u w:val="thick" w:color="339966"/>
        </w:rPr>
        <w:t>d</w:t>
      </w:r>
      <w:r>
        <w:rPr>
          <w:b/>
          <w:color w:val="339966"/>
          <w:position w:val="-1"/>
          <w:sz w:val="24"/>
          <w:szCs w:val="24"/>
          <w:u w:val="thick" w:color="339966"/>
        </w:rPr>
        <w:t>)</w:t>
      </w:r>
      <w:r>
        <w:rPr>
          <w:b/>
          <w:color w:val="339966"/>
          <w:spacing w:val="-77"/>
          <w:position w:val="-1"/>
          <w:sz w:val="24"/>
          <w:szCs w:val="24"/>
          <w:u w:val="thick" w:color="339966"/>
        </w:rPr>
        <w:t xml:space="preserve"> </w:t>
      </w:r>
      <w:r>
        <w:rPr>
          <w:b/>
          <w:color w:val="339966"/>
          <w:spacing w:val="-4"/>
          <w:position w:val="-1"/>
          <w:sz w:val="24"/>
          <w:szCs w:val="24"/>
          <w:u w:val="thick" w:color="339966"/>
        </w:rPr>
        <w:t>m</w:t>
      </w:r>
      <w:r>
        <w:rPr>
          <w:b/>
          <w:color w:val="339966"/>
          <w:position w:val="-1"/>
          <w:sz w:val="24"/>
          <w:szCs w:val="24"/>
          <w:u w:val="thick" w:color="339966"/>
        </w:rPr>
        <w:t>o</w:t>
      </w:r>
      <w:r>
        <w:rPr>
          <w:b/>
          <w:color w:val="339966"/>
          <w:spacing w:val="1"/>
          <w:position w:val="-1"/>
          <w:sz w:val="24"/>
          <w:szCs w:val="24"/>
          <w:u w:val="thick" w:color="339966"/>
        </w:rPr>
        <w:t>d</w:t>
      </w:r>
      <w:r>
        <w:rPr>
          <w:b/>
          <w:color w:val="339966"/>
          <w:position w:val="-1"/>
          <w:sz w:val="24"/>
          <w:szCs w:val="24"/>
          <w:u w:val="thick" w:color="339966"/>
        </w:rPr>
        <w:t>e</w:t>
      </w:r>
    </w:p>
    <w:p w:rsidR="00CC1824" w:rsidRDefault="00CC1824">
      <w:pPr>
        <w:spacing w:line="100" w:lineRule="exact"/>
        <w:rPr>
          <w:sz w:val="11"/>
          <w:szCs w:val="11"/>
        </w:rPr>
      </w:pPr>
    </w:p>
    <w:p w:rsidR="00CC1824" w:rsidRDefault="00CC1824">
      <w:pPr>
        <w:spacing w:line="200" w:lineRule="exact"/>
      </w:pPr>
    </w:p>
    <w:p w:rsidR="00CC1824" w:rsidRDefault="0090601D">
      <w:pPr>
        <w:spacing w:before="29"/>
        <w:ind w:left="260" w:right="1141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 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mode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op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 for</w:t>
      </w:r>
      <w:r>
        <w:rPr>
          <w:spacing w:val="-1"/>
          <w:sz w:val="24"/>
          <w:szCs w:val="24"/>
        </w:rPr>
        <w:t xml:space="preserve"> 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da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be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nd.</w:t>
      </w:r>
    </w:p>
    <w:p w:rsidR="00CC1824" w:rsidRDefault="00CC1824">
      <w:pPr>
        <w:spacing w:before="1" w:line="140" w:lineRule="exact"/>
        <w:rPr>
          <w:sz w:val="14"/>
          <w:szCs w:val="14"/>
        </w:rPr>
      </w:pPr>
    </w:p>
    <w:p w:rsidR="00CC1824" w:rsidRDefault="00CC1824">
      <w:pPr>
        <w:spacing w:line="200" w:lineRule="exact"/>
      </w:pPr>
    </w:p>
    <w:p w:rsidR="00CC1824" w:rsidRDefault="0090601D">
      <w:pPr>
        <w:ind w:left="260" w:right="4867"/>
        <w:jc w:val="both"/>
        <w:rPr>
          <w:sz w:val="24"/>
          <w:szCs w:val="24"/>
        </w:rPr>
      </w:pPr>
      <w:r>
        <w:rPr>
          <w:b/>
          <w:color w:val="00AF50"/>
          <w:spacing w:val="1"/>
          <w:sz w:val="24"/>
          <w:szCs w:val="24"/>
        </w:rPr>
        <w:t>S</w:t>
      </w:r>
      <w:r>
        <w:rPr>
          <w:b/>
          <w:color w:val="00AF50"/>
          <w:sz w:val="24"/>
          <w:szCs w:val="24"/>
        </w:rPr>
        <w:t>y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 xml:space="preserve">tax:            </w:t>
      </w:r>
      <w:r>
        <w:rPr>
          <w:b/>
          <w:color w:val="00AF50"/>
          <w:spacing w:val="59"/>
          <w:sz w:val="24"/>
          <w:szCs w:val="24"/>
        </w:rPr>
        <w:t xml:space="preserve"> </w:t>
      </w:r>
      <w:r>
        <w:rPr>
          <w:b/>
          <w:color w:val="000000"/>
          <w:spacing w:val="1"/>
          <w:sz w:val="24"/>
          <w:szCs w:val="24"/>
        </w:rPr>
        <w:t>fp</w:t>
      </w:r>
      <w:r>
        <w:rPr>
          <w:b/>
          <w:color w:val="000000"/>
          <w:spacing w:val="-2"/>
          <w:sz w:val="24"/>
          <w:szCs w:val="24"/>
        </w:rPr>
        <w:t>=</w:t>
      </w:r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z w:val="24"/>
          <w:szCs w:val="24"/>
        </w:rPr>
        <w:t>o</w:t>
      </w:r>
      <w:r>
        <w:rPr>
          <w:b/>
          <w:color w:val="000000"/>
          <w:spacing w:val="1"/>
          <w:sz w:val="24"/>
          <w:szCs w:val="24"/>
        </w:rPr>
        <w:t>p</w:t>
      </w:r>
      <w:r>
        <w:rPr>
          <w:b/>
          <w:color w:val="000000"/>
          <w:spacing w:val="-3"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>n</w:t>
      </w:r>
      <w:r>
        <w:rPr>
          <w:b/>
          <w:color w:val="000000"/>
          <w:spacing w:val="1"/>
          <w:sz w:val="24"/>
          <w:szCs w:val="24"/>
        </w:rPr>
        <w:t xml:space="preserve"> </w:t>
      </w:r>
      <w:r>
        <w:rPr>
          <w:b/>
          <w:color w:val="000000"/>
          <w:spacing w:val="-1"/>
          <w:sz w:val="24"/>
          <w:szCs w:val="24"/>
        </w:rPr>
        <w:t>(</w:t>
      </w:r>
      <w:r>
        <w:rPr>
          <w:b/>
          <w:color w:val="000000"/>
          <w:sz w:val="24"/>
          <w:szCs w:val="24"/>
        </w:rPr>
        <w:t>“</w:t>
      </w:r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z w:val="24"/>
          <w:szCs w:val="24"/>
        </w:rPr>
        <w:t>i</w:t>
      </w:r>
      <w:r>
        <w:rPr>
          <w:b/>
          <w:color w:val="000000"/>
          <w:spacing w:val="1"/>
          <w:sz w:val="24"/>
          <w:szCs w:val="24"/>
        </w:rPr>
        <w:t>l</w:t>
      </w:r>
      <w:r>
        <w:rPr>
          <w:b/>
          <w:color w:val="000000"/>
          <w:spacing w:val="-1"/>
          <w:sz w:val="24"/>
          <w:szCs w:val="24"/>
        </w:rPr>
        <w:t>e</w:t>
      </w:r>
      <w:r>
        <w:rPr>
          <w:b/>
          <w:color w:val="000000"/>
          <w:spacing w:val="1"/>
          <w:sz w:val="24"/>
          <w:szCs w:val="24"/>
        </w:rPr>
        <w:t>n</w:t>
      </w:r>
      <w:r>
        <w:rPr>
          <w:b/>
          <w:color w:val="000000"/>
          <w:sz w:val="24"/>
          <w:szCs w:val="24"/>
        </w:rPr>
        <w:t>a</w:t>
      </w:r>
      <w:r>
        <w:rPr>
          <w:b/>
          <w:color w:val="000000"/>
          <w:spacing w:val="-3"/>
          <w:sz w:val="24"/>
          <w:szCs w:val="24"/>
        </w:rPr>
        <w:t>m</w:t>
      </w:r>
      <w:r>
        <w:rPr>
          <w:b/>
          <w:color w:val="000000"/>
          <w:spacing w:val="-1"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 xml:space="preserve">”, </w:t>
      </w:r>
      <w:r>
        <w:rPr>
          <w:b/>
          <w:color w:val="000000"/>
          <w:sz w:val="24"/>
          <w:szCs w:val="24"/>
        </w:rPr>
        <w:t>“a+”</w:t>
      </w:r>
      <w:r>
        <w:rPr>
          <w:b/>
          <w:color w:val="000000"/>
          <w:spacing w:val="-1"/>
          <w:sz w:val="24"/>
          <w:szCs w:val="24"/>
        </w:rPr>
        <w:t>)</w:t>
      </w:r>
      <w:r>
        <w:rPr>
          <w:b/>
          <w:color w:val="000000"/>
          <w:sz w:val="24"/>
          <w:szCs w:val="24"/>
        </w:rPr>
        <w:t>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CC1824">
      <w:pPr>
        <w:spacing w:line="200" w:lineRule="exact"/>
      </w:pPr>
    </w:p>
    <w:p w:rsidR="00CC1824" w:rsidRDefault="005C69B0">
      <w:pPr>
        <w:ind w:left="29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181.5pt">
            <v:imagedata r:id="rId13" o:title=""/>
          </v:shape>
        </w:pict>
      </w:r>
    </w:p>
    <w:p w:rsidR="00CC1824" w:rsidRDefault="00CC1824">
      <w:pPr>
        <w:spacing w:before="3" w:line="120" w:lineRule="exact"/>
        <w:rPr>
          <w:sz w:val="13"/>
          <w:szCs w:val="13"/>
        </w:rPr>
      </w:pPr>
    </w:p>
    <w:p w:rsidR="00CC1824" w:rsidRDefault="0090601D">
      <w:pPr>
        <w:ind w:left="320" w:right="6605"/>
        <w:jc w:val="both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:rsidR="00CC1824" w:rsidRDefault="00CC1824">
      <w:pPr>
        <w:spacing w:before="8" w:line="120" w:lineRule="exact"/>
        <w:rPr>
          <w:sz w:val="13"/>
          <w:szCs w:val="13"/>
        </w:rPr>
      </w:pPr>
    </w:p>
    <w:p w:rsidR="00CC1824" w:rsidRDefault="00CC1824">
      <w:pPr>
        <w:spacing w:line="200" w:lineRule="exact"/>
      </w:pPr>
    </w:p>
    <w:p w:rsidR="00CC1824" w:rsidRDefault="0090601D">
      <w:pPr>
        <w:spacing w:line="360" w:lineRule="auto"/>
        <w:ind w:left="260" w:right="418"/>
        <w:jc w:val="both"/>
        <w:rPr>
          <w:sz w:val="24"/>
          <w:szCs w:val="24"/>
        </w:rPr>
      </w:pPr>
      <w:r>
        <w:rPr>
          <w:b/>
          <w:color w:val="00AF50"/>
          <w:sz w:val="24"/>
          <w:szCs w:val="24"/>
        </w:rPr>
        <w:t>NOTE:</w:t>
      </w:r>
      <w:r>
        <w:rPr>
          <w:color w:val="000000"/>
          <w:sz w:val="24"/>
          <w:szCs w:val="24"/>
        </w:rPr>
        <w:t>To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m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op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ons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on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bina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z w:val="24"/>
          <w:szCs w:val="24"/>
        </w:rPr>
        <w:t>y files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3"/>
          <w:sz w:val="24"/>
          <w:szCs w:val="24"/>
        </w:rPr>
        <w:t>h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following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modes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7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ppl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pacing w:val="-1"/>
          <w:sz w:val="24"/>
          <w:szCs w:val="24"/>
        </w:rPr>
        <w:t>ca</w:t>
      </w:r>
      <w:r>
        <w:rPr>
          <w:color w:val="000000"/>
          <w:sz w:val="24"/>
          <w:szCs w:val="24"/>
        </w:rPr>
        <w:t>ble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with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n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pacing w:val="2"/>
          <w:sz w:val="24"/>
          <w:szCs w:val="24"/>
        </w:rPr>
        <w:t>x</w:t>
      </w:r>
      <w:r>
        <w:rPr>
          <w:color w:val="000000"/>
          <w:sz w:val="24"/>
          <w:szCs w:val="24"/>
        </w:rPr>
        <w:t>tension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l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ke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rb,</w:t>
      </w:r>
      <w:r>
        <w:rPr>
          <w:color w:val="000000"/>
          <w:spacing w:val="-1"/>
          <w:sz w:val="24"/>
          <w:szCs w:val="24"/>
        </w:rPr>
        <w:t>w</w:t>
      </w:r>
      <w:r>
        <w:rPr>
          <w:color w:val="000000"/>
          <w:sz w:val="24"/>
          <w:szCs w:val="24"/>
        </w:rPr>
        <w:t>b,</w:t>
      </w:r>
      <w:r>
        <w:rPr>
          <w:color w:val="000000"/>
          <w:spacing w:val="1"/>
          <w:sz w:val="24"/>
          <w:szCs w:val="24"/>
        </w:rPr>
        <w:t>a</w:t>
      </w:r>
      <w:r>
        <w:rPr>
          <w:color w:val="000000"/>
          <w:sz w:val="24"/>
          <w:szCs w:val="24"/>
        </w:rPr>
        <w:t>b,r</w:t>
      </w:r>
      <w:r>
        <w:rPr>
          <w:color w:val="000000"/>
          <w:spacing w:val="-2"/>
          <w:sz w:val="24"/>
          <w:szCs w:val="24"/>
        </w:rPr>
        <w:t>+</w:t>
      </w:r>
      <w:r>
        <w:rPr>
          <w:color w:val="000000"/>
          <w:sz w:val="24"/>
          <w:szCs w:val="24"/>
        </w:rPr>
        <w:t>b,w</w:t>
      </w:r>
      <w:r>
        <w:rPr>
          <w:color w:val="000000"/>
          <w:spacing w:val="-1"/>
          <w:sz w:val="24"/>
          <w:szCs w:val="24"/>
        </w:rPr>
        <w:t>+</w:t>
      </w:r>
      <w:r>
        <w:rPr>
          <w:color w:val="000000"/>
          <w:sz w:val="24"/>
          <w:szCs w:val="24"/>
        </w:rPr>
        <w:t>b</w:t>
      </w:r>
      <w:r>
        <w:rPr>
          <w:color w:val="000000"/>
          <w:spacing w:val="2"/>
          <w:sz w:val="24"/>
          <w:szCs w:val="24"/>
        </w:rPr>
        <w:t>,</w:t>
      </w:r>
      <w:r>
        <w:rPr>
          <w:color w:val="000000"/>
          <w:spacing w:val="-1"/>
          <w:sz w:val="24"/>
          <w:szCs w:val="24"/>
        </w:rPr>
        <w:t>a+</w:t>
      </w:r>
      <w:r>
        <w:rPr>
          <w:color w:val="000000"/>
          <w:spacing w:val="2"/>
          <w:sz w:val="24"/>
          <w:szCs w:val="24"/>
        </w:rPr>
        <w:t>b</w:t>
      </w:r>
      <w:r>
        <w:rPr>
          <w:color w:val="000000"/>
          <w:sz w:val="24"/>
          <w:szCs w:val="24"/>
        </w:rPr>
        <w:t>,wh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h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h</w:t>
      </w:r>
      <w:r>
        <w:rPr>
          <w:color w:val="000000"/>
          <w:spacing w:val="1"/>
          <w:sz w:val="24"/>
          <w:szCs w:val="24"/>
        </w:rPr>
        <w:t>a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me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me</w:t>
      </w:r>
      <w:r>
        <w:rPr>
          <w:color w:val="000000"/>
          <w:spacing w:val="2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3"/>
          <w:sz w:val="24"/>
          <w:szCs w:val="24"/>
        </w:rPr>
        <w:t>n</w:t>
      </w:r>
      <w:r>
        <w:rPr>
          <w:color w:val="000000"/>
          <w:sz w:val="24"/>
          <w:szCs w:val="24"/>
        </w:rPr>
        <w:t>g but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l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z w:val="24"/>
          <w:szCs w:val="24"/>
        </w:rPr>
        <w:t>ows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z w:val="24"/>
          <w:szCs w:val="24"/>
        </w:rPr>
        <w:t>fo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m op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2"/>
          <w:sz w:val="24"/>
          <w:szCs w:val="24"/>
        </w:rPr>
        <w:t>a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ons on bin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4"/>
          <w:sz w:val="24"/>
          <w:szCs w:val="24"/>
        </w:rPr>
        <w:t>r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-5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pacing w:val="2"/>
          <w:sz w:val="24"/>
          <w:szCs w:val="24"/>
        </w:rPr>
        <w:t>s</w:t>
      </w:r>
      <w:r>
        <w:rPr>
          <w:color w:val="000000"/>
          <w:sz w:val="24"/>
          <w:szCs w:val="24"/>
        </w:rPr>
        <w:t>.</w:t>
      </w:r>
    </w:p>
    <w:p w:rsidR="00CC1824" w:rsidRDefault="00CC1824">
      <w:pPr>
        <w:spacing w:before="10" w:line="200" w:lineRule="exact"/>
      </w:pPr>
    </w:p>
    <w:p w:rsidR="00CC1824" w:rsidRDefault="007352F6">
      <w:pPr>
        <w:spacing w:line="359" w:lineRule="auto"/>
        <w:ind w:left="260" w:right="4916" w:hanging="144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3</w:t>
      </w:r>
      <w:r w:rsidR="0090601D">
        <w:rPr>
          <w:b/>
          <w:color w:val="FF0000"/>
          <w:sz w:val="24"/>
          <w:szCs w:val="24"/>
        </w:rPr>
        <w:t>. W</w:t>
      </w:r>
      <w:r w:rsidR="0090601D">
        <w:rPr>
          <w:b/>
          <w:color w:val="FF0000"/>
          <w:spacing w:val="-1"/>
          <w:sz w:val="24"/>
          <w:szCs w:val="24"/>
        </w:rPr>
        <w:t>r</w:t>
      </w:r>
      <w:r w:rsidR="0090601D">
        <w:rPr>
          <w:b/>
          <w:color w:val="FF0000"/>
          <w:sz w:val="24"/>
          <w:szCs w:val="24"/>
        </w:rPr>
        <w:t>ite</w:t>
      </w:r>
      <w:r w:rsidR="0090601D">
        <w:rPr>
          <w:b/>
          <w:color w:val="FF0000"/>
          <w:spacing w:val="-1"/>
          <w:sz w:val="24"/>
          <w:szCs w:val="24"/>
        </w:rPr>
        <w:t xml:space="preserve"> </w:t>
      </w:r>
      <w:proofErr w:type="gramStart"/>
      <w:r w:rsidR="0090601D">
        <w:rPr>
          <w:b/>
          <w:color w:val="FF0000"/>
          <w:sz w:val="24"/>
          <w:szCs w:val="24"/>
        </w:rPr>
        <w:t>a</w:t>
      </w:r>
      <w:r w:rsidR="0090601D">
        <w:rPr>
          <w:b/>
          <w:color w:val="FF0000"/>
          <w:spacing w:val="1"/>
          <w:sz w:val="24"/>
          <w:szCs w:val="24"/>
        </w:rPr>
        <w:t>b</w:t>
      </w:r>
      <w:r w:rsidR="0090601D">
        <w:rPr>
          <w:b/>
          <w:color w:val="FF0000"/>
          <w:sz w:val="24"/>
          <w:szCs w:val="24"/>
        </w:rPr>
        <w:t>o</w:t>
      </w:r>
      <w:r w:rsidR="0090601D">
        <w:rPr>
          <w:b/>
          <w:color w:val="FF0000"/>
          <w:spacing w:val="1"/>
          <w:sz w:val="24"/>
          <w:szCs w:val="24"/>
        </w:rPr>
        <w:t>u</w:t>
      </w:r>
      <w:r w:rsidR="0090601D">
        <w:rPr>
          <w:b/>
          <w:color w:val="FF0000"/>
          <w:sz w:val="24"/>
          <w:szCs w:val="24"/>
        </w:rPr>
        <w:t xml:space="preserve">t  </w:t>
      </w:r>
      <w:r w:rsidR="0090601D">
        <w:rPr>
          <w:b/>
          <w:color w:val="FF0000"/>
          <w:spacing w:val="-1"/>
          <w:sz w:val="24"/>
          <w:szCs w:val="24"/>
        </w:rPr>
        <w:t>t</w:t>
      </w:r>
      <w:r w:rsidR="0090601D">
        <w:rPr>
          <w:b/>
          <w:color w:val="FF0000"/>
          <w:spacing w:val="1"/>
          <w:sz w:val="24"/>
          <w:szCs w:val="24"/>
        </w:rPr>
        <w:t>h</w:t>
      </w:r>
      <w:r w:rsidR="0090601D">
        <w:rPr>
          <w:b/>
          <w:color w:val="FF0000"/>
          <w:sz w:val="24"/>
          <w:szCs w:val="24"/>
        </w:rPr>
        <w:t>e</w:t>
      </w:r>
      <w:proofErr w:type="gramEnd"/>
      <w:r w:rsidR="0090601D">
        <w:rPr>
          <w:b/>
          <w:color w:val="FF0000"/>
          <w:spacing w:val="-1"/>
          <w:sz w:val="24"/>
          <w:szCs w:val="24"/>
        </w:rPr>
        <w:t xml:space="preserve"> </w:t>
      </w:r>
      <w:r w:rsidR="0090601D">
        <w:rPr>
          <w:b/>
          <w:color w:val="FF0000"/>
          <w:spacing w:val="1"/>
          <w:sz w:val="24"/>
          <w:szCs w:val="24"/>
        </w:rPr>
        <w:t>b</w:t>
      </w:r>
      <w:r w:rsidR="0090601D">
        <w:rPr>
          <w:b/>
          <w:color w:val="FF0000"/>
          <w:sz w:val="24"/>
          <w:szCs w:val="24"/>
        </w:rPr>
        <w:t>asic op</w:t>
      </w:r>
      <w:r w:rsidR="0090601D">
        <w:rPr>
          <w:b/>
          <w:color w:val="FF0000"/>
          <w:spacing w:val="-1"/>
          <w:sz w:val="24"/>
          <w:szCs w:val="24"/>
        </w:rPr>
        <w:t>er</w:t>
      </w:r>
      <w:r w:rsidR="0090601D">
        <w:rPr>
          <w:b/>
          <w:color w:val="FF0000"/>
          <w:sz w:val="24"/>
          <w:szCs w:val="24"/>
        </w:rPr>
        <w:t>a</w:t>
      </w:r>
      <w:r w:rsidR="0090601D">
        <w:rPr>
          <w:b/>
          <w:color w:val="FF0000"/>
          <w:spacing w:val="-1"/>
          <w:sz w:val="24"/>
          <w:szCs w:val="24"/>
        </w:rPr>
        <w:t>t</w:t>
      </w:r>
      <w:r w:rsidR="0090601D">
        <w:rPr>
          <w:b/>
          <w:color w:val="FF0000"/>
          <w:sz w:val="24"/>
          <w:szCs w:val="24"/>
        </w:rPr>
        <w:t>io</w:t>
      </w:r>
      <w:r w:rsidR="0090601D">
        <w:rPr>
          <w:b/>
          <w:color w:val="FF0000"/>
          <w:spacing w:val="1"/>
          <w:sz w:val="24"/>
          <w:szCs w:val="24"/>
        </w:rPr>
        <w:t>n</w:t>
      </w:r>
      <w:r w:rsidR="0090601D">
        <w:rPr>
          <w:b/>
          <w:color w:val="FF0000"/>
          <w:sz w:val="24"/>
          <w:szCs w:val="24"/>
        </w:rPr>
        <w:t>s on</w:t>
      </w:r>
      <w:r w:rsidR="0090601D">
        <w:rPr>
          <w:b/>
          <w:color w:val="FF0000"/>
          <w:spacing w:val="1"/>
          <w:sz w:val="24"/>
          <w:szCs w:val="24"/>
        </w:rPr>
        <w:t xml:space="preserve"> f</w:t>
      </w:r>
      <w:r w:rsidR="0090601D">
        <w:rPr>
          <w:b/>
          <w:color w:val="FF0000"/>
          <w:sz w:val="24"/>
          <w:szCs w:val="24"/>
        </w:rPr>
        <w:t>i</w:t>
      </w:r>
      <w:r w:rsidR="0090601D">
        <w:rPr>
          <w:b/>
          <w:color w:val="FF0000"/>
          <w:spacing w:val="1"/>
          <w:sz w:val="24"/>
          <w:szCs w:val="24"/>
        </w:rPr>
        <w:t>l</w:t>
      </w:r>
      <w:r w:rsidR="0090601D">
        <w:rPr>
          <w:b/>
          <w:color w:val="FF0000"/>
          <w:spacing w:val="-1"/>
          <w:sz w:val="24"/>
          <w:szCs w:val="24"/>
        </w:rPr>
        <w:t>e</w:t>
      </w:r>
      <w:r w:rsidR="0090601D">
        <w:rPr>
          <w:b/>
          <w:color w:val="FF0000"/>
          <w:sz w:val="24"/>
          <w:szCs w:val="24"/>
        </w:rPr>
        <w:t xml:space="preserve">s? </w:t>
      </w:r>
      <w:r w:rsidR="0090601D">
        <w:rPr>
          <w:b/>
          <w:color w:val="00AF50"/>
          <w:sz w:val="24"/>
          <w:szCs w:val="24"/>
        </w:rPr>
        <w:t>Ans:</w:t>
      </w:r>
    </w:p>
    <w:p w:rsidR="00CC1824" w:rsidRDefault="0090601D">
      <w:pPr>
        <w:spacing w:before="7"/>
        <w:ind w:left="260" w:right="6990"/>
        <w:jc w:val="both"/>
        <w:rPr>
          <w:sz w:val="24"/>
          <w:szCs w:val="24"/>
        </w:rPr>
      </w:pPr>
      <w:r>
        <w:rPr>
          <w:b/>
          <w:color w:val="00AF50"/>
          <w:sz w:val="24"/>
          <w:szCs w:val="24"/>
        </w:rPr>
        <w:t>Basic op</w:t>
      </w:r>
      <w:r>
        <w:rPr>
          <w:b/>
          <w:color w:val="00AF50"/>
          <w:spacing w:val="-1"/>
          <w:sz w:val="24"/>
          <w:szCs w:val="24"/>
        </w:rPr>
        <w:t>er</w:t>
      </w:r>
      <w:r>
        <w:rPr>
          <w:b/>
          <w:color w:val="00AF50"/>
          <w:sz w:val="24"/>
          <w:szCs w:val="24"/>
        </w:rPr>
        <w:t>a</w:t>
      </w:r>
      <w:r>
        <w:rPr>
          <w:b/>
          <w:color w:val="00AF50"/>
          <w:spacing w:val="-1"/>
          <w:sz w:val="24"/>
          <w:szCs w:val="24"/>
        </w:rPr>
        <w:t>t</w:t>
      </w:r>
      <w:r>
        <w:rPr>
          <w:b/>
          <w:color w:val="00AF50"/>
          <w:sz w:val="24"/>
          <w:szCs w:val="24"/>
        </w:rPr>
        <w:t>io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>s on</w:t>
      </w:r>
      <w:r>
        <w:rPr>
          <w:b/>
          <w:color w:val="00AF50"/>
          <w:spacing w:val="1"/>
          <w:sz w:val="24"/>
          <w:szCs w:val="24"/>
        </w:rPr>
        <w:t xml:space="preserve"> f</w:t>
      </w:r>
      <w:r>
        <w:rPr>
          <w:b/>
          <w:color w:val="00AF50"/>
          <w:spacing w:val="-2"/>
          <w:sz w:val="24"/>
          <w:szCs w:val="24"/>
        </w:rPr>
        <w:t>i</w:t>
      </w:r>
      <w:r>
        <w:rPr>
          <w:b/>
          <w:color w:val="00AF50"/>
          <w:sz w:val="24"/>
          <w:szCs w:val="24"/>
        </w:rPr>
        <w:t>le:</w:t>
      </w:r>
    </w:p>
    <w:p w:rsidR="00CC1824" w:rsidRDefault="00CC1824">
      <w:pPr>
        <w:spacing w:before="2" w:line="120" w:lineRule="exact"/>
        <w:rPr>
          <w:sz w:val="13"/>
          <w:szCs w:val="13"/>
        </w:rPr>
      </w:pPr>
    </w:p>
    <w:p w:rsidR="00CC1824" w:rsidRDefault="0090601D">
      <w:pPr>
        <w:ind w:left="260" w:right="7892"/>
        <w:jc w:val="both"/>
        <w:rPr>
          <w:sz w:val="24"/>
          <w:szCs w:val="24"/>
        </w:rPr>
      </w:pPr>
      <w:r>
        <w:rPr>
          <w:sz w:val="24"/>
          <w:szCs w:val="24"/>
        </w:rPr>
        <w:t>1.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a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260" w:right="7839"/>
        <w:jc w:val="both"/>
        <w:rPr>
          <w:sz w:val="24"/>
          <w:szCs w:val="24"/>
        </w:rPr>
      </w:pPr>
      <w:r>
        <w:rPr>
          <w:sz w:val="24"/>
          <w:szCs w:val="24"/>
        </w:rPr>
        <w:t>2. 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ning a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260" w:right="7045"/>
        <w:jc w:val="both"/>
        <w:rPr>
          <w:sz w:val="24"/>
          <w:szCs w:val="24"/>
        </w:rPr>
      </w:pPr>
      <w:r>
        <w:rPr>
          <w:sz w:val="24"/>
          <w:szCs w:val="24"/>
        </w:rPr>
        <w:t>3. 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ding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rom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260" w:right="71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riting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into file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260" w:right="7866"/>
        <w:jc w:val="both"/>
        <w:rPr>
          <w:sz w:val="24"/>
          <w:szCs w:val="24"/>
        </w:rPr>
        <w:sectPr w:rsidR="00CC1824">
          <w:headerReference w:type="default" r:id="rId14"/>
          <w:pgSz w:w="11920" w:h="16840"/>
          <w:pgMar w:top="1220" w:right="980" w:bottom="280" w:left="1180" w:header="734" w:footer="1002" w:gutter="0"/>
          <w:cols w:space="720"/>
        </w:sectPr>
      </w:pPr>
      <w:r>
        <w:rPr>
          <w:sz w:val="24"/>
          <w:szCs w:val="24"/>
        </w:rPr>
        <w:t>5. Clos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</w:p>
    <w:p w:rsidR="00CC1824" w:rsidRDefault="00CC1824">
      <w:pPr>
        <w:spacing w:before="7" w:line="160" w:lineRule="exact"/>
        <w:rPr>
          <w:sz w:val="17"/>
          <w:szCs w:val="17"/>
        </w:rPr>
      </w:pPr>
    </w:p>
    <w:p w:rsidR="00CC1824" w:rsidRDefault="0090601D">
      <w:pPr>
        <w:spacing w:before="29"/>
        <w:ind w:left="220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rd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 to 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sic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  C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supports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 .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ome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spacing w:line="260" w:lineRule="exact"/>
        <w:ind w:left="220"/>
        <w:rPr>
          <w:sz w:val="24"/>
          <w:szCs w:val="24"/>
        </w:rPr>
      </w:pPr>
      <w:proofErr w:type="gramStart"/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port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nt</w:t>
      </w:r>
      <w:proofErr w:type="gramEnd"/>
      <w:r>
        <w:rPr>
          <w:position w:val="-1"/>
          <w:sz w:val="24"/>
          <w:szCs w:val="24"/>
        </w:rPr>
        <w:t xml:space="preserve"> file 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ndl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ng</w:t>
      </w:r>
      <w:r>
        <w:rPr>
          <w:spacing w:val="58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un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 xml:space="preserve">ons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v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ble in the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C l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b</w:t>
      </w:r>
      <w:r>
        <w:rPr>
          <w:spacing w:val="-1"/>
          <w:position w:val="-1"/>
          <w:sz w:val="24"/>
          <w:szCs w:val="24"/>
        </w:rPr>
        <w:t>ra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y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re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s follows :</w:t>
      </w:r>
    </w:p>
    <w:p w:rsidR="00CC1824" w:rsidRDefault="00CC1824">
      <w:pPr>
        <w:spacing w:before="7" w:line="140" w:lineRule="exact"/>
        <w:rPr>
          <w:sz w:val="15"/>
          <w:szCs w:val="15"/>
        </w:rPr>
      </w:pPr>
    </w:p>
    <w:p w:rsidR="00CC1824" w:rsidRDefault="00CC1824">
      <w:pPr>
        <w:spacing w:line="200" w:lineRule="exact"/>
      </w:pPr>
    </w:p>
    <w:p w:rsidR="00CC1824" w:rsidRDefault="00CC1824">
      <w:pPr>
        <w:spacing w:line="20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09"/>
        <w:gridCol w:w="5132"/>
      </w:tblGrid>
      <w:tr w:rsidR="00CC1824">
        <w:trPr>
          <w:trHeight w:hRule="exact" w:val="425"/>
        </w:trPr>
        <w:tc>
          <w:tcPr>
            <w:tcW w:w="2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ind w:left="102"/>
              <w:rPr>
                <w:sz w:val="24"/>
                <w:szCs w:val="24"/>
              </w:rPr>
            </w:pPr>
            <w:r>
              <w:rPr>
                <w:b/>
                <w:color w:val="00AF50"/>
                <w:spacing w:val="-3"/>
                <w:sz w:val="24"/>
                <w:szCs w:val="24"/>
              </w:rPr>
              <w:t>F</w:t>
            </w:r>
            <w:r>
              <w:rPr>
                <w:b/>
                <w:color w:val="00AF50"/>
                <w:spacing w:val="2"/>
                <w:sz w:val="24"/>
                <w:szCs w:val="24"/>
              </w:rPr>
              <w:t>U</w:t>
            </w:r>
            <w:r>
              <w:rPr>
                <w:b/>
                <w:color w:val="00AF50"/>
                <w:sz w:val="24"/>
                <w:szCs w:val="24"/>
              </w:rPr>
              <w:t>N</w:t>
            </w:r>
            <w:r>
              <w:rPr>
                <w:b/>
                <w:color w:val="00AF50"/>
                <w:spacing w:val="-1"/>
                <w:sz w:val="24"/>
                <w:szCs w:val="24"/>
              </w:rPr>
              <w:t>C</w:t>
            </w:r>
            <w:r>
              <w:rPr>
                <w:b/>
                <w:color w:val="00AF50"/>
                <w:sz w:val="24"/>
                <w:szCs w:val="24"/>
              </w:rPr>
              <w:t>TION N</w:t>
            </w:r>
            <w:r>
              <w:rPr>
                <w:b/>
                <w:color w:val="00AF50"/>
                <w:spacing w:val="-1"/>
                <w:sz w:val="24"/>
                <w:szCs w:val="24"/>
              </w:rPr>
              <w:t>AM</w:t>
            </w:r>
            <w:r>
              <w:rPr>
                <w:b/>
                <w:color w:val="00AF50"/>
                <w:sz w:val="24"/>
                <w:szCs w:val="24"/>
              </w:rPr>
              <w:t>E</w:t>
            </w:r>
          </w:p>
        </w:tc>
        <w:tc>
          <w:tcPr>
            <w:tcW w:w="5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ind w:left="102"/>
              <w:rPr>
                <w:sz w:val="24"/>
                <w:szCs w:val="24"/>
              </w:rPr>
            </w:pPr>
            <w:r>
              <w:rPr>
                <w:b/>
                <w:color w:val="00AF50"/>
                <w:sz w:val="24"/>
                <w:szCs w:val="24"/>
              </w:rPr>
              <w:t>O</w:t>
            </w:r>
            <w:r>
              <w:rPr>
                <w:b/>
                <w:color w:val="00AF50"/>
                <w:spacing w:val="-2"/>
                <w:sz w:val="24"/>
                <w:szCs w:val="24"/>
              </w:rPr>
              <w:t>P</w:t>
            </w:r>
            <w:r>
              <w:rPr>
                <w:b/>
                <w:color w:val="00AF50"/>
                <w:sz w:val="24"/>
                <w:szCs w:val="24"/>
              </w:rPr>
              <w:t>ER</w:t>
            </w:r>
            <w:r>
              <w:rPr>
                <w:b/>
                <w:color w:val="00AF50"/>
                <w:spacing w:val="-1"/>
                <w:sz w:val="24"/>
                <w:szCs w:val="24"/>
              </w:rPr>
              <w:t>A</w:t>
            </w:r>
            <w:r>
              <w:rPr>
                <w:b/>
                <w:color w:val="00AF50"/>
                <w:sz w:val="24"/>
                <w:szCs w:val="24"/>
              </w:rPr>
              <w:t>TION</w:t>
            </w:r>
          </w:p>
        </w:tc>
      </w:tr>
      <w:tr w:rsidR="00CC1824">
        <w:trPr>
          <w:trHeight w:hRule="exact" w:val="838"/>
        </w:trPr>
        <w:tc>
          <w:tcPr>
            <w:tcW w:w="2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fop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5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tes 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w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f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 use</w:t>
            </w:r>
          </w:p>
          <w:p w:rsidR="00CC1824" w:rsidRDefault="00CC1824">
            <w:pPr>
              <w:spacing w:before="9" w:line="120" w:lineRule="exact"/>
              <w:rPr>
                <w:sz w:val="13"/>
                <w:szCs w:val="13"/>
              </w:rPr>
            </w:pPr>
          </w:p>
          <w:p w:rsidR="00CC1824" w:rsidRDefault="0090601D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ns an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f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</w:t>
            </w:r>
          </w:p>
        </w:tc>
      </w:tr>
      <w:tr w:rsidR="00CC1824">
        <w:trPr>
          <w:trHeight w:hRule="exact" w:val="425"/>
        </w:trPr>
        <w:tc>
          <w:tcPr>
            <w:tcW w:w="2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lose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5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Closes a</w:t>
            </w:r>
            <w:r>
              <w:rPr>
                <w:spacing w:val="-1"/>
                <w:sz w:val="24"/>
                <w:szCs w:val="24"/>
              </w:rPr>
              <w:t xml:space="preserve"> 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which 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ee</w:t>
            </w:r>
            <w:r>
              <w:rPr>
                <w:sz w:val="24"/>
                <w:szCs w:val="24"/>
              </w:rPr>
              <w:t>n op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for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</w:p>
        </w:tc>
      </w:tr>
      <w:tr w:rsidR="00CC1824">
        <w:trPr>
          <w:trHeight w:hRule="exact" w:val="425"/>
        </w:trPr>
        <w:tc>
          <w:tcPr>
            <w:tcW w:w="2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lose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()</w:t>
            </w:r>
          </w:p>
        </w:tc>
        <w:tc>
          <w:tcPr>
            <w:tcW w:w="5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Closes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which 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re op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</w:p>
        </w:tc>
      </w:tr>
      <w:tr w:rsidR="00CC1824">
        <w:trPr>
          <w:trHeight w:hRule="exact" w:val="422"/>
        </w:trPr>
        <w:tc>
          <w:tcPr>
            <w:tcW w:w="2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(</w:t>
            </w: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/</w:t>
            </w:r>
            <w:r>
              <w:rPr>
                <w:spacing w:val="2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tc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5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 xml:space="preserve">ds a 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rom 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file</w:t>
            </w:r>
          </w:p>
        </w:tc>
      </w:tr>
      <w:tr w:rsidR="00CC1824">
        <w:trPr>
          <w:trHeight w:hRule="exact" w:val="425"/>
        </w:trPr>
        <w:tc>
          <w:tcPr>
            <w:tcW w:w="2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putc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)/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putc</w:t>
            </w:r>
            <w:r>
              <w:rPr>
                <w:spacing w:val="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5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rites a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 a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le</w:t>
            </w:r>
          </w:p>
        </w:tc>
      </w:tr>
      <w:tr w:rsidR="00CC1824">
        <w:trPr>
          <w:trHeight w:hRule="exact" w:val="425"/>
        </w:trPr>
        <w:tc>
          <w:tcPr>
            <w:tcW w:w="2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fp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5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rites 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set of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 v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3"/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 to fi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</w:p>
        </w:tc>
      </w:tr>
      <w:tr w:rsidR="00CC1824">
        <w:trPr>
          <w:trHeight w:hRule="exact" w:val="422"/>
        </w:trPr>
        <w:tc>
          <w:tcPr>
            <w:tcW w:w="2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fs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()</w:t>
            </w:r>
          </w:p>
        </w:tc>
        <w:tc>
          <w:tcPr>
            <w:tcW w:w="5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ds a 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t of 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 v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lu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 f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m  fil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</w:p>
        </w:tc>
      </w:tr>
      <w:tr w:rsidR="00CC1824">
        <w:trPr>
          <w:trHeight w:hRule="exact" w:val="425"/>
        </w:trPr>
        <w:tc>
          <w:tcPr>
            <w:tcW w:w="2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()</w:t>
            </w:r>
          </w:p>
        </w:tc>
        <w:tc>
          <w:tcPr>
            <w:tcW w:w="5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ds an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1"/>
                <w:sz w:val="24"/>
                <w:szCs w:val="24"/>
              </w:rPr>
              <w:t>te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om fi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</w:p>
        </w:tc>
      </w:tr>
      <w:tr w:rsidR="00CC1824">
        <w:trPr>
          <w:trHeight w:hRule="exact" w:val="422"/>
        </w:trPr>
        <w:tc>
          <w:tcPr>
            <w:tcW w:w="2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putw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5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rites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in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to a</w:t>
            </w:r>
            <w:r>
              <w:rPr>
                <w:spacing w:val="-1"/>
                <w:sz w:val="24"/>
                <w:szCs w:val="24"/>
              </w:rPr>
              <w:t xml:space="preserve"> 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</w:p>
        </w:tc>
      </w:tr>
      <w:tr w:rsidR="00CC1824">
        <w:trPr>
          <w:trHeight w:hRule="exact" w:val="425"/>
        </w:trPr>
        <w:tc>
          <w:tcPr>
            <w:tcW w:w="2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ts</w:t>
            </w:r>
            <w:r>
              <w:rPr>
                <w:spacing w:val="2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5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ds a st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rom 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file</w:t>
            </w:r>
          </w:p>
        </w:tc>
      </w:tr>
      <w:tr w:rsidR="00CC1824">
        <w:trPr>
          <w:trHeight w:hRule="exact" w:val="425"/>
        </w:trPr>
        <w:tc>
          <w:tcPr>
            <w:tcW w:w="2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puts()</w:t>
            </w:r>
          </w:p>
        </w:tc>
        <w:tc>
          <w:tcPr>
            <w:tcW w:w="5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rites 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string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to a 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</w:p>
        </w:tc>
      </w:tr>
      <w:tr w:rsidR="00CC1824">
        <w:trPr>
          <w:trHeight w:hRule="exact" w:val="422"/>
        </w:trPr>
        <w:tc>
          <w:tcPr>
            <w:tcW w:w="2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fs</w:t>
            </w:r>
            <w:r>
              <w:rPr>
                <w:spacing w:val="-1"/>
                <w:sz w:val="24"/>
                <w:szCs w:val="24"/>
              </w:rPr>
              <w:t>ee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5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ts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 posit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 to a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point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file</w:t>
            </w:r>
          </w:p>
        </w:tc>
      </w:tr>
      <w:tr w:rsidR="00CC1824">
        <w:trPr>
          <w:trHeight w:hRule="exact" w:val="425"/>
        </w:trPr>
        <w:tc>
          <w:tcPr>
            <w:tcW w:w="2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()</w:t>
            </w:r>
          </w:p>
        </w:tc>
        <w:tc>
          <w:tcPr>
            <w:tcW w:w="5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the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 posi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ion 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 the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</w:p>
        </w:tc>
      </w:tr>
      <w:tr w:rsidR="00CC1824">
        <w:trPr>
          <w:trHeight w:hRule="exact" w:val="425"/>
        </w:trPr>
        <w:tc>
          <w:tcPr>
            <w:tcW w:w="2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wind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51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ts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posit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on to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inn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 the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file</w:t>
            </w:r>
          </w:p>
        </w:tc>
      </w:tr>
    </w:tbl>
    <w:p w:rsidR="00CC1824" w:rsidRDefault="00CC1824">
      <w:pPr>
        <w:spacing w:before="2" w:line="160" w:lineRule="exact"/>
        <w:rPr>
          <w:sz w:val="17"/>
          <w:szCs w:val="17"/>
        </w:rPr>
      </w:pPr>
    </w:p>
    <w:p w:rsidR="00CC1824" w:rsidRDefault="00CC1824">
      <w:pPr>
        <w:spacing w:line="200" w:lineRule="exact"/>
      </w:pPr>
    </w:p>
    <w:p w:rsidR="00CC1824" w:rsidRDefault="0090601D">
      <w:pPr>
        <w:spacing w:before="29"/>
        <w:ind w:left="280" w:right="6287"/>
        <w:jc w:val="both"/>
        <w:rPr>
          <w:sz w:val="24"/>
          <w:szCs w:val="24"/>
        </w:rPr>
      </w:pPr>
      <w:r>
        <w:rPr>
          <w:b/>
          <w:color w:val="00AF50"/>
          <w:sz w:val="24"/>
          <w:szCs w:val="24"/>
        </w:rPr>
        <w:t>N</w:t>
      </w:r>
      <w:r>
        <w:rPr>
          <w:b/>
          <w:color w:val="00AF50"/>
          <w:spacing w:val="2"/>
          <w:sz w:val="24"/>
          <w:szCs w:val="24"/>
        </w:rPr>
        <w:t>a</w:t>
      </w:r>
      <w:r>
        <w:rPr>
          <w:b/>
          <w:color w:val="00AF50"/>
          <w:spacing w:val="-3"/>
          <w:sz w:val="24"/>
          <w:szCs w:val="24"/>
        </w:rPr>
        <w:t>m</w:t>
      </w:r>
      <w:r>
        <w:rPr>
          <w:b/>
          <w:color w:val="00AF50"/>
          <w:sz w:val="24"/>
          <w:szCs w:val="24"/>
        </w:rPr>
        <w:t>i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>g a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>d</w:t>
      </w:r>
      <w:r>
        <w:rPr>
          <w:b/>
          <w:color w:val="00AF50"/>
          <w:spacing w:val="1"/>
          <w:sz w:val="24"/>
          <w:szCs w:val="24"/>
        </w:rPr>
        <w:t xml:space="preserve"> </w:t>
      </w:r>
      <w:r>
        <w:rPr>
          <w:b/>
          <w:color w:val="00AF50"/>
          <w:sz w:val="24"/>
          <w:szCs w:val="24"/>
        </w:rPr>
        <w:t>o</w:t>
      </w:r>
      <w:r>
        <w:rPr>
          <w:b/>
          <w:color w:val="00AF50"/>
          <w:spacing w:val="1"/>
          <w:sz w:val="24"/>
          <w:szCs w:val="24"/>
        </w:rPr>
        <w:t>p</w:t>
      </w:r>
      <w:r>
        <w:rPr>
          <w:b/>
          <w:color w:val="00AF50"/>
          <w:spacing w:val="-1"/>
          <w:sz w:val="24"/>
          <w:szCs w:val="24"/>
        </w:rPr>
        <w:t>e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pacing w:val="-2"/>
          <w:sz w:val="24"/>
          <w:szCs w:val="24"/>
        </w:rPr>
        <w:t>i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>g a</w:t>
      </w:r>
      <w:r>
        <w:rPr>
          <w:b/>
          <w:color w:val="00AF50"/>
          <w:spacing w:val="-2"/>
          <w:sz w:val="24"/>
          <w:szCs w:val="24"/>
        </w:rPr>
        <w:t xml:space="preserve"> </w:t>
      </w:r>
      <w:r>
        <w:rPr>
          <w:b/>
          <w:color w:val="00AF50"/>
          <w:spacing w:val="1"/>
          <w:sz w:val="24"/>
          <w:szCs w:val="24"/>
        </w:rPr>
        <w:t>f</w:t>
      </w:r>
      <w:r>
        <w:rPr>
          <w:b/>
          <w:color w:val="00AF50"/>
          <w:sz w:val="24"/>
          <w:szCs w:val="24"/>
        </w:rPr>
        <w:t>i</w:t>
      </w:r>
      <w:r>
        <w:rPr>
          <w:b/>
          <w:color w:val="00AF50"/>
          <w:spacing w:val="1"/>
          <w:sz w:val="24"/>
          <w:szCs w:val="24"/>
        </w:rPr>
        <w:t>l</w:t>
      </w:r>
      <w:r>
        <w:rPr>
          <w:b/>
          <w:color w:val="00AF50"/>
          <w:spacing w:val="2"/>
          <w:sz w:val="24"/>
          <w:szCs w:val="24"/>
        </w:rPr>
        <w:t>e</w:t>
      </w:r>
      <w:r>
        <w:rPr>
          <w:color w:val="00AF50"/>
          <w:sz w:val="24"/>
          <w:szCs w:val="24"/>
        </w:rPr>
        <w:t>: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220" w:right="79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iven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store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ta.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stri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that make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m. </w:t>
      </w:r>
      <w:r>
        <w:rPr>
          <w:spacing w:val="2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ontains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rts. </w:t>
      </w:r>
      <w:r>
        <w:rPr>
          <w:spacing w:val="1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ma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opt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iod wi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 the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tension.</w:t>
      </w:r>
      <w:proofErr w:type="gramEnd"/>
    </w:p>
    <w:p w:rsidR="00CC1824" w:rsidRDefault="0090601D">
      <w:pPr>
        <w:spacing w:before="3" w:line="360" w:lineRule="auto"/>
        <w:ind w:left="280" w:right="3824"/>
        <w:rPr>
          <w:sz w:val="24"/>
          <w:szCs w:val="24"/>
        </w:rPr>
      </w:pPr>
      <w:r>
        <w:rPr>
          <w:b/>
          <w:color w:val="00AF50"/>
          <w:sz w:val="24"/>
          <w:szCs w:val="24"/>
        </w:rPr>
        <w:t>Exa</w:t>
      </w:r>
      <w:r>
        <w:rPr>
          <w:b/>
          <w:color w:val="00AF50"/>
          <w:spacing w:val="-3"/>
          <w:sz w:val="24"/>
          <w:szCs w:val="24"/>
        </w:rPr>
        <w:t>m</w:t>
      </w:r>
      <w:r>
        <w:rPr>
          <w:b/>
          <w:color w:val="00AF50"/>
          <w:spacing w:val="1"/>
          <w:sz w:val="24"/>
          <w:szCs w:val="24"/>
        </w:rPr>
        <w:t>p</w:t>
      </w:r>
      <w:r>
        <w:rPr>
          <w:b/>
          <w:color w:val="00AF50"/>
          <w:sz w:val="24"/>
          <w:szCs w:val="24"/>
        </w:rPr>
        <w:t xml:space="preserve">les:   </w:t>
      </w:r>
      <w:r>
        <w:rPr>
          <w:color w:val="000000"/>
          <w:spacing w:val="1"/>
          <w:sz w:val="24"/>
          <w:szCs w:val="24"/>
        </w:rPr>
        <w:t>S</w:t>
      </w:r>
      <w:r>
        <w:rPr>
          <w:color w:val="000000"/>
          <w:sz w:val="24"/>
          <w:szCs w:val="24"/>
        </w:rPr>
        <w:t>tudent.d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3"/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1.t</w:t>
      </w:r>
      <w:r>
        <w:rPr>
          <w:color w:val="000000"/>
          <w:spacing w:val="3"/>
          <w:sz w:val="24"/>
          <w:szCs w:val="24"/>
        </w:rPr>
        <w:t>x</w:t>
      </w:r>
      <w:r>
        <w:rPr>
          <w:color w:val="000000"/>
          <w:sz w:val="24"/>
          <w:szCs w:val="24"/>
        </w:rPr>
        <w:t xml:space="preserve">t, </w:t>
      </w:r>
      <w:r>
        <w:rPr>
          <w:color w:val="000000"/>
          <w:spacing w:val="1"/>
          <w:sz w:val="24"/>
          <w:szCs w:val="24"/>
        </w:rPr>
        <w:t>m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rks.do</w:t>
      </w:r>
      <w:r>
        <w:rPr>
          <w:color w:val="000000"/>
          <w:spacing w:val="-1"/>
          <w:sz w:val="24"/>
          <w:szCs w:val="24"/>
        </w:rPr>
        <w:t>c</w:t>
      </w:r>
      <w:proofErr w:type="gramStart"/>
      <w:r>
        <w:rPr>
          <w:color w:val="000000"/>
          <w:sz w:val="24"/>
          <w:szCs w:val="24"/>
        </w:rPr>
        <w:t xml:space="preserve">, 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l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n.</w:t>
      </w:r>
      <w:r>
        <w:rPr>
          <w:color w:val="000000"/>
          <w:spacing w:val="-1"/>
          <w:sz w:val="24"/>
          <w:szCs w:val="24"/>
        </w:rPr>
        <w:t>c</w:t>
      </w:r>
      <w:proofErr w:type="gramEnd"/>
      <w:r>
        <w:rPr>
          <w:color w:val="000000"/>
          <w:sz w:val="24"/>
          <w:szCs w:val="24"/>
        </w:rPr>
        <w:t>. The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g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2"/>
          <w:sz w:val="24"/>
          <w:szCs w:val="24"/>
        </w:rPr>
        <w:t>a</w:t>
      </w:r>
      <w:r>
        <w:rPr>
          <w:color w:val="000000"/>
          <w:sz w:val="24"/>
          <w:szCs w:val="24"/>
        </w:rPr>
        <w:t>l fo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pacing w:val="3"/>
          <w:sz w:val="24"/>
          <w:szCs w:val="24"/>
        </w:rPr>
        <w:t>m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t of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la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3"/>
          <w:sz w:val="24"/>
          <w:szCs w:val="24"/>
        </w:rPr>
        <w:t>n</w:t>
      </w:r>
      <w:r>
        <w:rPr>
          <w:color w:val="000000"/>
          <w:sz w:val="24"/>
          <w:szCs w:val="24"/>
        </w:rPr>
        <w:t>g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nd op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ni</w:t>
      </w:r>
      <w:r>
        <w:rPr>
          <w:color w:val="000000"/>
          <w:spacing w:val="3"/>
          <w:sz w:val="24"/>
          <w:szCs w:val="24"/>
        </w:rPr>
        <w:t>n</w:t>
      </w:r>
      <w:r>
        <w:rPr>
          <w:color w:val="000000"/>
          <w:sz w:val="24"/>
          <w:szCs w:val="24"/>
        </w:rPr>
        <w:t>g a</w:t>
      </w:r>
      <w:r>
        <w:rPr>
          <w:color w:val="000000"/>
          <w:spacing w:val="-1"/>
          <w:sz w:val="24"/>
          <w:szCs w:val="24"/>
        </w:rPr>
        <w:t xml:space="preserve"> f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is</w:t>
      </w:r>
    </w:p>
    <w:p w:rsidR="00CC1824" w:rsidRDefault="0090601D">
      <w:pPr>
        <w:spacing w:before="3"/>
        <w:ind w:left="820"/>
        <w:rPr>
          <w:sz w:val="24"/>
          <w:szCs w:val="24"/>
        </w:rPr>
      </w:pP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 *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p;                      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la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proofErr w:type="gramStart"/>
      <w:r>
        <w:rPr>
          <w:sz w:val="24"/>
          <w:szCs w:val="24"/>
        </w:rPr>
        <w:t>fp</w:t>
      </w:r>
      <w:r>
        <w:rPr>
          <w:spacing w:val="-2"/>
          <w:sz w:val="24"/>
          <w:szCs w:val="24"/>
        </w:rPr>
        <w:t>=</w:t>
      </w:r>
      <w:proofErr w:type="gramEnd"/>
      <w:r>
        <w:rPr>
          <w:sz w:val="24"/>
          <w:szCs w:val="24"/>
        </w:rPr>
        <w:t>fop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“</w:t>
      </w:r>
      <w:r>
        <w:rPr>
          <w:sz w:val="24"/>
          <w:szCs w:val="24"/>
        </w:rPr>
        <w:t>file</w:t>
      </w:r>
      <w:r>
        <w:rPr>
          <w:spacing w:val="1"/>
          <w:sz w:val="24"/>
          <w:szCs w:val="24"/>
        </w:rPr>
        <w:t>na</w:t>
      </w:r>
      <w:r>
        <w:rPr>
          <w:sz w:val="24"/>
          <w:szCs w:val="24"/>
        </w:rPr>
        <w:t>me”,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mod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);        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fil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220" w:right="78" w:firstLine="6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str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ture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files.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fp</w:t>
      </w:r>
      <w:proofErr w:type="gramEnd"/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poin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9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1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ile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proofErr w:type="gramEnd"/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is the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file. </w:t>
      </w:r>
      <w:proofErr w:type="gramStart"/>
      <w:r>
        <w:rPr>
          <w:sz w:val="24"/>
          <w:szCs w:val="24"/>
        </w:rPr>
        <w:t>mode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tells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pu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pose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fil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CC1824" w:rsidRDefault="0090601D">
      <w:pPr>
        <w:spacing w:before="8"/>
        <w:ind w:left="220" w:right="6658"/>
        <w:jc w:val="both"/>
        <w:rPr>
          <w:sz w:val="24"/>
          <w:szCs w:val="24"/>
        </w:rPr>
      </w:pPr>
      <w:r>
        <w:rPr>
          <w:b/>
          <w:color w:val="00AF50"/>
          <w:sz w:val="24"/>
          <w:szCs w:val="24"/>
        </w:rPr>
        <w:t>R</w:t>
      </w:r>
      <w:r>
        <w:rPr>
          <w:b/>
          <w:color w:val="00AF50"/>
          <w:spacing w:val="-1"/>
          <w:sz w:val="24"/>
          <w:szCs w:val="24"/>
        </w:rPr>
        <w:t>e</w:t>
      </w:r>
      <w:r>
        <w:rPr>
          <w:b/>
          <w:color w:val="00AF50"/>
          <w:sz w:val="24"/>
          <w:szCs w:val="24"/>
        </w:rPr>
        <w:t>a</w:t>
      </w:r>
      <w:r>
        <w:rPr>
          <w:b/>
          <w:color w:val="00AF50"/>
          <w:spacing w:val="1"/>
          <w:sz w:val="24"/>
          <w:szCs w:val="24"/>
        </w:rPr>
        <w:t>d</w:t>
      </w:r>
      <w:r>
        <w:rPr>
          <w:b/>
          <w:color w:val="00AF50"/>
          <w:sz w:val="24"/>
          <w:szCs w:val="24"/>
        </w:rPr>
        <w:t>i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 xml:space="preserve">g </w:t>
      </w:r>
      <w:r>
        <w:rPr>
          <w:b/>
          <w:color w:val="00AF50"/>
          <w:spacing w:val="1"/>
          <w:sz w:val="24"/>
          <w:szCs w:val="24"/>
        </w:rPr>
        <w:t>d</w:t>
      </w:r>
      <w:r>
        <w:rPr>
          <w:b/>
          <w:color w:val="00AF50"/>
          <w:sz w:val="24"/>
          <w:szCs w:val="24"/>
        </w:rPr>
        <w:t>a</w:t>
      </w:r>
      <w:r>
        <w:rPr>
          <w:b/>
          <w:color w:val="00AF50"/>
          <w:spacing w:val="-1"/>
          <w:sz w:val="24"/>
          <w:szCs w:val="24"/>
        </w:rPr>
        <w:t>t</w:t>
      </w:r>
      <w:r>
        <w:rPr>
          <w:b/>
          <w:color w:val="00AF50"/>
          <w:sz w:val="24"/>
          <w:szCs w:val="24"/>
        </w:rPr>
        <w:t xml:space="preserve">a </w:t>
      </w:r>
      <w:r>
        <w:rPr>
          <w:b/>
          <w:color w:val="00AF50"/>
          <w:spacing w:val="1"/>
          <w:sz w:val="24"/>
          <w:szCs w:val="24"/>
        </w:rPr>
        <w:t>f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z w:val="24"/>
          <w:szCs w:val="24"/>
        </w:rPr>
        <w:t>om</w:t>
      </w:r>
      <w:r>
        <w:rPr>
          <w:b/>
          <w:color w:val="00AF50"/>
          <w:spacing w:val="-3"/>
          <w:sz w:val="24"/>
          <w:szCs w:val="24"/>
        </w:rPr>
        <w:t xml:space="preserve"> </w:t>
      </w:r>
      <w:proofErr w:type="gramStart"/>
      <w:r>
        <w:rPr>
          <w:b/>
          <w:color w:val="00AF50"/>
          <w:spacing w:val="1"/>
          <w:sz w:val="24"/>
          <w:szCs w:val="24"/>
        </w:rPr>
        <w:t>f</w:t>
      </w:r>
      <w:r>
        <w:rPr>
          <w:b/>
          <w:color w:val="00AF50"/>
          <w:sz w:val="24"/>
          <w:szCs w:val="24"/>
        </w:rPr>
        <w:t>i</w:t>
      </w:r>
      <w:r>
        <w:rPr>
          <w:b/>
          <w:color w:val="00AF50"/>
          <w:spacing w:val="1"/>
          <w:sz w:val="24"/>
          <w:szCs w:val="24"/>
        </w:rPr>
        <w:t>l</w:t>
      </w:r>
      <w:r>
        <w:rPr>
          <w:b/>
          <w:color w:val="00AF50"/>
          <w:sz w:val="24"/>
          <w:szCs w:val="24"/>
        </w:rPr>
        <w:t>e</w:t>
      </w:r>
      <w:r>
        <w:rPr>
          <w:b/>
          <w:color w:val="00AF50"/>
          <w:spacing w:val="-1"/>
          <w:sz w:val="24"/>
          <w:szCs w:val="24"/>
        </w:rPr>
        <w:t xml:space="preserve"> </w:t>
      </w:r>
      <w:r>
        <w:rPr>
          <w:b/>
          <w:color w:val="00AF50"/>
          <w:sz w:val="24"/>
          <w:szCs w:val="24"/>
        </w:rPr>
        <w:t>:</w:t>
      </w:r>
      <w:proofErr w:type="gramEnd"/>
    </w:p>
    <w:p w:rsidR="00CC1824" w:rsidRDefault="00CC1824">
      <w:pPr>
        <w:spacing w:before="4" w:line="120" w:lineRule="exact"/>
        <w:rPr>
          <w:sz w:val="13"/>
          <w:szCs w:val="13"/>
        </w:rPr>
      </w:pPr>
    </w:p>
    <w:p w:rsidR="00CC1824" w:rsidRDefault="0090601D">
      <w:pPr>
        <w:ind w:left="283" w:right="4118"/>
        <w:jc w:val="both"/>
        <w:rPr>
          <w:sz w:val="24"/>
          <w:szCs w:val="24"/>
        </w:rPr>
      </w:pP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nput fu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ons used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nput</w:t>
      </w:r>
      <w:proofErr w:type="gramEnd"/>
      <w:r>
        <w:rPr>
          <w:sz w:val="24"/>
          <w:szCs w:val="24"/>
        </w:rPr>
        <w:t xml:space="preserve"> ope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 on fil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s)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280" w:right="473"/>
        <w:jc w:val="both"/>
        <w:rPr>
          <w:sz w:val="24"/>
          <w:szCs w:val="24"/>
        </w:rPr>
        <w:sectPr w:rsidR="00CC1824">
          <w:headerReference w:type="default" r:id="rId15"/>
          <w:pgSz w:w="11920" w:h="16840"/>
          <w:pgMar w:top="1220" w:right="1320" w:bottom="280" w:left="1220" w:header="734" w:footer="1002" w:gutter="0"/>
          <w:cols w:space="720"/>
        </w:sectPr>
      </w:pPr>
      <w:r>
        <w:rPr>
          <w:b/>
          <w:color w:val="00AF50"/>
          <w:sz w:val="24"/>
          <w:szCs w:val="24"/>
        </w:rPr>
        <w:t xml:space="preserve">a)  </w:t>
      </w:r>
      <w:r>
        <w:rPr>
          <w:b/>
          <w:color w:val="00AF50"/>
          <w:spacing w:val="59"/>
          <w:sz w:val="24"/>
          <w:szCs w:val="24"/>
        </w:rPr>
        <w:t xml:space="preserve"> </w:t>
      </w:r>
      <w:proofErr w:type="gramStart"/>
      <w:r>
        <w:rPr>
          <w:b/>
          <w:color w:val="00AF50"/>
          <w:sz w:val="24"/>
          <w:szCs w:val="24"/>
        </w:rPr>
        <w:t>g</w:t>
      </w:r>
      <w:r>
        <w:rPr>
          <w:b/>
          <w:color w:val="00AF50"/>
          <w:spacing w:val="-1"/>
          <w:sz w:val="24"/>
          <w:szCs w:val="24"/>
        </w:rPr>
        <w:t>e</w:t>
      </w:r>
      <w:r>
        <w:rPr>
          <w:b/>
          <w:color w:val="00AF50"/>
          <w:sz w:val="24"/>
          <w:szCs w:val="24"/>
        </w:rPr>
        <w:t>tc(</w:t>
      </w:r>
      <w:proofErr w:type="gramEnd"/>
      <w:r>
        <w:rPr>
          <w:b/>
          <w:color w:val="00AF50"/>
          <w:spacing w:val="-1"/>
          <w:sz w:val="24"/>
          <w:szCs w:val="24"/>
        </w:rPr>
        <w:t>)</w:t>
      </w:r>
      <w:r>
        <w:rPr>
          <w:b/>
          <w:color w:val="00AF50"/>
          <w:sz w:val="24"/>
          <w:szCs w:val="24"/>
        </w:rPr>
        <w:t>;</w:t>
      </w:r>
      <w:r>
        <w:rPr>
          <w:b/>
          <w:color w:val="00AF50"/>
          <w:spacing w:val="4"/>
          <w:sz w:val="24"/>
          <w:szCs w:val="24"/>
        </w:rPr>
        <w:t xml:space="preserve"> </w:t>
      </w:r>
      <w:r>
        <w:rPr>
          <w:color w:val="000000"/>
          <w:spacing w:val="-6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t 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s used to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2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d 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pacing w:val="2"/>
          <w:sz w:val="24"/>
          <w:szCs w:val="24"/>
        </w:rPr>
        <w:t>h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ac</w:t>
      </w:r>
      <w:r>
        <w:rPr>
          <w:color w:val="000000"/>
          <w:sz w:val="24"/>
          <w:szCs w:val="24"/>
        </w:rPr>
        <w:t>te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om file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that h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s be</w:t>
      </w:r>
      <w:r>
        <w:rPr>
          <w:color w:val="000000"/>
          <w:spacing w:val="-2"/>
          <w:sz w:val="24"/>
          <w:szCs w:val="24"/>
        </w:rPr>
        <w:t>e</w:t>
      </w:r>
      <w:r>
        <w:rPr>
          <w:color w:val="000000"/>
          <w:sz w:val="24"/>
          <w:szCs w:val="24"/>
        </w:rPr>
        <w:t>n op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pacing w:val="2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d for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2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d op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2"/>
          <w:sz w:val="24"/>
          <w:szCs w:val="24"/>
        </w:rPr>
        <w:t>a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on.</w:t>
      </w:r>
    </w:p>
    <w:p w:rsidR="00CC1824" w:rsidRDefault="00CC1824">
      <w:pPr>
        <w:spacing w:before="7" w:line="160" w:lineRule="exact"/>
        <w:rPr>
          <w:sz w:val="17"/>
          <w:szCs w:val="17"/>
        </w:rPr>
      </w:pPr>
    </w:p>
    <w:p w:rsidR="00CC1824" w:rsidRDefault="0090601D">
      <w:pPr>
        <w:spacing w:before="29"/>
        <w:ind w:left="100"/>
        <w:rPr>
          <w:sz w:val="24"/>
          <w:szCs w:val="24"/>
        </w:rPr>
      </w:pPr>
      <w:r>
        <w:rPr>
          <w:b/>
          <w:color w:val="00AF50"/>
          <w:spacing w:val="1"/>
          <w:sz w:val="24"/>
          <w:szCs w:val="24"/>
        </w:rPr>
        <w:t>S</w:t>
      </w:r>
      <w:r>
        <w:rPr>
          <w:b/>
          <w:color w:val="00AF50"/>
          <w:sz w:val="24"/>
          <w:szCs w:val="24"/>
        </w:rPr>
        <w:t>y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 xml:space="preserve">tax:        </w:t>
      </w:r>
      <w:r>
        <w:rPr>
          <w:b/>
          <w:color w:val="00AF50"/>
          <w:spacing w:val="59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pacing w:val="1"/>
          <w:sz w:val="24"/>
          <w:szCs w:val="24"/>
        </w:rPr>
        <w:t>=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c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poin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r)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100" w:right="1137"/>
        <w:rPr>
          <w:sz w:val="24"/>
          <w:szCs w:val="24"/>
        </w:rPr>
      </w:pPr>
      <w:r>
        <w:rPr>
          <w:sz w:val="24"/>
          <w:szCs w:val="24"/>
        </w:rPr>
        <w:t>This 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ment 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>ds 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 xml:space="preserve">rom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n to c.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turns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file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, w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re</w:t>
      </w:r>
      <w:r>
        <w:rPr>
          <w:spacing w:val="-1"/>
          <w:sz w:val="24"/>
          <w:szCs w:val="24"/>
        </w:rPr>
        <w:t>ac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</w:p>
    <w:p w:rsidR="00CC1824" w:rsidRDefault="0090601D">
      <w:pPr>
        <w:spacing w:before="7"/>
        <w:ind w:left="100"/>
        <w:rPr>
          <w:sz w:val="24"/>
          <w:szCs w:val="24"/>
        </w:rPr>
      </w:pPr>
      <w:r>
        <w:rPr>
          <w:b/>
          <w:color w:val="00AF50"/>
          <w:spacing w:val="1"/>
          <w:sz w:val="24"/>
          <w:szCs w:val="24"/>
        </w:rPr>
        <w:t>b</w:t>
      </w:r>
      <w:r>
        <w:rPr>
          <w:b/>
          <w:color w:val="00AF50"/>
          <w:sz w:val="24"/>
          <w:szCs w:val="24"/>
        </w:rPr>
        <w:t xml:space="preserve">)  </w:t>
      </w:r>
      <w:r>
        <w:rPr>
          <w:b/>
          <w:color w:val="00AF50"/>
          <w:spacing w:val="59"/>
          <w:sz w:val="24"/>
          <w:szCs w:val="24"/>
        </w:rPr>
        <w:t xml:space="preserve"> </w:t>
      </w:r>
      <w:proofErr w:type="gramStart"/>
      <w:r>
        <w:rPr>
          <w:b/>
          <w:color w:val="00AF50"/>
          <w:spacing w:val="1"/>
          <w:sz w:val="24"/>
          <w:szCs w:val="24"/>
        </w:rPr>
        <w:t>f</w:t>
      </w:r>
      <w:r>
        <w:rPr>
          <w:b/>
          <w:color w:val="00AF50"/>
          <w:sz w:val="24"/>
          <w:szCs w:val="24"/>
        </w:rPr>
        <w:t>s</w:t>
      </w:r>
      <w:r>
        <w:rPr>
          <w:b/>
          <w:color w:val="00AF50"/>
          <w:spacing w:val="-1"/>
          <w:sz w:val="24"/>
          <w:szCs w:val="24"/>
        </w:rPr>
        <w:t>c</w:t>
      </w:r>
      <w:r>
        <w:rPr>
          <w:b/>
          <w:color w:val="00AF50"/>
          <w:sz w:val="24"/>
          <w:szCs w:val="24"/>
        </w:rPr>
        <w:t>a</w:t>
      </w:r>
      <w:r>
        <w:rPr>
          <w:b/>
          <w:color w:val="00AF50"/>
          <w:spacing w:val="-1"/>
          <w:sz w:val="24"/>
          <w:szCs w:val="24"/>
        </w:rPr>
        <w:t>n</w:t>
      </w:r>
      <w:r>
        <w:rPr>
          <w:b/>
          <w:color w:val="00AF50"/>
          <w:spacing w:val="1"/>
          <w:sz w:val="24"/>
          <w:szCs w:val="24"/>
        </w:rPr>
        <w:t>f</w:t>
      </w:r>
      <w:r>
        <w:rPr>
          <w:b/>
          <w:color w:val="00AF50"/>
          <w:sz w:val="24"/>
          <w:szCs w:val="24"/>
        </w:rPr>
        <w:t>(</w:t>
      </w:r>
      <w:proofErr w:type="gramEnd"/>
      <w:r>
        <w:rPr>
          <w:b/>
          <w:color w:val="00AF50"/>
          <w:spacing w:val="-1"/>
          <w:sz w:val="24"/>
          <w:szCs w:val="24"/>
        </w:rPr>
        <w:t>)</w:t>
      </w:r>
      <w:r>
        <w:rPr>
          <w:b/>
          <w:color w:val="00AF50"/>
          <w:sz w:val="24"/>
          <w:szCs w:val="24"/>
        </w:rPr>
        <w:t>;</w:t>
      </w:r>
    </w:p>
    <w:p w:rsidR="00CC1824" w:rsidRDefault="00CC1824">
      <w:pPr>
        <w:spacing w:before="4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r>
        <w:rPr>
          <w:sz w:val="24"/>
          <w:szCs w:val="24"/>
        </w:rPr>
        <w:t>This fun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is 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-3"/>
          <w:sz w:val="24"/>
          <w:szCs w:val="24"/>
        </w:rPr>
        <w:t>t</w:t>
      </w:r>
      <w:r>
        <w:rPr>
          <w:sz w:val="24"/>
          <w:szCs w:val="24"/>
        </w:rPr>
        <w:t>o that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pt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 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ks on fi</w:t>
      </w:r>
      <w:r>
        <w:rPr>
          <w:spacing w:val="-2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r>
        <w:rPr>
          <w:b/>
          <w:color w:val="00AF50"/>
          <w:spacing w:val="1"/>
          <w:sz w:val="24"/>
          <w:szCs w:val="24"/>
        </w:rPr>
        <w:t>S</w:t>
      </w:r>
      <w:r>
        <w:rPr>
          <w:b/>
          <w:color w:val="00AF50"/>
          <w:sz w:val="24"/>
          <w:szCs w:val="24"/>
        </w:rPr>
        <w:t>y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 xml:space="preserve">tax:    </w:t>
      </w:r>
      <w:r>
        <w:rPr>
          <w:b/>
          <w:color w:val="00AF50"/>
          <w:spacing w:val="59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fs</w:t>
      </w:r>
      <w:r>
        <w:rPr>
          <w:color w:val="000000"/>
          <w:spacing w:val="-1"/>
          <w:sz w:val="24"/>
          <w:szCs w:val="24"/>
        </w:rPr>
        <w:t>ca</w:t>
      </w:r>
      <w:r>
        <w:rPr>
          <w:color w:val="000000"/>
          <w:sz w:val="24"/>
          <w:szCs w:val="24"/>
        </w:rPr>
        <w:t>nf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(</w:t>
      </w:r>
      <w:r>
        <w:rPr>
          <w:color w:val="000000"/>
          <w:sz w:val="24"/>
          <w:szCs w:val="24"/>
        </w:rPr>
        <w:t>fp</w:t>
      </w:r>
      <w:proofErr w:type="gramStart"/>
      <w:r>
        <w:rPr>
          <w:color w:val="000000"/>
          <w:sz w:val="24"/>
          <w:szCs w:val="24"/>
        </w:rPr>
        <w:t>, ”</w:t>
      </w:r>
      <w:proofErr w:type="gramEnd"/>
      <w:r>
        <w:rPr>
          <w:color w:val="000000"/>
          <w:spacing w:val="1"/>
          <w:sz w:val="24"/>
          <w:szCs w:val="24"/>
        </w:rPr>
        <w:t>c</w:t>
      </w:r>
      <w:r>
        <w:rPr>
          <w:color w:val="000000"/>
          <w:sz w:val="24"/>
          <w:szCs w:val="24"/>
        </w:rPr>
        <w:t>ontrol s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rin</w:t>
      </w:r>
      <w:r>
        <w:rPr>
          <w:color w:val="000000"/>
          <w:spacing w:val="-3"/>
          <w:sz w:val="24"/>
          <w:szCs w:val="24"/>
        </w:rPr>
        <w:t>g</w:t>
      </w:r>
      <w:r>
        <w:rPr>
          <w:color w:val="000000"/>
          <w:spacing w:val="-1"/>
          <w:sz w:val="24"/>
          <w:szCs w:val="24"/>
        </w:rPr>
        <w:t>”</w:t>
      </w:r>
      <w:r>
        <w:rPr>
          <w:color w:val="000000"/>
          <w:sz w:val="24"/>
          <w:szCs w:val="24"/>
        </w:rPr>
        <w:t>, l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st);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proofErr w:type="gramStart"/>
      <w:r>
        <w:rPr>
          <w:b/>
          <w:color w:val="00AF50"/>
          <w:sz w:val="24"/>
          <w:szCs w:val="24"/>
        </w:rPr>
        <w:t>Exa</w:t>
      </w:r>
      <w:r>
        <w:rPr>
          <w:b/>
          <w:color w:val="00AF50"/>
          <w:spacing w:val="-3"/>
          <w:sz w:val="24"/>
          <w:szCs w:val="24"/>
        </w:rPr>
        <w:t>m</w:t>
      </w:r>
      <w:r>
        <w:rPr>
          <w:b/>
          <w:color w:val="00AF50"/>
          <w:spacing w:val="1"/>
          <w:sz w:val="24"/>
          <w:szCs w:val="24"/>
        </w:rPr>
        <w:t>p</w:t>
      </w:r>
      <w:r>
        <w:rPr>
          <w:b/>
          <w:color w:val="00AF50"/>
          <w:sz w:val="24"/>
          <w:szCs w:val="24"/>
        </w:rPr>
        <w:t xml:space="preserve">le  </w:t>
      </w:r>
      <w:r>
        <w:rPr>
          <w:color w:val="000000"/>
          <w:sz w:val="24"/>
          <w:szCs w:val="24"/>
        </w:rPr>
        <w:t>fs</w:t>
      </w:r>
      <w:r>
        <w:rPr>
          <w:color w:val="000000"/>
          <w:spacing w:val="1"/>
          <w:sz w:val="24"/>
          <w:szCs w:val="24"/>
        </w:rPr>
        <w:t>c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f</w:t>
      </w:r>
      <w:proofErr w:type="gramEnd"/>
      <w:r>
        <w:rPr>
          <w:color w:val="000000"/>
          <w:spacing w:val="1"/>
          <w:sz w:val="24"/>
          <w:szCs w:val="24"/>
        </w:rPr>
        <w:t>(</w:t>
      </w:r>
      <w:r>
        <w:rPr>
          <w:color w:val="000000"/>
          <w:sz w:val="24"/>
          <w:szCs w:val="24"/>
        </w:rPr>
        <w:t>f1,</w:t>
      </w:r>
      <w:r>
        <w:rPr>
          <w:color w:val="000000"/>
          <w:spacing w:val="-2"/>
          <w:sz w:val="24"/>
          <w:szCs w:val="24"/>
        </w:rPr>
        <w:t>”</w:t>
      </w:r>
      <w:r>
        <w:rPr>
          <w:color w:val="000000"/>
          <w:spacing w:val="-1"/>
          <w:sz w:val="24"/>
          <w:szCs w:val="24"/>
        </w:rPr>
        <w:t>%</w:t>
      </w:r>
      <w:r>
        <w:rPr>
          <w:color w:val="000000"/>
          <w:spacing w:val="2"/>
          <w:sz w:val="24"/>
          <w:szCs w:val="24"/>
        </w:rPr>
        <w:t>s</w:t>
      </w:r>
      <w:r>
        <w:rPr>
          <w:color w:val="000000"/>
          <w:spacing w:val="-1"/>
          <w:sz w:val="24"/>
          <w:szCs w:val="24"/>
        </w:rPr>
        <w:t>%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-1"/>
          <w:sz w:val="24"/>
          <w:szCs w:val="24"/>
        </w:rPr>
        <w:t>”</w:t>
      </w:r>
      <w:r>
        <w:rPr>
          <w:color w:val="000000"/>
          <w:sz w:val="24"/>
          <w:szCs w:val="24"/>
        </w:rPr>
        <w:t>,str</w:t>
      </w:r>
      <w:r>
        <w:rPr>
          <w:color w:val="000000"/>
          <w:spacing w:val="2"/>
          <w:sz w:val="24"/>
          <w:szCs w:val="24"/>
        </w:rPr>
        <w:t>,</w:t>
      </w:r>
      <w:r>
        <w:rPr>
          <w:color w:val="000000"/>
          <w:spacing w:val="-2"/>
          <w:sz w:val="24"/>
          <w:szCs w:val="24"/>
        </w:rPr>
        <w:t>&amp;</w:t>
      </w:r>
      <w:r>
        <w:rPr>
          <w:color w:val="000000"/>
          <w:sz w:val="24"/>
          <w:szCs w:val="24"/>
        </w:rPr>
        <w:t>num);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spacing w:line="361" w:lineRule="auto"/>
        <w:ind w:left="100" w:right="1984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bove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sta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ment 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ea</w:t>
      </w:r>
      <w:r>
        <w:rPr>
          <w:sz w:val="24"/>
          <w:szCs w:val="24"/>
        </w:rPr>
        <w:t>ds 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ring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teg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4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 xml:space="preserve">rom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)   </w:t>
      </w:r>
      <w:r>
        <w:rPr>
          <w:spacing w:val="59"/>
          <w:sz w:val="24"/>
          <w:szCs w:val="24"/>
        </w:rPr>
        <w:t xml:space="preserve"> </w:t>
      </w:r>
      <w:proofErr w:type="gramStart"/>
      <w:r>
        <w:rPr>
          <w:b/>
          <w:color w:val="00AF50"/>
          <w:sz w:val="24"/>
          <w:szCs w:val="24"/>
        </w:rPr>
        <w:t>g</w:t>
      </w:r>
      <w:r>
        <w:rPr>
          <w:b/>
          <w:color w:val="00AF50"/>
          <w:spacing w:val="-1"/>
          <w:sz w:val="24"/>
          <w:szCs w:val="24"/>
        </w:rPr>
        <w:t>e</w:t>
      </w:r>
      <w:r>
        <w:rPr>
          <w:b/>
          <w:color w:val="00AF50"/>
          <w:sz w:val="24"/>
          <w:szCs w:val="24"/>
        </w:rPr>
        <w:t>t</w:t>
      </w:r>
      <w:r>
        <w:rPr>
          <w:b/>
          <w:color w:val="00AF50"/>
          <w:spacing w:val="1"/>
          <w:sz w:val="24"/>
          <w:szCs w:val="24"/>
        </w:rPr>
        <w:t>w</w:t>
      </w:r>
      <w:r>
        <w:rPr>
          <w:b/>
          <w:color w:val="00AF50"/>
          <w:sz w:val="24"/>
          <w:szCs w:val="24"/>
        </w:rPr>
        <w:t>(</w:t>
      </w:r>
      <w:proofErr w:type="gramEnd"/>
      <w:r>
        <w:rPr>
          <w:b/>
          <w:color w:val="00AF50"/>
          <w:spacing w:val="1"/>
          <w:sz w:val="24"/>
          <w:szCs w:val="24"/>
        </w:rPr>
        <w:t>)</w:t>
      </w:r>
      <w:r>
        <w:rPr>
          <w:b/>
          <w:color w:val="00AF50"/>
          <w:sz w:val="24"/>
          <w:szCs w:val="24"/>
        </w:rPr>
        <w:t xml:space="preserve">; </w:t>
      </w:r>
      <w:r>
        <w:rPr>
          <w:color w:val="000000"/>
          <w:sz w:val="24"/>
          <w:szCs w:val="24"/>
        </w:rPr>
        <w:t>This fun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pacing w:val="2"/>
          <w:sz w:val="24"/>
          <w:szCs w:val="24"/>
        </w:rPr>
        <w:t>o</w:t>
      </w:r>
      <w:r>
        <w:rPr>
          <w:color w:val="000000"/>
          <w:sz w:val="24"/>
          <w:szCs w:val="24"/>
        </w:rPr>
        <w:t>n r</w:t>
      </w:r>
      <w:r>
        <w:rPr>
          <w:color w:val="000000"/>
          <w:spacing w:val="-2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ds an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</w:t>
      </w:r>
      <w:r>
        <w:rPr>
          <w:color w:val="000000"/>
          <w:spacing w:val="1"/>
          <w:sz w:val="24"/>
          <w:szCs w:val="24"/>
        </w:rPr>
        <w:t>te</w:t>
      </w:r>
      <w:r>
        <w:rPr>
          <w:color w:val="000000"/>
          <w:sz w:val="24"/>
          <w:szCs w:val="24"/>
        </w:rPr>
        <w:t>g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r </w:t>
      </w:r>
      <w:r>
        <w:rPr>
          <w:color w:val="000000"/>
          <w:spacing w:val="1"/>
          <w:sz w:val="24"/>
          <w:szCs w:val="24"/>
        </w:rPr>
        <w:t>f</w:t>
      </w:r>
      <w:r>
        <w:rPr>
          <w:color w:val="000000"/>
          <w:sz w:val="24"/>
          <w:szCs w:val="24"/>
        </w:rPr>
        <w:t xml:space="preserve">rom 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z w:val="24"/>
          <w:szCs w:val="24"/>
        </w:rPr>
        <w:t>le.</w:t>
      </w:r>
    </w:p>
    <w:p w:rsidR="00CC1824" w:rsidRDefault="0090601D">
      <w:pPr>
        <w:spacing w:before="2"/>
        <w:ind w:left="100"/>
        <w:rPr>
          <w:sz w:val="24"/>
          <w:szCs w:val="24"/>
        </w:rPr>
      </w:pPr>
      <w:r>
        <w:rPr>
          <w:b/>
          <w:color w:val="00AF50"/>
          <w:spacing w:val="1"/>
          <w:sz w:val="24"/>
          <w:szCs w:val="24"/>
        </w:rPr>
        <w:t>S</w:t>
      </w:r>
      <w:r>
        <w:rPr>
          <w:b/>
          <w:color w:val="00AF50"/>
          <w:sz w:val="24"/>
          <w:szCs w:val="24"/>
        </w:rPr>
        <w:t>y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 xml:space="preserve">tax: </w:t>
      </w:r>
      <w:r>
        <w:rPr>
          <w:b/>
          <w:color w:val="00AF50"/>
          <w:spacing w:val="59"/>
          <w:sz w:val="24"/>
          <w:szCs w:val="24"/>
        </w:rPr>
        <w:t xml:space="preserve"> 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tw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poin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)</w:t>
      </w:r>
      <w:r>
        <w:rPr>
          <w:color w:val="000000"/>
          <w:sz w:val="24"/>
          <w:szCs w:val="24"/>
        </w:rPr>
        <w:t>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spacing w:line="359" w:lineRule="auto"/>
        <w:ind w:left="100" w:right="79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)</w:t>
      </w:r>
      <w:proofErr w:type="gramEnd"/>
      <w:r>
        <w:rPr>
          <w:b/>
          <w:color w:val="00AF50"/>
          <w:spacing w:val="1"/>
          <w:sz w:val="24"/>
          <w:szCs w:val="24"/>
        </w:rPr>
        <w:t>f</w:t>
      </w:r>
      <w:r>
        <w:rPr>
          <w:b/>
          <w:color w:val="00AF50"/>
          <w:sz w:val="24"/>
          <w:szCs w:val="24"/>
        </w:rPr>
        <w:t>g</w:t>
      </w:r>
      <w:r>
        <w:rPr>
          <w:b/>
          <w:color w:val="00AF50"/>
          <w:spacing w:val="-1"/>
          <w:sz w:val="24"/>
          <w:szCs w:val="24"/>
        </w:rPr>
        <w:t>e</w:t>
      </w:r>
      <w:r>
        <w:rPr>
          <w:b/>
          <w:color w:val="00AF50"/>
          <w:sz w:val="24"/>
          <w:szCs w:val="24"/>
        </w:rPr>
        <w:t>ts</w:t>
      </w:r>
      <w:r>
        <w:rPr>
          <w:b/>
          <w:color w:val="00AF50"/>
          <w:spacing w:val="-1"/>
          <w:sz w:val="24"/>
          <w:szCs w:val="24"/>
        </w:rPr>
        <w:t>(</w:t>
      </w:r>
      <w:r>
        <w:rPr>
          <w:b/>
          <w:color w:val="00AF50"/>
          <w:sz w:val="24"/>
          <w:szCs w:val="24"/>
        </w:rPr>
        <w:t>):</w:t>
      </w:r>
      <w:r>
        <w:rPr>
          <w:b/>
          <w:color w:val="00AF5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This</w:t>
      </w:r>
      <w:r>
        <w:rPr>
          <w:color w:val="000000"/>
          <w:spacing w:val="17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fun</w:t>
      </w:r>
      <w:r>
        <w:rPr>
          <w:color w:val="000000"/>
          <w:spacing w:val="-2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on</w:t>
      </w:r>
      <w:r>
        <w:rPr>
          <w:color w:val="000000"/>
          <w:spacing w:val="14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ea</w:t>
      </w:r>
      <w:r>
        <w:rPr>
          <w:color w:val="000000"/>
          <w:sz w:val="24"/>
          <w:szCs w:val="24"/>
        </w:rPr>
        <w:t>ds</w:t>
      </w:r>
      <w:r>
        <w:rPr>
          <w:color w:val="000000"/>
          <w:spacing w:val="1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stri</w:t>
      </w:r>
      <w:r>
        <w:rPr>
          <w:color w:val="000000"/>
          <w:spacing w:val="3"/>
          <w:sz w:val="24"/>
          <w:szCs w:val="24"/>
        </w:rPr>
        <w:t>n</w:t>
      </w:r>
      <w:r>
        <w:rPr>
          <w:color w:val="000000"/>
          <w:sz w:val="24"/>
          <w:szCs w:val="24"/>
        </w:rPr>
        <w:t>g</w:t>
      </w:r>
      <w:r>
        <w:rPr>
          <w:color w:val="000000"/>
          <w:spacing w:val="1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om</w:t>
      </w:r>
      <w:r>
        <w:rPr>
          <w:color w:val="000000"/>
          <w:spacing w:val="17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file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poin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14"/>
          <w:sz w:val="24"/>
          <w:szCs w:val="24"/>
        </w:rPr>
        <w:t xml:space="preserve"> </w:t>
      </w:r>
      <w:r>
        <w:rPr>
          <w:color w:val="000000"/>
          <w:spacing w:val="2"/>
          <w:sz w:val="24"/>
          <w:szCs w:val="24"/>
        </w:rPr>
        <w:t>b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1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file</w:t>
      </w:r>
      <w:r>
        <w:rPr>
          <w:color w:val="000000"/>
          <w:spacing w:val="1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poin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r.</w:t>
      </w:r>
      <w:r>
        <w:rPr>
          <w:color w:val="000000"/>
          <w:spacing w:val="18"/>
          <w:sz w:val="24"/>
          <w:szCs w:val="24"/>
        </w:rPr>
        <w:t xml:space="preserve"> </w:t>
      </w:r>
      <w:r>
        <w:rPr>
          <w:color w:val="000000"/>
          <w:spacing w:val="-6"/>
          <w:sz w:val="24"/>
          <w:szCs w:val="24"/>
        </w:rPr>
        <w:t>I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7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lso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op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 string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 a m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mo</w:t>
      </w:r>
      <w:r>
        <w:rPr>
          <w:color w:val="000000"/>
          <w:spacing w:val="4"/>
          <w:sz w:val="24"/>
          <w:szCs w:val="24"/>
        </w:rPr>
        <w:t>r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-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lo</w:t>
      </w:r>
      <w:r>
        <w:rPr>
          <w:color w:val="000000"/>
          <w:spacing w:val="2"/>
          <w:sz w:val="24"/>
          <w:szCs w:val="24"/>
        </w:rPr>
        <w:t>c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on r</w:t>
      </w:r>
      <w:r>
        <w:rPr>
          <w:color w:val="000000"/>
          <w:spacing w:val="-2"/>
          <w:sz w:val="24"/>
          <w:szCs w:val="24"/>
        </w:rPr>
        <w:t>e</w:t>
      </w:r>
      <w:r>
        <w:rPr>
          <w:color w:val="000000"/>
          <w:sz w:val="24"/>
          <w:szCs w:val="24"/>
        </w:rPr>
        <w:t>fer</w:t>
      </w:r>
      <w:r>
        <w:rPr>
          <w:color w:val="000000"/>
          <w:spacing w:val="-1"/>
          <w:sz w:val="24"/>
          <w:szCs w:val="24"/>
        </w:rPr>
        <w:t>re</w:t>
      </w:r>
      <w:r>
        <w:rPr>
          <w:color w:val="000000"/>
          <w:sz w:val="24"/>
          <w:szCs w:val="24"/>
        </w:rPr>
        <w:t xml:space="preserve">d </w:t>
      </w:r>
      <w:r>
        <w:rPr>
          <w:color w:val="000000"/>
          <w:spacing w:val="5"/>
          <w:sz w:val="24"/>
          <w:szCs w:val="24"/>
        </w:rPr>
        <w:t>b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n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3"/>
          <w:sz w:val="24"/>
          <w:szCs w:val="24"/>
        </w:rPr>
        <w:t>a</w:t>
      </w:r>
      <w:r>
        <w:rPr>
          <w:color w:val="000000"/>
          <w:spacing w:val="-5"/>
          <w:sz w:val="24"/>
          <w:szCs w:val="24"/>
        </w:rPr>
        <w:t>y</w:t>
      </w:r>
      <w:r>
        <w:rPr>
          <w:color w:val="000000"/>
          <w:sz w:val="24"/>
          <w:szCs w:val="24"/>
        </w:rPr>
        <w:t>.</w:t>
      </w:r>
    </w:p>
    <w:p w:rsidR="00CC1824" w:rsidRDefault="0090601D">
      <w:pPr>
        <w:spacing w:before="7"/>
        <w:ind w:left="100"/>
        <w:rPr>
          <w:sz w:val="24"/>
          <w:szCs w:val="24"/>
        </w:rPr>
      </w:pPr>
      <w:r>
        <w:rPr>
          <w:color w:val="00AF50"/>
          <w:spacing w:val="3"/>
          <w:sz w:val="24"/>
          <w:szCs w:val="24"/>
        </w:rPr>
        <w:t>S</w:t>
      </w:r>
      <w:r>
        <w:rPr>
          <w:color w:val="00AF50"/>
          <w:spacing w:val="-5"/>
          <w:sz w:val="24"/>
          <w:szCs w:val="24"/>
        </w:rPr>
        <w:t>y</w:t>
      </w:r>
      <w:r>
        <w:rPr>
          <w:color w:val="00AF50"/>
          <w:sz w:val="24"/>
          <w:szCs w:val="24"/>
        </w:rPr>
        <w:t>nta</w:t>
      </w:r>
      <w:r>
        <w:rPr>
          <w:color w:val="00AF50"/>
          <w:spacing w:val="2"/>
          <w:sz w:val="24"/>
          <w:szCs w:val="24"/>
        </w:rPr>
        <w:t>x</w:t>
      </w:r>
      <w:r>
        <w:rPr>
          <w:color w:val="00AF50"/>
          <w:sz w:val="24"/>
          <w:szCs w:val="24"/>
        </w:rPr>
        <w:t xml:space="preserve">:    </w:t>
      </w:r>
      <w:r>
        <w:rPr>
          <w:color w:val="00AF50"/>
          <w:spacing w:val="1"/>
          <w:sz w:val="24"/>
          <w:szCs w:val="24"/>
        </w:rPr>
        <w:t xml:space="preserve"> </w:t>
      </w:r>
      <w:proofErr w:type="gramStart"/>
      <w:r>
        <w:rPr>
          <w:color w:val="00AF50"/>
          <w:sz w:val="24"/>
          <w:szCs w:val="24"/>
        </w:rPr>
        <w:t>f</w:t>
      </w:r>
      <w:r>
        <w:rPr>
          <w:color w:val="00AF50"/>
          <w:spacing w:val="-3"/>
          <w:sz w:val="24"/>
          <w:szCs w:val="24"/>
        </w:rPr>
        <w:t>g</w:t>
      </w:r>
      <w:r>
        <w:rPr>
          <w:color w:val="00AF50"/>
          <w:spacing w:val="-1"/>
          <w:sz w:val="24"/>
          <w:szCs w:val="24"/>
        </w:rPr>
        <w:t>e</w:t>
      </w:r>
      <w:r>
        <w:rPr>
          <w:color w:val="00AF50"/>
          <w:sz w:val="24"/>
          <w:szCs w:val="24"/>
        </w:rPr>
        <w:t>ts(</w:t>
      </w:r>
      <w:proofErr w:type="gramEnd"/>
      <w:r>
        <w:rPr>
          <w:color w:val="00AF50"/>
          <w:sz w:val="24"/>
          <w:szCs w:val="24"/>
        </w:rPr>
        <w:t>stri</w:t>
      </w:r>
      <w:r>
        <w:rPr>
          <w:color w:val="00AF50"/>
          <w:spacing w:val="3"/>
          <w:sz w:val="24"/>
          <w:szCs w:val="24"/>
        </w:rPr>
        <w:t>n</w:t>
      </w:r>
      <w:r>
        <w:rPr>
          <w:color w:val="00AF50"/>
          <w:spacing w:val="-2"/>
          <w:sz w:val="24"/>
          <w:szCs w:val="24"/>
        </w:rPr>
        <w:t>g</w:t>
      </w:r>
      <w:r>
        <w:rPr>
          <w:color w:val="00AF50"/>
          <w:sz w:val="24"/>
          <w:szCs w:val="24"/>
        </w:rPr>
        <w:t>,no</w:t>
      </w:r>
      <w:r>
        <w:rPr>
          <w:color w:val="00AF50"/>
          <w:spacing w:val="2"/>
          <w:sz w:val="24"/>
          <w:szCs w:val="24"/>
        </w:rPr>
        <w:t xml:space="preserve"> </w:t>
      </w:r>
      <w:r>
        <w:rPr>
          <w:color w:val="00AF50"/>
          <w:sz w:val="24"/>
          <w:szCs w:val="24"/>
        </w:rPr>
        <w:t xml:space="preserve">of </w:t>
      </w:r>
      <w:r>
        <w:rPr>
          <w:color w:val="00AF50"/>
          <w:spacing w:val="1"/>
          <w:sz w:val="24"/>
          <w:szCs w:val="24"/>
        </w:rPr>
        <w:t>b</w:t>
      </w:r>
      <w:r>
        <w:rPr>
          <w:color w:val="00AF50"/>
          <w:spacing w:val="-5"/>
          <w:sz w:val="24"/>
          <w:szCs w:val="24"/>
        </w:rPr>
        <w:t>y</w:t>
      </w:r>
      <w:r>
        <w:rPr>
          <w:color w:val="00AF50"/>
          <w:sz w:val="24"/>
          <w:szCs w:val="24"/>
        </w:rPr>
        <w:t>tes</w:t>
      </w:r>
      <w:r>
        <w:rPr>
          <w:color w:val="00AF50"/>
          <w:spacing w:val="2"/>
          <w:sz w:val="24"/>
          <w:szCs w:val="24"/>
        </w:rPr>
        <w:t>,</w:t>
      </w:r>
      <w:r>
        <w:rPr>
          <w:color w:val="00AF50"/>
          <w:sz w:val="24"/>
          <w:szCs w:val="24"/>
        </w:rPr>
        <w:t>filep</w:t>
      </w:r>
      <w:r>
        <w:rPr>
          <w:color w:val="00AF50"/>
          <w:spacing w:val="-1"/>
          <w:sz w:val="24"/>
          <w:szCs w:val="24"/>
        </w:rPr>
        <w:t>o</w:t>
      </w:r>
      <w:r>
        <w:rPr>
          <w:color w:val="00AF50"/>
          <w:sz w:val="24"/>
          <w:szCs w:val="24"/>
        </w:rPr>
        <w:t>in</w:t>
      </w:r>
      <w:r>
        <w:rPr>
          <w:color w:val="00AF50"/>
          <w:spacing w:val="1"/>
          <w:sz w:val="24"/>
          <w:szCs w:val="24"/>
        </w:rPr>
        <w:t>t</w:t>
      </w:r>
      <w:r>
        <w:rPr>
          <w:color w:val="00AF50"/>
          <w:spacing w:val="-1"/>
          <w:sz w:val="24"/>
          <w:szCs w:val="24"/>
        </w:rPr>
        <w:t>e</w:t>
      </w:r>
      <w:r>
        <w:rPr>
          <w:color w:val="00AF50"/>
          <w:sz w:val="24"/>
          <w:szCs w:val="24"/>
        </w:rPr>
        <w:t>r</w:t>
      </w:r>
      <w:r>
        <w:rPr>
          <w:color w:val="00AF50"/>
          <w:spacing w:val="-1"/>
          <w:sz w:val="24"/>
          <w:szCs w:val="24"/>
        </w:rPr>
        <w:t>)</w:t>
      </w:r>
      <w:r>
        <w:rPr>
          <w:color w:val="00AF50"/>
          <w:sz w:val="24"/>
          <w:szCs w:val="24"/>
        </w:rPr>
        <w:t>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e)</w:t>
      </w:r>
      <w:r>
        <w:rPr>
          <w:b/>
          <w:color w:val="00AF50"/>
          <w:spacing w:val="1"/>
          <w:sz w:val="24"/>
          <w:szCs w:val="24"/>
        </w:rPr>
        <w:t>f</w:t>
      </w:r>
      <w:r>
        <w:rPr>
          <w:b/>
          <w:color w:val="00AF50"/>
          <w:spacing w:val="-1"/>
          <w:sz w:val="24"/>
          <w:szCs w:val="24"/>
        </w:rPr>
        <w:t>re</w:t>
      </w:r>
      <w:r>
        <w:rPr>
          <w:b/>
          <w:color w:val="00AF50"/>
          <w:sz w:val="24"/>
          <w:szCs w:val="24"/>
        </w:rPr>
        <w:t>a</w:t>
      </w:r>
      <w:r>
        <w:rPr>
          <w:b/>
          <w:color w:val="00AF50"/>
          <w:spacing w:val="1"/>
          <w:sz w:val="24"/>
          <w:szCs w:val="24"/>
        </w:rPr>
        <w:t>d</w:t>
      </w:r>
      <w:proofErr w:type="gramEnd"/>
      <w:r>
        <w:rPr>
          <w:b/>
          <w:color w:val="00AF50"/>
          <w:sz w:val="24"/>
          <w:szCs w:val="24"/>
        </w:rPr>
        <w:t>(</w:t>
      </w:r>
      <w:r>
        <w:rPr>
          <w:b/>
          <w:color w:val="00AF50"/>
          <w:spacing w:val="-1"/>
          <w:sz w:val="24"/>
          <w:szCs w:val="24"/>
        </w:rPr>
        <w:t>)</w:t>
      </w:r>
      <w:r>
        <w:rPr>
          <w:b/>
          <w:color w:val="00AF50"/>
          <w:sz w:val="24"/>
          <w:szCs w:val="24"/>
        </w:rPr>
        <w:t xml:space="preserve">:  </w:t>
      </w:r>
      <w:r>
        <w:rPr>
          <w:color w:val="000000"/>
          <w:sz w:val="24"/>
          <w:szCs w:val="24"/>
        </w:rPr>
        <w:t>This fu</w:t>
      </w:r>
      <w:r>
        <w:rPr>
          <w:color w:val="000000"/>
          <w:spacing w:val="2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on is used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for</w:t>
      </w:r>
      <w:r>
        <w:rPr>
          <w:color w:val="000000"/>
          <w:spacing w:val="-1"/>
          <w:sz w:val="24"/>
          <w:szCs w:val="24"/>
        </w:rPr>
        <w:t xml:space="preserve"> r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di</w:t>
      </w:r>
      <w:r>
        <w:rPr>
          <w:color w:val="000000"/>
          <w:spacing w:val="3"/>
          <w:sz w:val="24"/>
          <w:szCs w:val="24"/>
        </w:rPr>
        <w:t>n</w:t>
      </w:r>
      <w:r>
        <w:rPr>
          <w:color w:val="000000"/>
          <w:sz w:val="24"/>
          <w:szCs w:val="24"/>
        </w:rPr>
        <w:t>g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n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3"/>
          <w:sz w:val="24"/>
          <w:szCs w:val="24"/>
        </w:rPr>
        <w:t>t</w:t>
      </w:r>
      <w:r>
        <w:rPr>
          <w:color w:val="000000"/>
          <w:sz w:val="24"/>
          <w:szCs w:val="24"/>
        </w:rPr>
        <w:t>ire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stru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ture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bl</w:t>
      </w:r>
      <w:r>
        <w:rPr>
          <w:color w:val="000000"/>
          <w:spacing w:val="3"/>
          <w:sz w:val="24"/>
          <w:szCs w:val="24"/>
        </w:rPr>
        <w:t>o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k 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om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3"/>
          <w:sz w:val="24"/>
          <w:szCs w:val="24"/>
        </w:rPr>
        <w:t>v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n fil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.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r>
        <w:rPr>
          <w:b/>
          <w:color w:val="00AF50"/>
          <w:spacing w:val="1"/>
          <w:sz w:val="24"/>
          <w:szCs w:val="24"/>
        </w:rPr>
        <w:t>S</w:t>
      </w:r>
      <w:r>
        <w:rPr>
          <w:b/>
          <w:color w:val="00AF50"/>
          <w:sz w:val="24"/>
          <w:szCs w:val="24"/>
        </w:rPr>
        <w:t>y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 xml:space="preserve">tax:  </w:t>
      </w:r>
      <w:r>
        <w:rPr>
          <w:b/>
          <w:color w:val="00AF50"/>
          <w:spacing w:val="59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f</w:t>
      </w:r>
      <w:r>
        <w:rPr>
          <w:color w:val="000000"/>
          <w:spacing w:val="-1"/>
          <w:sz w:val="24"/>
          <w:szCs w:val="24"/>
        </w:rPr>
        <w:t>rea</w:t>
      </w:r>
      <w:r>
        <w:rPr>
          <w:color w:val="000000"/>
          <w:spacing w:val="2"/>
          <w:sz w:val="24"/>
          <w:szCs w:val="24"/>
        </w:rPr>
        <w:t>d</w:t>
      </w:r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pacing w:val="-3"/>
          <w:sz w:val="24"/>
          <w:szCs w:val="24"/>
        </w:rPr>
        <w:t>&amp;</w:t>
      </w:r>
      <w:r>
        <w:rPr>
          <w:color w:val="000000"/>
          <w:sz w:val="24"/>
          <w:szCs w:val="24"/>
        </w:rPr>
        <w:t>str</w:t>
      </w:r>
      <w:r>
        <w:rPr>
          <w:color w:val="000000"/>
          <w:spacing w:val="2"/>
          <w:sz w:val="24"/>
          <w:szCs w:val="24"/>
        </w:rPr>
        <w:t>u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3"/>
          <w:sz w:val="24"/>
          <w:szCs w:val="24"/>
        </w:rPr>
        <w:t>_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me,si</w:t>
      </w:r>
      <w:r>
        <w:rPr>
          <w:color w:val="000000"/>
          <w:spacing w:val="1"/>
          <w:sz w:val="24"/>
          <w:szCs w:val="24"/>
        </w:rPr>
        <w:t>z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(stru</w:t>
      </w:r>
      <w:r>
        <w:rPr>
          <w:color w:val="000000"/>
          <w:spacing w:val="-2"/>
          <w:sz w:val="24"/>
          <w:szCs w:val="24"/>
        </w:rPr>
        <w:t>c</w:t>
      </w:r>
      <w:r>
        <w:rPr>
          <w:color w:val="000000"/>
          <w:sz w:val="24"/>
          <w:szCs w:val="24"/>
        </w:rPr>
        <w:t>t_nam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z w:val="24"/>
          <w:szCs w:val="24"/>
        </w:rPr>
        <w:t>),1,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poin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)</w:t>
      </w:r>
      <w:r>
        <w:rPr>
          <w:color w:val="000000"/>
          <w:sz w:val="24"/>
          <w:szCs w:val="24"/>
        </w:rPr>
        <w:t>;</w:t>
      </w:r>
    </w:p>
    <w:p w:rsidR="00CC1824" w:rsidRDefault="00CC1824">
      <w:pPr>
        <w:spacing w:before="2" w:line="140" w:lineRule="exact"/>
        <w:rPr>
          <w:sz w:val="14"/>
          <w:szCs w:val="14"/>
        </w:rPr>
      </w:pPr>
    </w:p>
    <w:p w:rsidR="00CC1824" w:rsidRDefault="0090601D">
      <w:pPr>
        <w:ind w:left="100"/>
        <w:rPr>
          <w:sz w:val="24"/>
          <w:szCs w:val="24"/>
        </w:rPr>
      </w:pPr>
      <w:r>
        <w:rPr>
          <w:b/>
          <w:color w:val="00AF50"/>
          <w:sz w:val="24"/>
          <w:szCs w:val="24"/>
        </w:rPr>
        <w:t>W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z w:val="24"/>
          <w:szCs w:val="24"/>
        </w:rPr>
        <w:t>iti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 xml:space="preserve">g </w:t>
      </w:r>
      <w:r>
        <w:rPr>
          <w:b/>
          <w:color w:val="00AF50"/>
          <w:spacing w:val="1"/>
          <w:sz w:val="24"/>
          <w:szCs w:val="24"/>
        </w:rPr>
        <w:t>d</w:t>
      </w:r>
      <w:r>
        <w:rPr>
          <w:b/>
          <w:color w:val="00AF50"/>
          <w:sz w:val="24"/>
          <w:szCs w:val="24"/>
        </w:rPr>
        <w:t>a</w:t>
      </w:r>
      <w:r>
        <w:rPr>
          <w:b/>
          <w:color w:val="00AF50"/>
          <w:spacing w:val="-1"/>
          <w:sz w:val="24"/>
          <w:szCs w:val="24"/>
        </w:rPr>
        <w:t>t</w:t>
      </w:r>
      <w:r>
        <w:rPr>
          <w:b/>
          <w:color w:val="00AF50"/>
          <w:sz w:val="24"/>
          <w:szCs w:val="24"/>
        </w:rPr>
        <w:t>a to a</w:t>
      </w:r>
      <w:r>
        <w:rPr>
          <w:b/>
          <w:color w:val="00AF50"/>
          <w:spacing w:val="-1"/>
          <w:sz w:val="24"/>
          <w:szCs w:val="24"/>
        </w:rPr>
        <w:t xml:space="preserve"> </w:t>
      </w:r>
      <w:r>
        <w:rPr>
          <w:b/>
          <w:color w:val="00AF50"/>
          <w:spacing w:val="1"/>
          <w:sz w:val="24"/>
          <w:szCs w:val="24"/>
        </w:rPr>
        <w:t>f</w:t>
      </w:r>
      <w:r>
        <w:rPr>
          <w:b/>
          <w:color w:val="00AF50"/>
          <w:sz w:val="24"/>
          <w:szCs w:val="24"/>
        </w:rPr>
        <w:t>i</w:t>
      </w:r>
      <w:r>
        <w:rPr>
          <w:b/>
          <w:color w:val="00AF50"/>
          <w:spacing w:val="1"/>
          <w:sz w:val="24"/>
          <w:szCs w:val="24"/>
        </w:rPr>
        <w:t>l</w:t>
      </w:r>
      <w:r>
        <w:rPr>
          <w:b/>
          <w:color w:val="00AF50"/>
          <w:spacing w:val="-1"/>
          <w:sz w:val="24"/>
          <w:szCs w:val="24"/>
        </w:rPr>
        <w:t>e</w:t>
      </w:r>
      <w:r>
        <w:rPr>
          <w:b/>
          <w:color w:val="00AF50"/>
          <w:sz w:val="24"/>
          <w:szCs w:val="24"/>
        </w:rPr>
        <w:t>:</w:t>
      </w:r>
    </w:p>
    <w:p w:rsidR="00CC1824" w:rsidRDefault="00CC1824">
      <w:pPr>
        <w:spacing w:before="4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rite into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file,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wing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C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ons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.   </w:t>
      </w:r>
      <w:r>
        <w:rPr>
          <w:b/>
          <w:color w:val="00AF50"/>
          <w:spacing w:val="1"/>
          <w:sz w:val="24"/>
          <w:szCs w:val="24"/>
        </w:rPr>
        <w:t>pu</w:t>
      </w:r>
      <w:r>
        <w:rPr>
          <w:b/>
          <w:color w:val="00AF50"/>
          <w:sz w:val="24"/>
          <w:szCs w:val="24"/>
        </w:rPr>
        <w:t>t</w:t>
      </w:r>
      <w:r>
        <w:rPr>
          <w:b/>
          <w:color w:val="00AF50"/>
          <w:spacing w:val="-2"/>
          <w:sz w:val="24"/>
          <w:szCs w:val="24"/>
        </w:rPr>
        <w:t>c</w:t>
      </w:r>
      <w:r>
        <w:rPr>
          <w:b/>
          <w:color w:val="00AF50"/>
          <w:sz w:val="24"/>
          <w:szCs w:val="24"/>
        </w:rPr>
        <w:t>(</w:t>
      </w:r>
      <w:r>
        <w:rPr>
          <w:b/>
          <w:color w:val="00AF50"/>
          <w:spacing w:val="-1"/>
          <w:sz w:val="24"/>
          <w:szCs w:val="24"/>
        </w:rPr>
        <w:t>)</w:t>
      </w:r>
      <w:r>
        <w:rPr>
          <w:b/>
          <w:color w:val="00AF50"/>
          <w:sz w:val="24"/>
          <w:szCs w:val="24"/>
        </w:rPr>
        <w:t>:</w:t>
      </w:r>
      <w:r>
        <w:rPr>
          <w:color w:val="000000"/>
          <w:sz w:val="24"/>
          <w:szCs w:val="24"/>
        </w:rPr>
        <w:t>This fu</w:t>
      </w:r>
      <w:r>
        <w:rPr>
          <w:color w:val="000000"/>
          <w:spacing w:val="2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on w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es a</w:t>
      </w:r>
      <w:r>
        <w:rPr>
          <w:color w:val="000000"/>
          <w:spacing w:val="-1"/>
          <w:sz w:val="24"/>
          <w:szCs w:val="24"/>
        </w:rPr>
        <w:t xml:space="preserve"> c</w:t>
      </w:r>
      <w:r>
        <w:rPr>
          <w:color w:val="000000"/>
          <w:spacing w:val="2"/>
          <w:sz w:val="24"/>
          <w:szCs w:val="24"/>
        </w:rPr>
        <w:t>h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ra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ter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 a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file  that h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s be</w:t>
      </w:r>
      <w:r>
        <w:rPr>
          <w:color w:val="000000"/>
          <w:spacing w:val="-2"/>
          <w:sz w:val="24"/>
          <w:szCs w:val="24"/>
        </w:rPr>
        <w:t>e</w:t>
      </w:r>
      <w:r>
        <w:rPr>
          <w:color w:val="000000"/>
          <w:sz w:val="24"/>
          <w:szCs w:val="24"/>
        </w:rPr>
        <w:t>n o</w:t>
      </w:r>
      <w:r>
        <w:rPr>
          <w:color w:val="000000"/>
          <w:spacing w:val="2"/>
          <w:sz w:val="24"/>
          <w:szCs w:val="24"/>
        </w:rPr>
        <w:t>p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d 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z w:val="24"/>
          <w:szCs w:val="24"/>
        </w:rPr>
        <w:t>n w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mode.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r>
        <w:rPr>
          <w:b/>
          <w:color w:val="00AF50"/>
          <w:spacing w:val="1"/>
          <w:sz w:val="24"/>
          <w:szCs w:val="24"/>
        </w:rPr>
        <w:t>S</w:t>
      </w:r>
      <w:r>
        <w:rPr>
          <w:b/>
          <w:color w:val="00AF50"/>
          <w:sz w:val="24"/>
          <w:szCs w:val="24"/>
        </w:rPr>
        <w:t>y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 xml:space="preserve">tax:  </w:t>
      </w:r>
      <w:r>
        <w:rPr>
          <w:b/>
          <w:color w:val="00AF50"/>
          <w:spacing w:val="59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put</w:t>
      </w:r>
      <w:r>
        <w:rPr>
          <w:color w:val="000000"/>
          <w:spacing w:val="-1"/>
          <w:sz w:val="24"/>
          <w:szCs w:val="24"/>
        </w:rPr>
        <w:t>c(c</w:t>
      </w:r>
      <w:proofErr w:type="gramStart"/>
      <w:r>
        <w:rPr>
          <w:color w:val="000000"/>
          <w:sz w:val="24"/>
          <w:szCs w:val="24"/>
        </w:rPr>
        <w:t>,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p</w:t>
      </w:r>
      <w:proofErr w:type="gramEnd"/>
      <w:r>
        <w:rPr>
          <w:color w:val="000000"/>
          <w:spacing w:val="-1"/>
          <w:sz w:val="24"/>
          <w:szCs w:val="24"/>
        </w:rPr>
        <w:t>)</w:t>
      </w:r>
      <w:r>
        <w:rPr>
          <w:color w:val="000000"/>
          <w:sz w:val="24"/>
          <w:szCs w:val="24"/>
        </w:rPr>
        <w:t>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100" w:right="79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ontai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7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whose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poin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 is fp.</w:t>
      </w:r>
    </w:p>
    <w:p w:rsidR="00CC1824" w:rsidRDefault="0090601D">
      <w:pPr>
        <w:spacing w:before="3"/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.   </w:t>
      </w:r>
      <w:r>
        <w:rPr>
          <w:b/>
          <w:color w:val="00AF50"/>
          <w:spacing w:val="1"/>
          <w:sz w:val="24"/>
          <w:szCs w:val="24"/>
        </w:rPr>
        <w:t>fp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z w:val="24"/>
          <w:szCs w:val="24"/>
        </w:rPr>
        <w:t>i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pacing w:val="-3"/>
          <w:sz w:val="24"/>
          <w:szCs w:val="24"/>
        </w:rPr>
        <w:t>t</w:t>
      </w:r>
      <w:r>
        <w:rPr>
          <w:b/>
          <w:color w:val="00AF50"/>
          <w:spacing w:val="1"/>
          <w:sz w:val="24"/>
          <w:szCs w:val="24"/>
        </w:rPr>
        <w:t>f</w:t>
      </w:r>
      <w:r>
        <w:rPr>
          <w:b/>
          <w:color w:val="00AF50"/>
          <w:sz w:val="24"/>
          <w:szCs w:val="24"/>
        </w:rPr>
        <w:t>(</w:t>
      </w:r>
      <w:r>
        <w:rPr>
          <w:b/>
          <w:color w:val="00AF50"/>
          <w:spacing w:val="-1"/>
          <w:sz w:val="24"/>
          <w:szCs w:val="24"/>
        </w:rPr>
        <w:t>)</w:t>
      </w:r>
      <w:r>
        <w:rPr>
          <w:b/>
          <w:color w:val="00AF50"/>
          <w:sz w:val="24"/>
          <w:szCs w:val="24"/>
        </w:rPr>
        <w:t>:</w:t>
      </w:r>
      <w:r>
        <w:rPr>
          <w:color w:val="000000"/>
          <w:sz w:val="24"/>
          <w:szCs w:val="24"/>
        </w:rPr>
        <w:t>This fun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on p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ms fu</w:t>
      </w:r>
      <w:r>
        <w:rPr>
          <w:color w:val="000000"/>
          <w:spacing w:val="2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on, sim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lar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to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h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t of p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in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f.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100" w:right="5246"/>
        <w:rPr>
          <w:sz w:val="24"/>
          <w:szCs w:val="24"/>
        </w:rPr>
      </w:pPr>
      <w:r>
        <w:rPr>
          <w:b/>
          <w:color w:val="00AF50"/>
          <w:spacing w:val="1"/>
          <w:sz w:val="24"/>
          <w:szCs w:val="24"/>
        </w:rPr>
        <w:t>S</w:t>
      </w:r>
      <w:r>
        <w:rPr>
          <w:b/>
          <w:color w:val="00AF50"/>
          <w:sz w:val="24"/>
          <w:szCs w:val="24"/>
        </w:rPr>
        <w:t>y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 xml:space="preserve">tax:   </w:t>
      </w:r>
      <w:r>
        <w:rPr>
          <w:b/>
          <w:color w:val="00AF50"/>
          <w:spacing w:val="59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fp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in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f</w:t>
      </w:r>
      <w:r>
        <w:rPr>
          <w:color w:val="000000"/>
          <w:spacing w:val="-1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f1,”</w:t>
      </w:r>
      <w:r>
        <w:rPr>
          <w:color w:val="000000"/>
          <w:spacing w:val="-1"/>
          <w:sz w:val="24"/>
          <w:szCs w:val="24"/>
        </w:rPr>
        <w:t>%</w:t>
      </w:r>
      <w:r>
        <w:rPr>
          <w:color w:val="000000"/>
          <w:spacing w:val="2"/>
          <w:sz w:val="24"/>
          <w:szCs w:val="24"/>
        </w:rPr>
        <w:t>s</w:t>
      </w:r>
      <w:r>
        <w:rPr>
          <w:color w:val="000000"/>
          <w:sz w:val="24"/>
          <w:szCs w:val="24"/>
        </w:rPr>
        <w:t>,%d</w:t>
      </w:r>
      <w:r>
        <w:rPr>
          <w:color w:val="000000"/>
          <w:spacing w:val="-2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,str,num); </w:t>
      </w:r>
      <w:r>
        <w:rPr>
          <w:b/>
          <w:color w:val="000000"/>
          <w:spacing w:val="-1"/>
          <w:sz w:val="24"/>
          <w:szCs w:val="24"/>
        </w:rPr>
        <w:t>c</w:t>
      </w:r>
      <w:r>
        <w:rPr>
          <w:b/>
          <w:color w:val="00AF50"/>
          <w:sz w:val="24"/>
          <w:szCs w:val="24"/>
        </w:rPr>
        <w:t xml:space="preserve">. </w:t>
      </w:r>
      <w:r>
        <w:rPr>
          <w:b/>
          <w:color w:val="00AF50"/>
          <w:spacing w:val="1"/>
          <w:sz w:val="24"/>
          <w:szCs w:val="24"/>
        </w:rPr>
        <w:t>pu</w:t>
      </w:r>
      <w:r>
        <w:rPr>
          <w:b/>
          <w:color w:val="00AF50"/>
          <w:sz w:val="24"/>
          <w:szCs w:val="24"/>
        </w:rPr>
        <w:t>t</w:t>
      </w:r>
      <w:r>
        <w:rPr>
          <w:b/>
          <w:color w:val="00AF50"/>
          <w:spacing w:val="1"/>
          <w:sz w:val="24"/>
          <w:szCs w:val="24"/>
        </w:rPr>
        <w:t>w</w:t>
      </w:r>
      <w:r>
        <w:rPr>
          <w:b/>
          <w:color w:val="00AF50"/>
          <w:sz w:val="24"/>
          <w:szCs w:val="24"/>
        </w:rPr>
        <w:t>(</w:t>
      </w:r>
      <w:r>
        <w:rPr>
          <w:b/>
          <w:color w:val="00AF50"/>
          <w:spacing w:val="-1"/>
          <w:sz w:val="24"/>
          <w:szCs w:val="24"/>
        </w:rPr>
        <w:t>)</w:t>
      </w:r>
      <w:r>
        <w:rPr>
          <w:b/>
          <w:color w:val="00AF50"/>
          <w:spacing w:val="2"/>
          <w:sz w:val="24"/>
          <w:szCs w:val="24"/>
        </w:rPr>
        <w:t>:</w:t>
      </w:r>
      <w:r>
        <w:rPr>
          <w:color w:val="000000"/>
          <w:spacing w:val="-6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t </w:t>
      </w:r>
      <w:r>
        <w:rPr>
          <w:color w:val="000000"/>
          <w:spacing w:val="2"/>
          <w:sz w:val="24"/>
          <w:szCs w:val="24"/>
        </w:rPr>
        <w:t>w</w:t>
      </w:r>
      <w:r>
        <w:rPr>
          <w:color w:val="000000"/>
          <w:sz w:val="24"/>
          <w:szCs w:val="24"/>
        </w:rPr>
        <w:t xml:space="preserve">rites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n in</w:t>
      </w:r>
      <w:r>
        <w:rPr>
          <w:color w:val="000000"/>
          <w:spacing w:val="3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g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 to a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file. </w:t>
      </w:r>
      <w:r>
        <w:rPr>
          <w:b/>
          <w:color w:val="00AF50"/>
          <w:spacing w:val="1"/>
          <w:sz w:val="24"/>
          <w:szCs w:val="24"/>
        </w:rPr>
        <w:t>S</w:t>
      </w:r>
      <w:r>
        <w:rPr>
          <w:b/>
          <w:color w:val="00AF50"/>
          <w:sz w:val="24"/>
          <w:szCs w:val="24"/>
        </w:rPr>
        <w:t>y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 xml:space="preserve">tax:   </w:t>
      </w:r>
      <w:r>
        <w:rPr>
          <w:b/>
          <w:color w:val="00AF50"/>
          <w:spacing w:val="59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putw </w:t>
      </w:r>
      <w:r>
        <w:rPr>
          <w:color w:val="000000"/>
          <w:spacing w:val="-1"/>
          <w:sz w:val="24"/>
          <w:szCs w:val="24"/>
        </w:rPr>
        <w:t>(</w:t>
      </w:r>
      <w:r>
        <w:rPr>
          <w:color w:val="000000"/>
          <w:sz w:val="24"/>
          <w:szCs w:val="24"/>
        </w:rPr>
        <w:t>v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ri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b</w:t>
      </w:r>
      <w:r>
        <w:rPr>
          <w:color w:val="000000"/>
          <w:spacing w:val="3"/>
          <w:sz w:val="24"/>
          <w:szCs w:val="24"/>
        </w:rPr>
        <w:t>l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p</w:t>
      </w:r>
      <w:r>
        <w:rPr>
          <w:color w:val="000000"/>
          <w:spacing w:val="-1"/>
          <w:sz w:val="24"/>
          <w:szCs w:val="24"/>
        </w:rPr>
        <w:t>)</w:t>
      </w:r>
      <w:r>
        <w:rPr>
          <w:color w:val="000000"/>
          <w:sz w:val="24"/>
          <w:szCs w:val="24"/>
        </w:rPr>
        <w:t>;</w:t>
      </w:r>
    </w:p>
    <w:p w:rsidR="00CC1824" w:rsidRDefault="0090601D">
      <w:pPr>
        <w:spacing w:before="3"/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 xml:space="preserve">. </w:t>
      </w:r>
      <w:r>
        <w:rPr>
          <w:b/>
          <w:color w:val="00AF50"/>
          <w:spacing w:val="1"/>
          <w:sz w:val="24"/>
          <w:szCs w:val="24"/>
        </w:rPr>
        <w:t>fpu</w:t>
      </w:r>
      <w:r>
        <w:rPr>
          <w:b/>
          <w:color w:val="00AF50"/>
          <w:sz w:val="24"/>
          <w:szCs w:val="24"/>
        </w:rPr>
        <w:t>ts</w:t>
      </w:r>
      <w:r>
        <w:rPr>
          <w:b/>
          <w:color w:val="00AF50"/>
          <w:spacing w:val="-1"/>
          <w:sz w:val="24"/>
          <w:szCs w:val="24"/>
        </w:rPr>
        <w:t>(</w:t>
      </w:r>
      <w:r>
        <w:rPr>
          <w:b/>
          <w:color w:val="00AF50"/>
          <w:sz w:val="24"/>
          <w:szCs w:val="24"/>
        </w:rPr>
        <w:t>):</w:t>
      </w:r>
      <w:r>
        <w:rPr>
          <w:b/>
          <w:color w:val="00AF5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This fun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on w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s a st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3"/>
          <w:sz w:val="24"/>
          <w:szCs w:val="24"/>
        </w:rPr>
        <w:t>n</w:t>
      </w:r>
      <w:r>
        <w:rPr>
          <w:color w:val="000000"/>
          <w:sz w:val="24"/>
          <w:szCs w:val="24"/>
        </w:rPr>
        <w:t>g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o a file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poin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d </w:t>
      </w:r>
      <w:r>
        <w:rPr>
          <w:color w:val="000000"/>
          <w:spacing w:val="2"/>
          <w:sz w:val="24"/>
          <w:szCs w:val="24"/>
        </w:rPr>
        <w:t>b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-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file </w:t>
      </w:r>
      <w:r>
        <w:rPr>
          <w:color w:val="000000"/>
          <w:spacing w:val="-1"/>
          <w:sz w:val="24"/>
          <w:szCs w:val="24"/>
        </w:rPr>
        <w:t>p</w:t>
      </w:r>
      <w:r>
        <w:rPr>
          <w:color w:val="000000"/>
          <w:sz w:val="24"/>
          <w:szCs w:val="24"/>
        </w:rPr>
        <w:t>oin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r.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r>
        <w:rPr>
          <w:b/>
          <w:color w:val="00AF50"/>
          <w:spacing w:val="1"/>
          <w:sz w:val="24"/>
          <w:szCs w:val="24"/>
        </w:rPr>
        <w:t>S</w:t>
      </w:r>
      <w:r>
        <w:rPr>
          <w:b/>
          <w:color w:val="00AF50"/>
          <w:sz w:val="24"/>
          <w:szCs w:val="24"/>
        </w:rPr>
        <w:t>y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>a</w:t>
      </w:r>
      <w:r>
        <w:rPr>
          <w:b/>
          <w:color w:val="00AF50"/>
          <w:spacing w:val="-1"/>
          <w:sz w:val="24"/>
          <w:szCs w:val="24"/>
        </w:rPr>
        <w:t>t</w:t>
      </w:r>
      <w:r>
        <w:rPr>
          <w:b/>
          <w:color w:val="00AF50"/>
          <w:sz w:val="24"/>
          <w:szCs w:val="24"/>
        </w:rPr>
        <w:t xml:space="preserve">ax:   </w:t>
      </w:r>
      <w:proofErr w:type="gramStart"/>
      <w:r>
        <w:rPr>
          <w:color w:val="000000"/>
          <w:sz w:val="24"/>
          <w:szCs w:val="24"/>
        </w:rPr>
        <w:t>fputs</w:t>
      </w:r>
      <w:r>
        <w:rPr>
          <w:color w:val="000000"/>
          <w:spacing w:val="-1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strin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z w:val="24"/>
          <w:szCs w:val="24"/>
        </w:rPr>
        <w:t>,</w:t>
      </w:r>
      <w:r>
        <w:rPr>
          <w:color w:val="000000"/>
          <w:spacing w:val="1"/>
          <w:sz w:val="24"/>
          <w:szCs w:val="24"/>
        </w:rPr>
        <w:t xml:space="preserve"> f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poin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)</w:t>
      </w:r>
      <w:r>
        <w:rPr>
          <w:color w:val="000000"/>
          <w:sz w:val="24"/>
          <w:szCs w:val="24"/>
        </w:rPr>
        <w:t>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  </w:t>
      </w:r>
      <w:r>
        <w:rPr>
          <w:b/>
          <w:color w:val="00AF50"/>
          <w:spacing w:val="1"/>
          <w:sz w:val="24"/>
          <w:szCs w:val="24"/>
        </w:rPr>
        <w:t>f</w:t>
      </w:r>
      <w:r>
        <w:rPr>
          <w:b/>
          <w:color w:val="00AF50"/>
          <w:spacing w:val="2"/>
          <w:sz w:val="24"/>
          <w:szCs w:val="24"/>
        </w:rPr>
        <w:t>w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z w:val="24"/>
          <w:szCs w:val="24"/>
        </w:rPr>
        <w:t>it</w:t>
      </w:r>
      <w:r>
        <w:rPr>
          <w:b/>
          <w:color w:val="00AF50"/>
          <w:spacing w:val="-1"/>
          <w:sz w:val="24"/>
          <w:szCs w:val="24"/>
        </w:rPr>
        <w:t>e</w:t>
      </w:r>
      <w:proofErr w:type="gramEnd"/>
      <w:r>
        <w:rPr>
          <w:b/>
          <w:color w:val="00AF50"/>
          <w:sz w:val="24"/>
          <w:szCs w:val="24"/>
        </w:rPr>
        <w:t>(</w:t>
      </w:r>
      <w:r>
        <w:rPr>
          <w:b/>
          <w:color w:val="00AF50"/>
          <w:spacing w:val="-1"/>
          <w:sz w:val="24"/>
          <w:szCs w:val="24"/>
        </w:rPr>
        <w:t>)</w:t>
      </w:r>
      <w:r>
        <w:rPr>
          <w:b/>
          <w:color w:val="00AF50"/>
          <w:sz w:val="24"/>
          <w:szCs w:val="24"/>
        </w:rPr>
        <w:t xml:space="preserve">:  </w:t>
      </w:r>
      <w:r>
        <w:rPr>
          <w:color w:val="000000"/>
          <w:sz w:val="24"/>
          <w:szCs w:val="24"/>
        </w:rPr>
        <w:t>This fun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pacing w:val="2"/>
          <w:sz w:val="24"/>
          <w:szCs w:val="24"/>
        </w:rPr>
        <w:t>o</w:t>
      </w:r>
      <w:r>
        <w:rPr>
          <w:color w:val="000000"/>
          <w:sz w:val="24"/>
          <w:szCs w:val="24"/>
        </w:rPr>
        <w:t>n is us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d for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3"/>
          <w:sz w:val="24"/>
          <w:szCs w:val="24"/>
        </w:rPr>
        <w:t>n</w:t>
      </w:r>
      <w:r>
        <w:rPr>
          <w:color w:val="000000"/>
          <w:sz w:val="24"/>
          <w:szCs w:val="24"/>
        </w:rPr>
        <w:t>g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n 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z w:val="24"/>
          <w:szCs w:val="24"/>
        </w:rPr>
        <w:t>nt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re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block stru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ture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z w:val="24"/>
          <w:szCs w:val="24"/>
        </w:rPr>
        <w:t xml:space="preserve">iven 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.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r>
        <w:rPr>
          <w:b/>
          <w:color w:val="00AF50"/>
          <w:spacing w:val="1"/>
          <w:sz w:val="24"/>
          <w:szCs w:val="24"/>
        </w:rPr>
        <w:t>S</w:t>
      </w:r>
      <w:r>
        <w:rPr>
          <w:b/>
          <w:color w:val="00AF50"/>
          <w:sz w:val="24"/>
          <w:szCs w:val="24"/>
        </w:rPr>
        <w:t>y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 xml:space="preserve">tax:  </w:t>
      </w:r>
      <w:r>
        <w:rPr>
          <w:b/>
          <w:color w:val="00AF50"/>
          <w:spacing w:val="59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f</w:t>
      </w:r>
      <w:r>
        <w:rPr>
          <w:color w:val="000000"/>
          <w:spacing w:val="-1"/>
          <w:sz w:val="24"/>
          <w:szCs w:val="24"/>
        </w:rPr>
        <w:t>w</w:t>
      </w:r>
      <w:r>
        <w:rPr>
          <w:color w:val="000000"/>
          <w:sz w:val="24"/>
          <w:szCs w:val="24"/>
        </w:rPr>
        <w:t>rite</w:t>
      </w:r>
      <w:r>
        <w:rPr>
          <w:color w:val="000000"/>
          <w:spacing w:val="1"/>
          <w:sz w:val="24"/>
          <w:szCs w:val="24"/>
        </w:rPr>
        <w:t>(</w:t>
      </w:r>
      <w:proofErr w:type="gramEnd"/>
      <w:r>
        <w:rPr>
          <w:color w:val="000000"/>
          <w:spacing w:val="-2"/>
          <w:sz w:val="24"/>
          <w:szCs w:val="24"/>
        </w:rPr>
        <w:t>&amp;</w:t>
      </w:r>
      <w:r>
        <w:rPr>
          <w:color w:val="000000"/>
          <w:sz w:val="24"/>
          <w:szCs w:val="24"/>
        </w:rPr>
        <w:t>stru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pacing w:val="3"/>
          <w:sz w:val="24"/>
          <w:szCs w:val="24"/>
        </w:rPr>
        <w:t>t</w:t>
      </w:r>
      <w:r>
        <w:rPr>
          <w:color w:val="000000"/>
          <w:sz w:val="24"/>
          <w:szCs w:val="24"/>
        </w:rPr>
        <w:t>_n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me,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si</w:t>
      </w:r>
      <w:r>
        <w:rPr>
          <w:color w:val="000000"/>
          <w:spacing w:val="2"/>
          <w:sz w:val="24"/>
          <w:szCs w:val="24"/>
        </w:rPr>
        <w:t>z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(stru</w:t>
      </w:r>
      <w:r>
        <w:rPr>
          <w:color w:val="000000"/>
          <w:spacing w:val="-2"/>
          <w:sz w:val="24"/>
          <w:szCs w:val="24"/>
        </w:rPr>
        <w:t>c</w:t>
      </w:r>
      <w:r>
        <w:rPr>
          <w:color w:val="000000"/>
          <w:sz w:val="24"/>
          <w:szCs w:val="24"/>
        </w:rPr>
        <w:t>t_n</w:t>
      </w:r>
      <w:r>
        <w:rPr>
          <w:color w:val="000000"/>
          <w:spacing w:val="2"/>
          <w:sz w:val="24"/>
          <w:szCs w:val="24"/>
        </w:rPr>
        <w:t>a</w:t>
      </w:r>
      <w:r>
        <w:rPr>
          <w:color w:val="000000"/>
          <w:sz w:val="24"/>
          <w:szCs w:val="24"/>
        </w:rPr>
        <w:t>me</w:t>
      </w:r>
      <w:r>
        <w:rPr>
          <w:color w:val="000000"/>
          <w:spacing w:val="-1"/>
          <w:sz w:val="24"/>
          <w:szCs w:val="24"/>
        </w:rPr>
        <w:t>)</w:t>
      </w:r>
      <w:r>
        <w:rPr>
          <w:color w:val="000000"/>
          <w:sz w:val="24"/>
          <w:szCs w:val="24"/>
        </w:rPr>
        <w:t>,1,fil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poin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)</w:t>
      </w:r>
      <w:r>
        <w:rPr>
          <w:color w:val="000000"/>
          <w:sz w:val="24"/>
          <w:szCs w:val="24"/>
        </w:rPr>
        <w:t>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220"/>
        <w:rPr>
          <w:sz w:val="24"/>
          <w:szCs w:val="24"/>
        </w:rPr>
      </w:pPr>
      <w:r>
        <w:rPr>
          <w:b/>
          <w:color w:val="00AF50"/>
          <w:sz w:val="24"/>
          <w:szCs w:val="24"/>
        </w:rPr>
        <w:t>Closi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>g a file: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spacing w:line="359" w:lineRule="auto"/>
        <w:ind w:left="100" w:right="78"/>
        <w:jc w:val="both"/>
        <w:rPr>
          <w:sz w:val="24"/>
          <w:szCs w:val="24"/>
        </w:rPr>
        <w:sectPr w:rsidR="00CC1824">
          <w:headerReference w:type="default" r:id="rId16"/>
          <w:pgSz w:w="11920" w:h="16840"/>
          <w:pgMar w:top="1220" w:right="1320" w:bottom="280" w:left="1340" w:header="734" w:footer="1002" w:gutter="0"/>
          <w:cols w:space="720"/>
        </w:sectPr>
      </w:pP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file is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losed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soon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 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ted</w:t>
      </w:r>
      <w:r>
        <w:rPr>
          <w:spacing w:val="5"/>
          <w:sz w:val="24"/>
          <w:szCs w:val="24"/>
        </w:rPr>
        <w:t>.</w:t>
      </w:r>
      <w:r>
        <w:rPr>
          <w:sz w:val="24"/>
          <w:szCs w:val="24"/>
        </w:rPr>
        <w:t>Clos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file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outs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nding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ssoci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flush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buf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3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 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nks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Anoth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a di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f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los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file is</w:t>
      </w:r>
    </w:p>
    <w:p w:rsidR="00CC1824" w:rsidRDefault="00CC1824">
      <w:pPr>
        <w:spacing w:before="7" w:line="160" w:lineRule="exact"/>
        <w:rPr>
          <w:sz w:val="17"/>
          <w:szCs w:val="17"/>
        </w:rPr>
      </w:pPr>
    </w:p>
    <w:p w:rsidR="00CC1824" w:rsidRDefault="0090601D">
      <w:pPr>
        <w:spacing w:before="29"/>
        <w:ind w:left="860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file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oin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860"/>
        <w:rPr>
          <w:sz w:val="24"/>
          <w:szCs w:val="24"/>
        </w:rPr>
      </w:pPr>
      <w:r>
        <w:rPr>
          <w:b/>
          <w:color w:val="00AF50"/>
          <w:sz w:val="24"/>
          <w:szCs w:val="24"/>
        </w:rPr>
        <w:t>Exa</w:t>
      </w:r>
      <w:r>
        <w:rPr>
          <w:b/>
          <w:color w:val="00AF50"/>
          <w:spacing w:val="-3"/>
          <w:sz w:val="24"/>
          <w:szCs w:val="24"/>
        </w:rPr>
        <w:t>m</w:t>
      </w:r>
      <w:r>
        <w:rPr>
          <w:b/>
          <w:color w:val="00AF50"/>
          <w:spacing w:val="1"/>
          <w:sz w:val="24"/>
          <w:szCs w:val="24"/>
        </w:rPr>
        <w:t>p</w:t>
      </w:r>
      <w:r>
        <w:rPr>
          <w:b/>
          <w:color w:val="00AF50"/>
          <w:sz w:val="24"/>
          <w:szCs w:val="24"/>
        </w:rPr>
        <w:t>le:</w:t>
      </w:r>
      <w:r>
        <w:rPr>
          <w:b/>
          <w:color w:val="00AF50"/>
          <w:spacing w:val="59"/>
          <w:sz w:val="24"/>
          <w:szCs w:val="24"/>
        </w:rPr>
        <w:t xml:space="preserve"> </w:t>
      </w:r>
      <w:proofErr w:type="gramStart"/>
      <w:r>
        <w:rPr>
          <w:color w:val="000000"/>
          <w:spacing w:val="1"/>
          <w:sz w:val="24"/>
          <w:szCs w:val="24"/>
        </w:rPr>
        <w:t>f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lose</w:t>
      </w:r>
      <w:r>
        <w:rPr>
          <w:color w:val="000000"/>
          <w:spacing w:val="1"/>
          <w:sz w:val="24"/>
          <w:szCs w:val="24"/>
        </w:rPr>
        <w:t>(</w:t>
      </w:r>
      <w:proofErr w:type="gramEnd"/>
      <w:r>
        <w:rPr>
          <w:color w:val="000000"/>
          <w:spacing w:val="1"/>
          <w:sz w:val="24"/>
          <w:szCs w:val="24"/>
        </w:rPr>
        <w:t>f</w:t>
      </w:r>
      <w:r>
        <w:rPr>
          <w:color w:val="000000"/>
          <w:sz w:val="24"/>
          <w:szCs w:val="24"/>
        </w:rPr>
        <w:t>p</w:t>
      </w:r>
      <w:r>
        <w:rPr>
          <w:color w:val="000000"/>
          <w:spacing w:val="-1"/>
          <w:sz w:val="24"/>
          <w:szCs w:val="24"/>
        </w:rPr>
        <w:t>)</w:t>
      </w:r>
      <w:r>
        <w:rPr>
          <w:color w:val="000000"/>
          <w:sz w:val="24"/>
          <w:szCs w:val="24"/>
        </w:rPr>
        <w:t>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320"/>
        <w:rPr>
          <w:sz w:val="24"/>
          <w:szCs w:val="24"/>
        </w:rPr>
      </w:pP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 fp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tur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fop</w:t>
      </w:r>
      <w:r>
        <w:rPr>
          <w:spacing w:val="-2"/>
          <w:sz w:val="24"/>
          <w:szCs w:val="24"/>
        </w:rPr>
        <w:t>e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turns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suc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r)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260" w:right="170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1 on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losed, its file pointer</w:t>
      </w:r>
      <w:r>
        <w:rPr>
          <w:spacing w:val="-1"/>
          <w:sz w:val="24"/>
          <w:szCs w:val="24"/>
        </w:rPr>
        <w:t xml:space="preserve"> 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be</w:t>
      </w:r>
      <w:r>
        <w:rPr>
          <w:spacing w:val="-1"/>
          <w:sz w:val="24"/>
          <w:szCs w:val="24"/>
        </w:rPr>
        <w:t xml:space="preserve"> re</w:t>
      </w:r>
      <w:r>
        <w:rPr>
          <w:sz w:val="24"/>
          <w:szCs w:val="24"/>
        </w:rPr>
        <w:t>used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not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f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le. Not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l(</w:t>
      </w:r>
      <w:proofErr w:type="gramEnd"/>
      <w:r>
        <w:rPr>
          <w:sz w:val="24"/>
          <w:szCs w:val="24"/>
        </w:rPr>
        <w:t xml:space="preserve">) 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 close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op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 fil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at on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.</w:t>
      </w:r>
    </w:p>
    <w:p w:rsidR="00CC1824" w:rsidRDefault="00CC1824">
      <w:pPr>
        <w:spacing w:before="9" w:line="200" w:lineRule="exact"/>
      </w:pPr>
    </w:p>
    <w:p w:rsidR="00CC1824" w:rsidRDefault="007352F6">
      <w:pPr>
        <w:spacing w:line="359" w:lineRule="auto"/>
        <w:ind w:left="476" w:right="90" w:hanging="360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4</w:t>
      </w:r>
      <w:r w:rsidR="0090601D">
        <w:rPr>
          <w:b/>
          <w:color w:val="FF0000"/>
          <w:sz w:val="24"/>
          <w:szCs w:val="24"/>
        </w:rPr>
        <w:t>. W</w:t>
      </w:r>
      <w:r w:rsidR="0090601D">
        <w:rPr>
          <w:b/>
          <w:color w:val="FF0000"/>
          <w:spacing w:val="1"/>
          <w:sz w:val="24"/>
          <w:szCs w:val="24"/>
        </w:rPr>
        <w:t>h</w:t>
      </w:r>
      <w:r w:rsidR="0090601D">
        <w:rPr>
          <w:b/>
          <w:color w:val="FF0000"/>
          <w:sz w:val="24"/>
          <w:szCs w:val="24"/>
        </w:rPr>
        <w:t>at</w:t>
      </w:r>
      <w:r w:rsidR="0090601D">
        <w:rPr>
          <w:b/>
          <w:color w:val="FF0000"/>
          <w:spacing w:val="21"/>
          <w:sz w:val="24"/>
          <w:szCs w:val="24"/>
        </w:rPr>
        <w:t xml:space="preserve"> </w:t>
      </w:r>
      <w:r w:rsidR="0090601D">
        <w:rPr>
          <w:b/>
          <w:color w:val="FF0000"/>
          <w:sz w:val="24"/>
          <w:szCs w:val="24"/>
        </w:rPr>
        <w:t>a</w:t>
      </w:r>
      <w:r w:rsidR="0090601D">
        <w:rPr>
          <w:b/>
          <w:color w:val="FF0000"/>
          <w:spacing w:val="-1"/>
          <w:sz w:val="24"/>
          <w:szCs w:val="24"/>
        </w:rPr>
        <w:t>r</w:t>
      </w:r>
      <w:r w:rsidR="0090601D">
        <w:rPr>
          <w:b/>
          <w:color w:val="FF0000"/>
          <w:sz w:val="24"/>
          <w:szCs w:val="24"/>
        </w:rPr>
        <w:t>e</w:t>
      </w:r>
      <w:r w:rsidR="0090601D">
        <w:rPr>
          <w:b/>
          <w:color w:val="FF0000"/>
          <w:spacing w:val="23"/>
          <w:sz w:val="24"/>
          <w:szCs w:val="24"/>
        </w:rPr>
        <w:t xml:space="preserve"> </w:t>
      </w:r>
      <w:r w:rsidR="0090601D">
        <w:rPr>
          <w:b/>
          <w:color w:val="FF0000"/>
          <w:sz w:val="24"/>
          <w:szCs w:val="24"/>
        </w:rPr>
        <w:t>the</w:t>
      </w:r>
      <w:r w:rsidR="0090601D">
        <w:rPr>
          <w:b/>
          <w:color w:val="FF0000"/>
          <w:spacing w:val="21"/>
          <w:sz w:val="24"/>
          <w:szCs w:val="24"/>
        </w:rPr>
        <w:t xml:space="preserve"> </w:t>
      </w:r>
      <w:r w:rsidR="0090601D">
        <w:rPr>
          <w:b/>
          <w:color w:val="FF0000"/>
          <w:spacing w:val="1"/>
          <w:sz w:val="24"/>
          <w:szCs w:val="24"/>
        </w:rPr>
        <w:t>f</w:t>
      </w:r>
      <w:r w:rsidR="0090601D">
        <w:rPr>
          <w:b/>
          <w:color w:val="FF0000"/>
          <w:sz w:val="24"/>
          <w:szCs w:val="24"/>
        </w:rPr>
        <w:t>i</w:t>
      </w:r>
      <w:r w:rsidR="0090601D">
        <w:rPr>
          <w:b/>
          <w:color w:val="FF0000"/>
          <w:spacing w:val="1"/>
          <w:sz w:val="24"/>
          <w:szCs w:val="24"/>
        </w:rPr>
        <w:t>l</w:t>
      </w:r>
      <w:r w:rsidR="0090601D">
        <w:rPr>
          <w:b/>
          <w:color w:val="FF0000"/>
          <w:sz w:val="24"/>
          <w:szCs w:val="24"/>
        </w:rPr>
        <w:t>e</w:t>
      </w:r>
      <w:r w:rsidR="0090601D">
        <w:rPr>
          <w:b/>
          <w:color w:val="FF0000"/>
          <w:spacing w:val="20"/>
          <w:sz w:val="24"/>
          <w:szCs w:val="24"/>
        </w:rPr>
        <w:t xml:space="preserve"> </w:t>
      </w:r>
      <w:r w:rsidR="0090601D">
        <w:rPr>
          <w:b/>
          <w:color w:val="FF0000"/>
          <w:sz w:val="24"/>
          <w:szCs w:val="24"/>
        </w:rPr>
        <w:t>I/O</w:t>
      </w:r>
      <w:r w:rsidR="0090601D">
        <w:rPr>
          <w:b/>
          <w:color w:val="FF0000"/>
          <w:spacing w:val="22"/>
          <w:sz w:val="24"/>
          <w:szCs w:val="24"/>
        </w:rPr>
        <w:t xml:space="preserve"> </w:t>
      </w:r>
      <w:r w:rsidR="0090601D">
        <w:rPr>
          <w:b/>
          <w:color w:val="FF0000"/>
          <w:spacing w:val="1"/>
          <w:sz w:val="24"/>
          <w:szCs w:val="24"/>
        </w:rPr>
        <w:t>fun</w:t>
      </w:r>
      <w:r w:rsidR="0090601D">
        <w:rPr>
          <w:b/>
          <w:color w:val="FF0000"/>
          <w:spacing w:val="-1"/>
          <w:sz w:val="24"/>
          <w:szCs w:val="24"/>
        </w:rPr>
        <w:t>c</w:t>
      </w:r>
      <w:r w:rsidR="0090601D">
        <w:rPr>
          <w:b/>
          <w:color w:val="FF0000"/>
          <w:sz w:val="24"/>
          <w:szCs w:val="24"/>
        </w:rPr>
        <w:t>tions</w:t>
      </w:r>
      <w:r w:rsidR="0090601D">
        <w:rPr>
          <w:b/>
          <w:color w:val="FF0000"/>
          <w:spacing w:val="22"/>
          <w:sz w:val="24"/>
          <w:szCs w:val="24"/>
        </w:rPr>
        <w:t xml:space="preserve"> </w:t>
      </w:r>
      <w:r w:rsidR="0090601D">
        <w:rPr>
          <w:b/>
          <w:color w:val="FF0000"/>
          <w:sz w:val="24"/>
          <w:szCs w:val="24"/>
        </w:rPr>
        <w:t>in</w:t>
      </w:r>
      <w:r w:rsidR="0090601D">
        <w:rPr>
          <w:b/>
          <w:color w:val="FF0000"/>
          <w:spacing w:val="23"/>
          <w:sz w:val="24"/>
          <w:szCs w:val="24"/>
        </w:rPr>
        <w:t xml:space="preserve"> </w:t>
      </w:r>
      <w:r w:rsidR="0090601D">
        <w:rPr>
          <w:b/>
          <w:color w:val="FF0000"/>
          <w:sz w:val="24"/>
          <w:szCs w:val="24"/>
        </w:rPr>
        <w:t>C.</w:t>
      </w:r>
      <w:r w:rsidR="0090601D">
        <w:rPr>
          <w:b/>
          <w:color w:val="FF0000"/>
          <w:spacing w:val="21"/>
          <w:sz w:val="24"/>
          <w:szCs w:val="24"/>
        </w:rPr>
        <w:t xml:space="preserve"> </w:t>
      </w:r>
      <w:r w:rsidR="0090601D">
        <w:rPr>
          <w:b/>
          <w:color w:val="FF0000"/>
          <w:spacing w:val="-2"/>
          <w:sz w:val="24"/>
          <w:szCs w:val="24"/>
        </w:rPr>
        <w:t>G</w:t>
      </w:r>
      <w:r w:rsidR="0090601D">
        <w:rPr>
          <w:b/>
          <w:color w:val="FF0000"/>
          <w:sz w:val="24"/>
          <w:szCs w:val="24"/>
        </w:rPr>
        <w:t>ive</w:t>
      </w:r>
      <w:r w:rsidR="0090601D">
        <w:rPr>
          <w:b/>
          <w:color w:val="FF0000"/>
          <w:spacing w:val="23"/>
          <w:sz w:val="24"/>
          <w:szCs w:val="24"/>
        </w:rPr>
        <w:t xml:space="preserve"> </w:t>
      </w:r>
      <w:r w:rsidR="0090601D">
        <w:rPr>
          <w:b/>
          <w:color w:val="FF0000"/>
          <w:sz w:val="24"/>
          <w:szCs w:val="24"/>
        </w:rPr>
        <w:t>a</w:t>
      </w:r>
      <w:r w:rsidR="0090601D">
        <w:rPr>
          <w:b/>
          <w:color w:val="FF0000"/>
          <w:spacing w:val="21"/>
          <w:sz w:val="24"/>
          <w:szCs w:val="24"/>
        </w:rPr>
        <w:t xml:space="preserve"> </w:t>
      </w:r>
      <w:r w:rsidR="0090601D">
        <w:rPr>
          <w:b/>
          <w:color w:val="FF0000"/>
          <w:spacing w:val="3"/>
          <w:sz w:val="24"/>
          <w:szCs w:val="24"/>
        </w:rPr>
        <w:t>b</w:t>
      </w:r>
      <w:r w:rsidR="0090601D">
        <w:rPr>
          <w:b/>
          <w:color w:val="FF0000"/>
          <w:spacing w:val="-1"/>
          <w:sz w:val="24"/>
          <w:szCs w:val="24"/>
        </w:rPr>
        <w:t>r</w:t>
      </w:r>
      <w:r w:rsidR="0090601D">
        <w:rPr>
          <w:b/>
          <w:color w:val="FF0000"/>
          <w:sz w:val="24"/>
          <w:szCs w:val="24"/>
        </w:rPr>
        <w:t>ief</w:t>
      </w:r>
      <w:r w:rsidR="0090601D">
        <w:rPr>
          <w:b/>
          <w:color w:val="FF0000"/>
          <w:spacing w:val="22"/>
          <w:sz w:val="24"/>
          <w:szCs w:val="24"/>
        </w:rPr>
        <w:t xml:space="preserve"> </w:t>
      </w:r>
      <w:r w:rsidR="0090601D">
        <w:rPr>
          <w:b/>
          <w:color w:val="FF0000"/>
          <w:spacing w:val="1"/>
          <w:sz w:val="24"/>
          <w:szCs w:val="24"/>
        </w:rPr>
        <w:t>n</w:t>
      </w:r>
      <w:r w:rsidR="0090601D">
        <w:rPr>
          <w:b/>
          <w:color w:val="FF0000"/>
          <w:sz w:val="24"/>
          <w:szCs w:val="24"/>
        </w:rPr>
        <w:t>o</w:t>
      </w:r>
      <w:r w:rsidR="0090601D">
        <w:rPr>
          <w:b/>
          <w:color w:val="FF0000"/>
          <w:spacing w:val="-1"/>
          <w:sz w:val="24"/>
          <w:szCs w:val="24"/>
        </w:rPr>
        <w:t>t</w:t>
      </w:r>
      <w:r w:rsidR="0090601D">
        <w:rPr>
          <w:b/>
          <w:color w:val="FF0000"/>
          <w:sz w:val="24"/>
          <w:szCs w:val="24"/>
        </w:rPr>
        <w:t>e</w:t>
      </w:r>
      <w:r w:rsidR="0090601D">
        <w:rPr>
          <w:b/>
          <w:color w:val="FF0000"/>
          <w:spacing w:val="20"/>
          <w:sz w:val="24"/>
          <w:szCs w:val="24"/>
        </w:rPr>
        <w:t xml:space="preserve"> </w:t>
      </w:r>
      <w:r w:rsidR="0090601D">
        <w:rPr>
          <w:b/>
          <w:color w:val="FF0000"/>
          <w:sz w:val="24"/>
          <w:szCs w:val="24"/>
        </w:rPr>
        <w:t>a</w:t>
      </w:r>
      <w:r w:rsidR="0090601D">
        <w:rPr>
          <w:b/>
          <w:color w:val="FF0000"/>
          <w:spacing w:val="1"/>
          <w:sz w:val="24"/>
          <w:szCs w:val="24"/>
        </w:rPr>
        <w:t>b</w:t>
      </w:r>
      <w:r w:rsidR="0090601D">
        <w:rPr>
          <w:b/>
          <w:color w:val="FF0000"/>
          <w:sz w:val="24"/>
          <w:szCs w:val="24"/>
        </w:rPr>
        <w:t>o</w:t>
      </w:r>
      <w:r w:rsidR="0090601D">
        <w:rPr>
          <w:b/>
          <w:color w:val="FF0000"/>
          <w:spacing w:val="1"/>
          <w:sz w:val="24"/>
          <w:szCs w:val="24"/>
        </w:rPr>
        <w:t>u</w:t>
      </w:r>
      <w:r w:rsidR="0090601D">
        <w:rPr>
          <w:b/>
          <w:color w:val="FF0000"/>
          <w:sz w:val="24"/>
          <w:szCs w:val="24"/>
        </w:rPr>
        <w:t>t</w:t>
      </w:r>
      <w:r w:rsidR="0090601D">
        <w:rPr>
          <w:b/>
          <w:color w:val="FF0000"/>
          <w:spacing w:val="21"/>
          <w:sz w:val="24"/>
          <w:szCs w:val="24"/>
        </w:rPr>
        <w:t xml:space="preserve"> </w:t>
      </w:r>
      <w:r w:rsidR="0090601D">
        <w:rPr>
          <w:b/>
          <w:color w:val="FF0000"/>
          <w:sz w:val="24"/>
          <w:szCs w:val="24"/>
        </w:rPr>
        <w:t>the</w:t>
      </w:r>
      <w:r w:rsidR="0090601D">
        <w:rPr>
          <w:b/>
          <w:color w:val="FF0000"/>
          <w:spacing w:val="23"/>
          <w:sz w:val="24"/>
          <w:szCs w:val="24"/>
        </w:rPr>
        <w:t xml:space="preserve"> </w:t>
      </w:r>
      <w:r w:rsidR="0090601D">
        <w:rPr>
          <w:b/>
          <w:color w:val="FF0000"/>
          <w:sz w:val="24"/>
          <w:szCs w:val="24"/>
        </w:rPr>
        <w:t>ta</w:t>
      </w:r>
      <w:r w:rsidR="0090601D">
        <w:rPr>
          <w:b/>
          <w:color w:val="FF0000"/>
          <w:spacing w:val="2"/>
          <w:sz w:val="24"/>
          <w:szCs w:val="24"/>
        </w:rPr>
        <w:t>s</w:t>
      </w:r>
      <w:r w:rsidR="0090601D">
        <w:rPr>
          <w:b/>
          <w:color w:val="FF0000"/>
          <w:sz w:val="24"/>
          <w:szCs w:val="24"/>
        </w:rPr>
        <w:t>k</w:t>
      </w:r>
      <w:r w:rsidR="0090601D">
        <w:rPr>
          <w:b/>
          <w:color w:val="FF0000"/>
          <w:spacing w:val="22"/>
          <w:sz w:val="24"/>
          <w:szCs w:val="24"/>
        </w:rPr>
        <w:t xml:space="preserve"> </w:t>
      </w:r>
      <w:r w:rsidR="0090601D">
        <w:rPr>
          <w:b/>
          <w:color w:val="FF0000"/>
          <w:spacing w:val="1"/>
          <w:sz w:val="24"/>
          <w:szCs w:val="24"/>
        </w:rPr>
        <w:t>p</w:t>
      </w:r>
      <w:r w:rsidR="0090601D">
        <w:rPr>
          <w:b/>
          <w:color w:val="FF0000"/>
          <w:spacing w:val="-1"/>
          <w:sz w:val="24"/>
          <w:szCs w:val="24"/>
        </w:rPr>
        <w:t>er</w:t>
      </w:r>
      <w:r w:rsidR="0090601D">
        <w:rPr>
          <w:b/>
          <w:color w:val="FF0000"/>
          <w:spacing w:val="1"/>
          <w:sz w:val="24"/>
          <w:szCs w:val="24"/>
        </w:rPr>
        <w:t>f</w:t>
      </w:r>
      <w:r w:rsidR="0090601D">
        <w:rPr>
          <w:b/>
          <w:color w:val="FF0000"/>
          <w:sz w:val="24"/>
          <w:szCs w:val="24"/>
        </w:rPr>
        <w:t>o</w:t>
      </w:r>
      <w:r w:rsidR="0090601D">
        <w:rPr>
          <w:b/>
          <w:color w:val="FF0000"/>
          <w:spacing w:val="-1"/>
          <w:sz w:val="24"/>
          <w:szCs w:val="24"/>
        </w:rPr>
        <w:t>rme</w:t>
      </w:r>
      <w:r w:rsidR="0090601D">
        <w:rPr>
          <w:b/>
          <w:color w:val="FF0000"/>
          <w:sz w:val="24"/>
          <w:szCs w:val="24"/>
        </w:rPr>
        <w:t>d</w:t>
      </w:r>
      <w:r w:rsidR="0090601D">
        <w:rPr>
          <w:b/>
          <w:color w:val="FF0000"/>
          <w:spacing w:val="22"/>
          <w:sz w:val="24"/>
          <w:szCs w:val="24"/>
        </w:rPr>
        <w:t xml:space="preserve"> </w:t>
      </w:r>
      <w:r w:rsidR="0090601D">
        <w:rPr>
          <w:b/>
          <w:color w:val="FF0000"/>
          <w:spacing w:val="1"/>
          <w:sz w:val="24"/>
          <w:szCs w:val="24"/>
        </w:rPr>
        <w:t>b</w:t>
      </w:r>
      <w:r w:rsidR="0090601D">
        <w:rPr>
          <w:b/>
          <w:color w:val="FF0000"/>
          <w:sz w:val="24"/>
          <w:szCs w:val="24"/>
        </w:rPr>
        <w:t xml:space="preserve">y </w:t>
      </w:r>
      <w:r w:rsidR="0090601D">
        <w:rPr>
          <w:b/>
          <w:color w:val="FF0000"/>
          <w:spacing w:val="-1"/>
          <w:sz w:val="24"/>
          <w:szCs w:val="24"/>
        </w:rPr>
        <w:t>e</w:t>
      </w:r>
      <w:r w:rsidR="0090601D">
        <w:rPr>
          <w:b/>
          <w:color w:val="FF0000"/>
          <w:sz w:val="24"/>
          <w:szCs w:val="24"/>
        </w:rPr>
        <w:t>a</w:t>
      </w:r>
      <w:r w:rsidR="0090601D">
        <w:rPr>
          <w:b/>
          <w:color w:val="FF0000"/>
          <w:spacing w:val="-1"/>
          <w:sz w:val="24"/>
          <w:szCs w:val="24"/>
        </w:rPr>
        <w:t>c</w:t>
      </w:r>
      <w:r w:rsidR="0090601D">
        <w:rPr>
          <w:b/>
          <w:color w:val="FF0000"/>
          <w:sz w:val="24"/>
          <w:szCs w:val="24"/>
        </w:rPr>
        <w:t>h</w:t>
      </w:r>
      <w:r w:rsidR="0090601D">
        <w:rPr>
          <w:b/>
          <w:color w:val="FF0000"/>
          <w:spacing w:val="1"/>
          <w:sz w:val="24"/>
          <w:szCs w:val="24"/>
        </w:rPr>
        <w:t xml:space="preserve"> </w:t>
      </w:r>
      <w:proofErr w:type="gramStart"/>
      <w:r w:rsidR="0090601D">
        <w:rPr>
          <w:b/>
          <w:color w:val="FF0000"/>
          <w:spacing w:val="1"/>
          <w:sz w:val="24"/>
          <w:szCs w:val="24"/>
        </w:rPr>
        <w:t>fun</w:t>
      </w:r>
      <w:r w:rsidR="0090601D">
        <w:rPr>
          <w:b/>
          <w:color w:val="FF0000"/>
          <w:spacing w:val="-1"/>
          <w:sz w:val="24"/>
          <w:szCs w:val="24"/>
        </w:rPr>
        <w:t>c</w:t>
      </w:r>
      <w:r w:rsidR="0090601D">
        <w:rPr>
          <w:b/>
          <w:color w:val="FF0000"/>
          <w:sz w:val="24"/>
          <w:szCs w:val="24"/>
        </w:rPr>
        <w:t>tion.</w:t>
      </w:r>
      <w:proofErr w:type="gramEnd"/>
    </w:p>
    <w:p w:rsidR="00CC1824" w:rsidRDefault="0090601D">
      <w:pPr>
        <w:spacing w:before="8"/>
        <w:ind w:left="260"/>
        <w:rPr>
          <w:sz w:val="24"/>
          <w:szCs w:val="24"/>
        </w:rPr>
      </w:pPr>
      <w:r>
        <w:rPr>
          <w:b/>
          <w:color w:val="00AF50"/>
          <w:sz w:val="24"/>
          <w:szCs w:val="24"/>
        </w:rPr>
        <w:t>Ans:</w:t>
      </w:r>
    </w:p>
    <w:p w:rsidR="00CC1824" w:rsidRDefault="00CC1824">
      <w:pPr>
        <w:spacing w:before="2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260" w:right="87"/>
        <w:rPr>
          <w:sz w:val="24"/>
          <w:szCs w:val="24"/>
        </w:rPr>
      </w:pPr>
      <w:proofErr w:type="gramStart"/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gramEnd"/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hi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lev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I/O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 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I</w:t>
      </w:r>
      <w:r>
        <w:rPr>
          <w:spacing w:val="3"/>
          <w:sz w:val="24"/>
          <w:szCs w:val="24"/>
        </w:rPr>
        <w:t>/</w:t>
      </w:r>
      <w:r>
        <w:rPr>
          <w:sz w:val="24"/>
          <w:szCs w:val="24"/>
        </w:rPr>
        <w:t>O lib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 Th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</w:p>
    <w:p w:rsidR="00CC1824" w:rsidRDefault="0090601D">
      <w:pPr>
        <w:spacing w:before="7"/>
        <w:ind w:left="260"/>
        <w:rPr>
          <w:sz w:val="24"/>
          <w:szCs w:val="24"/>
        </w:rPr>
      </w:pPr>
      <w:r>
        <w:rPr>
          <w:b/>
          <w:sz w:val="24"/>
          <w:szCs w:val="24"/>
        </w:rPr>
        <w:t xml:space="preserve">i) </w:t>
      </w:r>
      <w:proofErr w:type="gramStart"/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 and</w:t>
      </w:r>
      <w:r>
        <w:rPr>
          <w:b/>
          <w:spacing w:val="1"/>
          <w:sz w:val="24"/>
          <w:szCs w:val="24"/>
        </w:rPr>
        <w:t xml:space="preserve"> pu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c</w:t>
      </w:r>
      <w:r>
        <w:rPr>
          <w:b/>
          <w:sz w:val="24"/>
          <w:szCs w:val="24"/>
        </w:rPr>
        <w:t>()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fun</w:t>
      </w:r>
      <w:r>
        <w:rPr>
          <w:b/>
          <w:spacing w:val="-3"/>
          <w:sz w:val="24"/>
          <w:szCs w:val="24"/>
        </w:rPr>
        <w:t>c</w:t>
      </w:r>
      <w:r>
        <w:rPr>
          <w:b/>
          <w:sz w:val="24"/>
          <w:szCs w:val="24"/>
        </w:rPr>
        <w:t>tion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:rsidR="00CC1824" w:rsidRDefault="00CC1824">
      <w:pPr>
        <w:spacing w:before="4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proofErr w:type="gramStart"/>
      <w:r>
        <w:rPr>
          <w:b/>
          <w:color w:val="00AF50"/>
          <w:sz w:val="24"/>
          <w:szCs w:val="24"/>
        </w:rPr>
        <w:t>g</w:t>
      </w:r>
      <w:r>
        <w:rPr>
          <w:b/>
          <w:color w:val="00AF50"/>
          <w:spacing w:val="-1"/>
          <w:sz w:val="24"/>
          <w:szCs w:val="24"/>
        </w:rPr>
        <w:t>e</w:t>
      </w:r>
      <w:r>
        <w:rPr>
          <w:b/>
          <w:color w:val="00AF50"/>
          <w:sz w:val="24"/>
          <w:szCs w:val="24"/>
        </w:rPr>
        <w:t>t</w:t>
      </w:r>
      <w:r>
        <w:rPr>
          <w:b/>
          <w:color w:val="00AF50"/>
          <w:spacing w:val="-2"/>
          <w:sz w:val="24"/>
          <w:szCs w:val="24"/>
        </w:rPr>
        <w:t>c</w:t>
      </w:r>
      <w:r>
        <w:rPr>
          <w:b/>
          <w:color w:val="00AF50"/>
          <w:spacing w:val="1"/>
          <w:sz w:val="24"/>
          <w:szCs w:val="24"/>
        </w:rPr>
        <w:t>(</w:t>
      </w:r>
      <w:proofErr w:type="gramEnd"/>
      <w:r>
        <w:rPr>
          <w:b/>
          <w:color w:val="00AF50"/>
          <w:sz w:val="24"/>
          <w:szCs w:val="24"/>
        </w:rPr>
        <w:t>)/</w:t>
      </w:r>
      <w:r>
        <w:rPr>
          <w:b/>
          <w:color w:val="00AF50"/>
          <w:spacing w:val="1"/>
          <w:sz w:val="24"/>
          <w:szCs w:val="24"/>
        </w:rPr>
        <w:t>f</w:t>
      </w:r>
      <w:r>
        <w:rPr>
          <w:b/>
          <w:color w:val="00AF50"/>
          <w:sz w:val="24"/>
          <w:szCs w:val="24"/>
        </w:rPr>
        <w:t>g</w:t>
      </w:r>
      <w:r>
        <w:rPr>
          <w:b/>
          <w:color w:val="00AF50"/>
          <w:spacing w:val="-1"/>
          <w:sz w:val="24"/>
          <w:szCs w:val="24"/>
        </w:rPr>
        <w:t>e</w:t>
      </w:r>
      <w:r>
        <w:rPr>
          <w:b/>
          <w:color w:val="00AF50"/>
          <w:sz w:val="24"/>
          <w:szCs w:val="24"/>
        </w:rPr>
        <w:t>t</w:t>
      </w:r>
      <w:r>
        <w:rPr>
          <w:b/>
          <w:color w:val="00AF50"/>
          <w:spacing w:val="-2"/>
          <w:sz w:val="24"/>
          <w:szCs w:val="24"/>
        </w:rPr>
        <w:t>c</w:t>
      </w:r>
      <w:r>
        <w:rPr>
          <w:b/>
          <w:color w:val="00AF50"/>
          <w:sz w:val="24"/>
          <w:szCs w:val="24"/>
        </w:rPr>
        <w:t>()</w:t>
      </w:r>
      <w:r>
        <w:rPr>
          <w:b/>
          <w:color w:val="00AF50"/>
          <w:spacing w:val="-1"/>
          <w:sz w:val="24"/>
          <w:szCs w:val="24"/>
        </w:rPr>
        <w:t xml:space="preserve"> </w:t>
      </w:r>
      <w:r>
        <w:rPr>
          <w:color w:val="00AF50"/>
          <w:sz w:val="24"/>
          <w:szCs w:val="24"/>
        </w:rPr>
        <w:t>:</w:t>
      </w:r>
      <w:r>
        <w:rPr>
          <w:color w:val="00AF50"/>
          <w:spacing w:val="5"/>
          <w:sz w:val="24"/>
          <w:szCs w:val="24"/>
        </w:rPr>
        <w:t xml:space="preserve"> </w:t>
      </w:r>
      <w:r>
        <w:rPr>
          <w:color w:val="000000"/>
          <w:spacing w:val="-6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t 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s used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 r</w:t>
      </w:r>
      <w:r>
        <w:rPr>
          <w:color w:val="000000"/>
          <w:spacing w:val="-1"/>
          <w:sz w:val="24"/>
          <w:szCs w:val="24"/>
        </w:rPr>
        <w:t>ea</w:t>
      </w:r>
      <w:r>
        <w:rPr>
          <w:color w:val="000000"/>
          <w:sz w:val="24"/>
          <w:szCs w:val="24"/>
        </w:rPr>
        <w:t>d a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h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ac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2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r 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rom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-1"/>
          <w:sz w:val="24"/>
          <w:szCs w:val="24"/>
        </w:rPr>
        <w:t xml:space="preserve"> f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that h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s b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n op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pacing w:val="2"/>
          <w:sz w:val="24"/>
          <w:szCs w:val="24"/>
        </w:rPr>
        <w:t>n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z w:val="24"/>
          <w:szCs w:val="24"/>
        </w:rPr>
        <w:t>d in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-1"/>
          <w:sz w:val="24"/>
          <w:szCs w:val="24"/>
        </w:rPr>
        <w:t xml:space="preserve"> rea</w:t>
      </w:r>
      <w:r>
        <w:rPr>
          <w:color w:val="000000"/>
          <w:sz w:val="24"/>
          <w:szCs w:val="24"/>
        </w:rPr>
        <w:t>d mode.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260" w:right="81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   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ter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whose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fp.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poin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moves</w:t>
      </w:r>
      <w:r>
        <w:rPr>
          <w:spacing w:val="2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one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ter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rat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3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(</w:t>
      </w:r>
      <w:proofErr w:type="gramEnd"/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6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turn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>d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of</w:t>
      </w:r>
      <w:r>
        <w:rPr>
          <w:spacing w:val="1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–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,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 of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be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</w:t>
      </w:r>
    </w:p>
    <w:p w:rsidR="00CC1824" w:rsidRDefault="0090601D">
      <w:pPr>
        <w:spacing w:before="6" w:line="360" w:lineRule="auto"/>
        <w:ind w:left="260" w:right="7488"/>
        <w:rPr>
          <w:sz w:val="24"/>
          <w:szCs w:val="24"/>
        </w:rPr>
      </w:pPr>
      <w:r>
        <w:rPr>
          <w:color w:val="00AF50"/>
          <w:spacing w:val="3"/>
          <w:sz w:val="24"/>
          <w:szCs w:val="24"/>
        </w:rPr>
        <w:t>S</w:t>
      </w:r>
      <w:r>
        <w:rPr>
          <w:color w:val="00AF50"/>
          <w:spacing w:val="-5"/>
          <w:sz w:val="24"/>
          <w:szCs w:val="24"/>
        </w:rPr>
        <w:t>y</w:t>
      </w:r>
      <w:r>
        <w:rPr>
          <w:color w:val="00AF50"/>
          <w:sz w:val="24"/>
          <w:szCs w:val="24"/>
        </w:rPr>
        <w:t>nta</w:t>
      </w:r>
      <w:r>
        <w:rPr>
          <w:color w:val="00AF50"/>
          <w:spacing w:val="2"/>
          <w:sz w:val="24"/>
          <w:szCs w:val="24"/>
        </w:rPr>
        <w:t>x</w:t>
      </w:r>
      <w:r>
        <w:rPr>
          <w:color w:val="000000"/>
          <w:sz w:val="24"/>
          <w:szCs w:val="24"/>
        </w:rPr>
        <w:t xml:space="preserve">: </w:t>
      </w:r>
      <w:proofErr w:type="gramStart"/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tc</w:t>
      </w:r>
      <w:r>
        <w:rPr>
          <w:color w:val="000000"/>
          <w:spacing w:val="1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fp</w:t>
      </w:r>
      <w:r>
        <w:rPr>
          <w:color w:val="000000"/>
          <w:spacing w:val="-1"/>
          <w:sz w:val="24"/>
          <w:szCs w:val="24"/>
        </w:rPr>
        <w:t>)</w:t>
      </w:r>
      <w:r>
        <w:rPr>
          <w:color w:val="000000"/>
          <w:sz w:val="24"/>
          <w:szCs w:val="24"/>
        </w:rPr>
        <w:t>; E</w:t>
      </w:r>
      <w:r>
        <w:rPr>
          <w:color w:val="000000"/>
          <w:spacing w:val="2"/>
          <w:sz w:val="24"/>
          <w:szCs w:val="24"/>
        </w:rPr>
        <w:t>x</w:t>
      </w:r>
      <w:r>
        <w:rPr>
          <w:color w:val="000000"/>
          <w:sz w:val="24"/>
          <w:szCs w:val="24"/>
        </w:rPr>
        <w:t>:  ch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r </w:t>
      </w:r>
      <w:r>
        <w:rPr>
          <w:color w:val="000000"/>
          <w:spacing w:val="-2"/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h; 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h</w:t>
      </w:r>
      <w:r>
        <w:rPr>
          <w:color w:val="000000"/>
          <w:spacing w:val="1"/>
          <w:sz w:val="24"/>
          <w:szCs w:val="24"/>
        </w:rPr>
        <w:t>=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2"/>
          <w:sz w:val="24"/>
          <w:szCs w:val="24"/>
        </w:rPr>
        <w:t>c</w:t>
      </w:r>
      <w:r>
        <w:rPr>
          <w:color w:val="000000"/>
          <w:sz w:val="24"/>
          <w:szCs w:val="24"/>
        </w:rPr>
        <w:t>(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p</w:t>
      </w:r>
      <w:r>
        <w:rPr>
          <w:color w:val="000000"/>
          <w:spacing w:val="-1"/>
          <w:sz w:val="24"/>
          <w:szCs w:val="24"/>
        </w:rPr>
        <w:t>)</w:t>
      </w:r>
      <w:r>
        <w:rPr>
          <w:color w:val="000000"/>
          <w:sz w:val="24"/>
          <w:szCs w:val="24"/>
        </w:rPr>
        <w:t>;</w:t>
      </w:r>
    </w:p>
    <w:p w:rsidR="00CC1824" w:rsidRDefault="0090601D">
      <w:pPr>
        <w:spacing w:before="4"/>
        <w:ind w:left="260"/>
        <w:rPr>
          <w:sz w:val="24"/>
          <w:szCs w:val="24"/>
        </w:rPr>
      </w:pPr>
      <w:proofErr w:type="gramStart"/>
      <w:r>
        <w:rPr>
          <w:b/>
          <w:color w:val="00AF50"/>
          <w:spacing w:val="1"/>
          <w:sz w:val="24"/>
          <w:szCs w:val="24"/>
        </w:rPr>
        <w:t>pu</w:t>
      </w:r>
      <w:r>
        <w:rPr>
          <w:b/>
          <w:color w:val="00AF50"/>
          <w:sz w:val="24"/>
          <w:szCs w:val="24"/>
        </w:rPr>
        <w:t>t</w:t>
      </w:r>
      <w:r>
        <w:rPr>
          <w:b/>
          <w:color w:val="00AF50"/>
          <w:spacing w:val="-2"/>
          <w:sz w:val="24"/>
          <w:szCs w:val="24"/>
        </w:rPr>
        <w:t>c</w:t>
      </w:r>
      <w:r>
        <w:rPr>
          <w:b/>
          <w:color w:val="00AF50"/>
          <w:sz w:val="24"/>
          <w:szCs w:val="24"/>
        </w:rPr>
        <w:t>(</w:t>
      </w:r>
      <w:proofErr w:type="gramEnd"/>
      <w:r>
        <w:rPr>
          <w:b/>
          <w:color w:val="00AF50"/>
          <w:spacing w:val="-1"/>
          <w:sz w:val="24"/>
          <w:szCs w:val="24"/>
        </w:rPr>
        <w:t>)</w:t>
      </w:r>
      <w:r>
        <w:rPr>
          <w:b/>
          <w:color w:val="00AF50"/>
          <w:sz w:val="24"/>
          <w:szCs w:val="24"/>
        </w:rPr>
        <w:t>/</w:t>
      </w:r>
      <w:r>
        <w:rPr>
          <w:b/>
          <w:color w:val="00AF50"/>
          <w:spacing w:val="2"/>
          <w:sz w:val="24"/>
          <w:szCs w:val="24"/>
        </w:rPr>
        <w:t>f</w:t>
      </w:r>
      <w:r>
        <w:rPr>
          <w:b/>
          <w:color w:val="00AF50"/>
          <w:spacing w:val="1"/>
          <w:sz w:val="24"/>
          <w:szCs w:val="24"/>
        </w:rPr>
        <w:t>pu</w:t>
      </w:r>
      <w:r>
        <w:rPr>
          <w:b/>
          <w:color w:val="00AF50"/>
          <w:sz w:val="24"/>
          <w:szCs w:val="24"/>
        </w:rPr>
        <w:t>t</w:t>
      </w:r>
      <w:r>
        <w:rPr>
          <w:b/>
          <w:color w:val="00AF50"/>
          <w:spacing w:val="-2"/>
          <w:sz w:val="24"/>
          <w:szCs w:val="24"/>
        </w:rPr>
        <w:t>c</w:t>
      </w:r>
      <w:r>
        <w:rPr>
          <w:b/>
          <w:color w:val="00AF50"/>
          <w:sz w:val="24"/>
          <w:szCs w:val="24"/>
        </w:rPr>
        <w:t xml:space="preserve">() </w:t>
      </w:r>
      <w:r>
        <w:rPr>
          <w:b/>
          <w:color w:val="00AF50"/>
          <w:spacing w:val="-1"/>
          <w:sz w:val="24"/>
          <w:szCs w:val="24"/>
        </w:rPr>
        <w:t>-</w:t>
      </w:r>
      <w:r>
        <w:rPr>
          <w:b/>
          <w:color w:val="00AF50"/>
          <w:spacing w:val="2"/>
          <w:sz w:val="24"/>
          <w:szCs w:val="24"/>
        </w:rPr>
        <w:t>:</w:t>
      </w:r>
      <w:r>
        <w:rPr>
          <w:color w:val="000000"/>
          <w:spacing w:val="-3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t 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s us</w:t>
      </w:r>
      <w:r>
        <w:rPr>
          <w:color w:val="000000"/>
          <w:spacing w:val="2"/>
          <w:sz w:val="24"/>
          <w:szCs w:val="24"/>
        </w:rPr>
        <w:t>e</w:t>
      </w:r>
      <w:r>
        <w:rPr>
          <w:color w:val="000000"/>
          <w:sz w:val="24"/>
          <w:szCs w:val="24"/>
        </w:rPr>
        <w:t>d to w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59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h</w:t>
      </w:r>
      <w:r>
        <w:rPr>
          <w:color w:val="000000"/>
          <w:spacing w:val="1"/>
          <w:sz w:val="24"/>
          <w:szCs w:val="24"/>
        </w:rPr>
        <w:t>a</w:t>
      </w:r>
      <w:r>
        <w:rPr>
          <w:color w:val="000000"/>
          <w:sz w:val="24"/>
          <w:szCs w:val="24"/>
        </w:rPr>
        <w:t>ra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ter</w:t>
      </w:r>
      <w:r>
        <w:rPr>
          <w:color w:val="000000"/>
          <w:spacing w:val="-1"/>
          <w:sz w:val="24"/>
          <w:szCs w:val="24"/>
        </w:rPr>
        <w:t xml:space="preserve"> c</w:t>
      </w:r>
      <w:r>
        <w:rPr>
          <w:color w:val="000000"/>
          <w:spacing w:val="2"/>
          <w:sz w:val="24"/>
          <w:szCs w:val="24"/>
        </w:rPr>
        <w:t>o</w:t>
      </w:r>
      <w:r>
        <w:rPr>
          <w:color w:val="000000"/>
          <w:sz w:val="24"/>
          <w:szCs w:val="24"/>
        </w:rPr>
        <w:t>ntain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d in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he</w:t>
      </w:r>
      <w:r>
        <w:rPr>
          <w:color w:val="000000"/>
          <w:spacing w:val="-1"/>
          <w:sz w:val="24"/>
          <w:szCs w:val="24"/>
        </w:rPr>
        <w:t xml:space="preserve"> c</w:t>
      </w:r>
      <w:r>
        <w:rPr>
          <w:color w:val="000000"/>
          <w:sz w:val="24"/>
          <w:szCs w:val="24"/>
        </w:rPr>
        <w:t>h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ac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2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r </w:t>
      </w:r>
      <w:r>
        <w:rPr>
          <w:color w:val="000000"/>
          <w:spacing w:val="1"/>
          <w:sz w:val="24"/>
          <w:szCs w:val="24"/>
        </w:rPr>
        <w:t>v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ri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ble  to the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spacing w:line="359" w:lineRule="auto"/>
        <w:ind w:left="260" w:right="81"/>
        <w:rPr>
          <w:sz w:val="24"/>
          <w:szCs w:val="24"/>
        </w:rPr>
      </w:pPr>
      <w:proofErr w:type="gramStart"/>
      <w:r>
        <w:rPr>
          <w:sz w:val="24"/>
          <w:szCs w:val="24"/>
        </w:rPr>
        <w:t>file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ssoci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poin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fp.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fpu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()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so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turns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d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–m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rk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 of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b/>
          <w:sz w:val="24"/>
          <w:szCs w:val="24"/>
        </w:rPr>
        <w:t>.</w:t>
      </w:r>
    </w:p>
    <w:p w:rsidR="00CC1824" w:rsidRDefault="0090601D">
      <w:pPr>
        <w:spacing w:before="12" w:line="359" w:lineRule="auto"/>
        <w:ind w:left="260" w:right="7184"/>
        <w:rPr>
          <w:sz w:val="24"/>
          <w:szCs w:val="24"/>
        </w:rPr>
      </w:pPr>
      <w:r>
        <w:rPr>
          <w:b/>
          <w:color w:val="00AF50"/>
          <w:spacing w:val="1"/>
          <w:sz w:val="24"/>
          <w:szCs w:val="24"/>
        </w:rPr>
        <w:t>S</w:t>
      </w:r>
      <w:r>
        <w:rPr>
          <w:b/>
          <w:color w:val="00AF50"/>
          <w:sz w:val="24"/>
          <w:szCs w:val="24"/>
        </w:rPr>
        <w:t>y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>tax:</w:t>
      </w:r>
      <w:r>
        <w:rPr>
          <w:b/>
          <w:color w:val="00AF50"/>
          <w:spacing w:val="-1"/>
          <w:sz w:val="24"/>
          <w:szCs w:val="24"/>
        </w:rPr>
        <w:t xml:space="preserve"> </w:t>
      </w:r>
      <w:r>
        <w:rPr>
          <w:b/>
          <w:color w:val="000000"/>
          <w:spacing w:val="1"/>
          <w:sz w:val="24"/>
          <w:szCs w:val="24"/>
        </w:rPr>
        <w:t>pu</w:t>
      </w:r>
      <w:r>
        <w:rPr>
          <w:b/>
          <w:color w:val="000000"/>
          <w:sz w:val="24"/>
          <w:szCs w:val="24"/>
        </w:rPr>
        <w:t>t</w:t>
      </w:r>
      <w:r>
        <w:rPr>
          <w:b/>
          <w:color w:val="000000"/>
          <w:spacing w:val="-2"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000000"/>
          <w:spacing w:val="-1"/>
          <w:sz w:val="24"/>
          <w:szCs w:val="24"/>
        </w:rPr>
        <w:t>c</w:t>
      </w:r>
      <w:proofErr w:type="gramStart"/>
      <w:r>
        <w:rPr>
          <w:b/>
          <w:color w:val="000000"/>
          <w:sz w:val="24"/>
          <w:szCs w:val="24"/>
        </w:rPr>
        <w:t>,</w:t>
      </w:r>
      <w:r>
        <w:rPr>
          <w:b/>
          <w:color w:val="000000"/>
          <w:spacing w:val="1"/>
          <w:sz w:val="24"/>
          <w:szCs w:val="24"/>
        </w:rPr>
        <w:t>fp</w:t>
      </w:r>
      <w:proofErr w:type="gramEnd"/>
      <w:r>
        <w:rPr>
          <w:b/>
          <w:color w:val="000000"/>
          <w:sz w:val="24"/>
          <w:szCs w:val="24"/>
        </w:rPr>
        <w:t xml:space="preserve">); 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2"/>
          <w:sz w:val="24"/>
          <w:szCs w:val="24"/>
        </w:rPr>
        <w:t>x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mp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: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h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r </w:t>
      </w:r>
      <w:r>
        <w:rPr>
          <w:color w:val="000000"/>
          <w:spacing w:val="-2"/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; </w:t>
      </w:r>
      <w:r>
        <w:rPr>
          <w:b/>
          <w:color w:val="000000"/>
          <w:spacing w:val="1"/>
          <w:sz w:val="24"/>
          <w:szCs w:val="24"/>
        </w:rPr>
        <w:t>pu</w:t>
      </w:r>
      <w:r>
        <w:rPr>
          <w:b/>
          <w:color w:val="000000"/>
          <w:sz w:val="24"/>
          <w:szCs w:val="24"/>
        </w:rPr>
        <w:t>t</w:t>
      </w:r>
      <w:r>
        <w:rPr>
          <w:b/>
          <w:color w:val="000000"/>
          <w:spacing w:val="-2"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000000"/>
          <w:spacing w:val="-2"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>,</w:t>
      </w:r>
      <w:r>
        <w:rPr>
          <w:b/>
          <w:color w:val="000000"/>
          <w:spacing w:val="1"/>
          <w:sz w:val="24"/>
          <w:szCs w:val="24"/>
        </w:rPr>
        <w:t>fp</w:t>
      </w:r>
      <w:r>
        <w:rPr>
          <w:b/>
          <w:color w:val="000000"/>
          <w:sz w:val="24"/>
          <w:szCs w:val="24"/>
        </w:rPr>
        <w:t>);</w:t>
      </w:r>
    </w:p>
    <w:p w:rsidR="00CC1824" w:rsidRDefault="0090601D">
      <w:pPr>
        <w:spacing w:before="7"/>
        <w:ind w:left="260"/>
        <w:rPr>
          <w:sz w:val="24"/>
          <w:szCs w:val="24"/>
        </w:rPr>
      </w:pPr>
      <w:r>
        <w:rPr>
          <w:b/>
          <w:color w:val="00AF50"/>
          <w:spacing w:val="-3"/>
          <w:sz w:val="24"/>
          <w:szCs w:val="24"/>
        </w:rPr>
        <w:t>P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z w:val="24"/>
          <w:szCs w:val="24"/>
        </w:rPr>
        <w:t>o</w:t>
      </w:r>
      <w:r>
        <w:rPr>
          <w:b/>
          <w:color w:val="00AF50"/>
          <w:spacing w:val="2"/>
          <w:sz w:val="24"/>
          <w:szCs w:val="24"/>
        </w:rPr>
        <w:t>g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pacing w:val="2"/>
          <w:sz w:val="24"/>
          <w:szCs w:val="24"/>
        </w:rPr>
        <w:t>a</w:t>
      </w:r>
      <w:r>
        <w:rPr>
          <w:b/>
          <w:color w:val="00AF50"/>
          <w:sz w:val="24"/>
          <w:szCs w:val="24"/>
        </w:rPr>
        <w:t>m</w:t>
      </w:r>
      <w:r>
        <w:rPr>
          <w:b/>
          <w:color w:val="00AF50"/>
          <w:spacing w:val="-3"/>
          <w:sz w:val="24"/>
          <w:szCs w:val="24"/>
        </w:rPr>
        <w:t xml:space="preserve"> </w:t>
      </w:r>
      <w:r>
        <w:rPr>
          <w:b/>
          <w:color w:val="00AF50"/>
          <w:spacing w:val="1"/>
          <w:sz w:val="24"/>
          <w:szCs w:val="24"/>
        </w:rPr>
        <w:t>u</w:t>
      </w:r>
      <w:r>
        <w:rPr>
          <w:b/>
          <w:color w:val="00AF50"/>
          <w:sz w:val="24"/>
          <w:szCs w:val="24"/>
        </w:rPr>
        <w:t>si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 xml:space="preserve">g </w:t>
      </w:r>
      <w:proofErr w:type="gramStart"/>
      <w:r>
        <w:rPr>
          <w:b/>
          <w:color w:val="00AF50"/>
          <w:spacing w:val="1"/>
          <w:sz w:val="24"/>
          <w:szCs w:val="24"/>
        </w:rPr>
        <w:t>f</w:t>
      </w:r>
      <w:r>
        <w:rPr>
          <w:b/>
          <w:color w:val="00AF50"/>
          <w:sz w:val="24"/>
          <w:szCs w:val="24"/>
        </w:rPr>
        <w:t>g</w:t>
      </w:r>
      <w:r>
        <w:rPr>
          <w:b/>
          <w:color w:val="00AF50"/>
          <w:spacing w:val="-1"/>
          <w:sz w:val="24"/>
          <w:szCs w:val="24"/>
        </w:rPr>
        <w:t>e</w:t>
      </w:r>
      <w:r>
        <w:rPr>
          <w:b/>
          <w:color w:val="00AF50"/>
          <w:sz w:val="24"/>
          <w:szCs w:val="24"/>
        </w:rPr>
        <w:t>t</w:t>
      </w:r>
      <w:r>
        <w:rPr>
          <w:b/>
          <w:color w:val="00AF50"/>
          <w:spacing w:val="-2"/>
          <w:sz w:val="24"/>
          <w:szCs w:val="24"/>
        </w:rPr>
        <w:t>c</w:t>
      </w:r>
      <w:r>
        <w:rPr>
          <w:b/>
          <w:color w:val="00AF50"/>
          <w:sz w:val="24"/>
          <w:szCs w:val="24"/>
        </w:rPr>
        <w:t>(</w:t>
      </w:r>
      <w:proofErr w:type="gramEnd"/>
      <w:r>
        <w:rPr>
          <w:b/>
          <w:color w:val="00AF50"/>
          <w:sz w:val="24"/>
          <w:szCs w:val="24"/>
        </w:rPr>
        <w:t>)</w:t>
      </w:r>
      <w:r>
        <w:rPr>
          <w:b/>
          <w:color w:val="00AF50"/>
          <w:spacing w:val="-1"/>
          <w:sz w:val="24"/>
          <w:szCs w:val="24"/>
        </w:rPr>
        <w:t xml:space="preserve"> </w:t>
      </w:r>
      <w:r>
        <w:rPr>
          <w:b/>
          <w:color w:val="00AF50"/>
          <w:spacing w:val="2"/>
          <w:sz w:val="24"/>
          <w:szCs w:val="24"/>
        </w:rPr>
        <w:t>a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>d</w:t>
      </w:r>
      <w:r>
        <w:rPr>
          <w:b/>
          <w:color w:val="00AF50"/>
          <w:spacing w:val="1"/>
          <w:sz w:val="24"/>
          <w:szCs w:val="24"/>
        </w:rPr>
        <w:t xml:space="preserve"> </w:t>
      </w:r>
      <w:r>
        <w:rPr>
          <w:b/>
          <w:color w:val="00AF50"/>
          <w:spacing w:val="-1"/>
          <w:sz w:val="24"/>
          <w:szCs w:val="24"/>
        </w:rPr>
        <w:t>f</w:t>
      </w:r>
      <w:r>
        <w:rPr>
          <w:b/>
          <w:color w:val="00AF50"/>
          <w:spacing w:val="1"/>
          <w:sz w:val="24"/>
          <w:szCs w:val="24"/>
        </w:rPr>
        <w:t>pu</w:t>
      </w:r>
      <w:r>
        <w:rPr>
          <w:b/>
          <w:color w:val="00AF50"/>
          <w:sz w:val="24"/>
          <w:szCs w:val="24"/>
        </w:rPr>
        <w:t>t</w:t>
      </w:r>
      <w:r>
        <w:rPr>
          <w:b/>
          <w:color w:val="00AF50"/>
          <w:spacing w:val="-2"/>
          <w:sz w:val="24"/>
          <w:szCs w:val="24"/>
        </w:rPr>
        <w:t>c</w:t>
      </w:r>
      <w:r>
        <w:rPr>
          <w:b/>
          <w:color w:val="00AF50"/>
          <w:sz w:val="24"/>
          <w:szCs w:val="24"/>
        </w:rPr>
        <w:t>(</w:t>
      </w:r>
      <w:r>
        <w:rPr>
          <w:b/>
          <w:color w:val="00AF50"/>
          <w:spacing w:val="-1"/>
          <w:sz w:val="24"/>
          <w:szCs w:val="24"/>
        </w:rPr>
        <w:t>)</w:t>
      </w:r>
      <w:r>
        <w:rPr>
          <w:b/>
          <w:color w:val="00AF50"/>
          <w:sz w:val="24"/>
          <w:szCs w:val="24"/>
        </w:rPr>
        <w:t>:</w:t>
      </w:r>
    </w:p>
    <w:p w:rsidR="00CC1824" w:rsidRDefault="00CC1824">
      <w:pPr>
        <w:spacing w:before="2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r>
        <w:rPr>
          <w:sz w:val="24"/>
          <w:szCs w:val="24"/>
        </w:rPr>
        <w:t>#includ</w:t>
      </w:r>
      <w:r>
        <w:rPr>
          <w:spacing w:val="-1"/>
          <w:sz w:val="24"/>
          <w:szCs w:val="24"/>
        </w:rPr>
        <w:t>e&lt;</w:t>
      </w:r>
      <w:r>
        <w:rPr>
          <w:sz w:val="24"/>
          <w:szCs w:val="24"/>
        </w:rPr>
        <w:t>std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o.h&gt;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in()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260" w:right="6446"/>
        <w:rPr>
          <w:sz w:val="24"/>
          <w:szCs w:val="24"/>
        </w:rPr>
      </w:pP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 *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p;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h; fp</w:t>
      </w:r>
      <w:r>
        <w:rPr>
          <w:spacing w:val="-2"/>
          <w:sz w:val="24"/>
          <w:szCs w:val="24"/>
        </w:rPr>
        <w:t>=</w:t>
      </w:r>
      <w:proofErr w:type="gramStart"/>
      <w:r>
        <w:rPr>
          <w:sz w:val="24"/>
          <w:szCs w:val="24"/>
        </w:rPr>
        <w:t>fop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proofErr w:type="gramEnd"/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inpu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1.t</w:t>
      </w:r>
      <w:r>
        <w:rPr>
          <w:spacing w:val="3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"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>"</w:t>
      </w:r>
      <w:r>
        <w:rPr>
          <w:spacing w:val="2"/>
          <w:sz w:val="24"/>
          <w:szCs w:val="24"/>
        </w:rPr>
        <w:t>w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</w:t>
      </w:r>
    </w:p>
    <w:p w:rsidR="00CC1824" w:rsidRDefault="0090601D">
      <w:pPr>
        <w:spacing w:before="3"/>
        <w:ind w:left="26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1"/>
          <w:sz w:val="24"/>
          <w:szCs w:val="24"/>
        </w:rPr>
        <w:t>"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some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 he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ss cn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 xml:space="preserve">rl D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Z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 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op </w:t>
      </w:r>
      <w:r>
        <w:rPr>
          <w:spacing w:val="5"/>
          <w:sz w:val="24"/>
          <w:szCs w:val="24"/>
        </w:rPr>
        <w:t>:</w:t>
      </w:r>
      <w:r>
        <w:rPr>
          <w:spacing w:val="-4"/>
          <w:sz w:val="24"/>
          <w:szCs w:val="24"/>
        </w:rPr>
        <w:t>\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  <w:sectPr w:rsidR="00CC1824">
          <w:footerReference w:type="default" r:id="rId17"/>
          <w:pgSz w:w="11920" w:h="16840"/>
          <w:pgMar w:top="1220" w:right="1320" w:bottom="280" w:left="1180" w:header="734" w:footer="1002" w:gutter="0"/>
          <w:pgNumType w:start="34"/>
          <w:cols w:space="720"/>
        </w:sectPr>
      </w:pPr>
      <w:proofErr w:type="gramStart"/>
      <w:r>
        <w:rPr>
          <w:sz w:val="24"/>
          <w:szCs w:val="24"/>
        </w:rPr>
        <w:t>while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1"/>
          <w:sz w:val="24"/>
          <w:szCs w:val="24"/>
        </w:rPr>
        <w:t>=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>!</w:t>
      </w:r>
      <w:r>
        <w:rPr>
          <w:spacing w:val="1"/>
          <w:sz w:val="24"/>
          <w:szCs w:val="24"/>
        </w:rPr>
        <w:t>=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)</w:t>
      </w:r>
    </w:p>
    <w:p w:rsidR="00CC1824" w:rsidRDefault="00CC1824">
      <w:pPr>
        <w:spacing w:before="7" w:line="160" w:lineRule="exact"/>
        <w:rPr>
          <w:sz w:val="17"/>
          <w:szCs w:val="17"/>
        </w:rPr>
      </w:pPr>
    </w:p>
    <w:p w:rsidR="00CC1824" w:rsidRDefault="0090601D">
      <w:pPr>
        <w:spacing w:before="29" w:line="359" w:lineRule="auto"/>
        <w:ind w:left="100" w:right="5691"/>
        <w:rPr>
          <w:sz w:val="24"/>
          <w:szCs w:val="24"/>
        </w:rPr>
      </w:pPr>
      <w:r>
        <w:rPr>
          <w:sz w:val="24"/>
          <w:szCs w:val="24"/>
        </w:rPr>
        <w:t>fput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h,f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); f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); fp</w:t>
      </w:r>
      <w:r>
        <w:rPr>
          <w:spacing w:val="-2"/>
          <w:sz w:val="24"/>
          <w:szCs w:val="24"/>
        </w:rPr>
        <w:t>=</w:t>
      </w:r>
      <w:r>
        <w:rPr>
          <w:sz w:val="24"/>
          <w:szCs w:val="24"/>
        </w:rPr>
        <w:t>fop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inpu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1.t</w:t>
      </w:r>
      <w:r>
        <w:rPr>
          <w:spacing w:val="3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"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r"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"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n 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nte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</w:t>
      </w:r>
      <w:r>
        <w:rPr>
          <w:spacing w:val="2"/>
          <w:sz w:val="24"/>
          <w:szCs w:val="24"/>
        </w:rPr>
        <w:t>ex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: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\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 while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f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>!=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) putch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CC1824" w:rsidRDefault="0090601D">
      <w:pPr>
        <w:spacing w:before="6"/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);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1824" w:rsidRDefault="00CC1824">
      <w:pPr>
        <w:spacing w:before="5" w:line="140" w:lineRule="exact"/>
        <w:rPr>
          <w:sz w:val="14"/>
          <w:szCs w:val="14"/>
        </w:rPr>
      </w:pPr>
    </w:p>
    <w:p w:rsidR="00CC1824" w:rsidRDefault="0090601D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 xml:space="preserve">) </w:t>
      </w:r>
      <w:proofErr w:type="gramStart"/>
      <w:r>
        <w:rPr>
          <w:b/>
          <w:spacing w:val="1"/>
          <w:sz w:val="24"/>
          <w:szCs w:val="24"/>
        </w:rPr>
        <w:t>fp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3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nf</w:t>
      </w:r>
      <w:r>
        <w:rPr>
          <w:b/>
          <w:sz w:val="24"/>
          <w:szCs w:val="24"/>
        </w:rPr>
        <w:t>(</w:t>
      </w:r>
      <w:r>
        <w:rPr>
          <w:b/>
          <w:spacing w:val="-4"/>
          <w:sz w:val="24"/>
          <w:szCs w:val="24"/>
        </w:rPr>
        <w:t>)</w:t>
      </w:r>
      <w:r>
        <w:rPr>
          <w:b/>
          <w:sz w:val="24"/>
          <w:szCs w:val="24"/>
        </w:rPr>
        <w:t>:</w:t>
      </w:r>
    </w:p>
    <w:p w:rsidR="00CC1824" w:rsidRDefault="00CC1824">
      <w:pPr>
        <w:spacing w:before="2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100" w:right="80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oup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m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ous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the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re </w:t>
      </w:r>
      <w:proofErr w:type="gramStart"/>
      <w:r>
        <w:rPr>
          <w:sz w:val="24"/>
          <w:szCs w:val="24"/>
        </w:rPr>
        <w:t>fp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fs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).T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3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ca</w:t>
      </w:r>
      <w:r>
        <w:rPr>
          <w:sz w:val="24"/>
          <w:szCs w:val="24"/>
        </w:rPr>
        <w:t>nf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ons,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pt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y 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files.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ument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poi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ter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spe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ifies the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be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b/>
          <w:color w:val="006FC0"/>
          <w:sz w:val="24"/>
          <w:szCs w:val="24"/>
        </w:rPr>
        <w:t>.</w:t>
      </w:r>
    </w:p>
    <w:p w:rsidR="00CC1824" w:rsidRDefault="0090601D">
      <w:pPr>
        <w:spacing w:before="3"/>
        <w:ind w:left="100"/>
        <w:rPr>
          <w:sz w:val="24"/>
          <w:szCs w:val="24"/>
        </w:rPr>
      </w:pPr>
      <w:proofErr w:type="gramStart"/>
      <w:r>
        <w:rPr>
          <w:b/>
          <w:color w:val="00AF50"/>
          <w:spacing w:val="1"/>
          <w:sz w:val="24"/>
          <w:szCs w:val="24"/>
        </w:rPr>
        <w:t>fp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z w:val="24"/>
          <w:szCs w:val="24"/>
        </w:rPr>
        <w:t>i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pacing w:val="-3"/>
          <w:sz w:val="24"/>
          <w:szCs w:val="24"/>
        </w:rPr>
        <w:t>t</w:t>
      </w:r>
      <w:r>
        <w:rPr>
          <w:b/>
          <w:color w:val="00AF50"/>
          <w:spacing w:val="1"/>
          <w:sz w:val="24"/>
          <w:szCs w:val="24"/>
        </w:rPr>
        <w:t>f</w:t>
      </w:r>
      <w:r>
        <w:rPr>
          <w:b/>
          <w:color w:val="00AF50"/>
          <w:sz w:val="24"/>
          <w:szCs w:val="24"/>
        </w:rPr>
        <w:t>(</w:t>
      </w:r>
      <w:proofErr w:type="gramEnd"/>
      <w:r>
        <w:rPr>
          <w:b/>
          <w:color w:val="00AF50"/>
          <w:spacing w:val="-1"/>
          <w:sz w:val="24"/>
          <w:szCs w:val="24"/>
        </w:rPr>
        <w:t>)</w:t>
      </w:r>
      <w:r>
        <w:rPr>
          <w:b/>
          <w:color w:val="00AF5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The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pacing w:val="2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2"/>
          <w:sz w:val="24"/>
          <w:szCs w:val="24"/>
        </w:rPr>
        <w:t>a</w:t>
      </w:r>
      <w:r>
        <w:rPr>
          <w:color w:val="000000"/>
          <w:sz w:val="24"/>
          <w:szCs w:val="24"/>
        </w:rPr>
        <w:t>l f</w:t>
      </w:r>
      <w:r>
        <w:rPr>
          <w:color w:val="000000"/>
          <w:spacing w:val="2"/>
          <w:sz w:val="24"/>
          <w:szCs w:val="24"/>
        </w:rPr>
        <w:t>o</w:t>
      </w:r>
      <w:r>
        <w:rPr>
          <w:color w:val="000000"/>
          <w:sz w:val="24"/>
          <w:szCs w:val="24"/>
        </w:rPr>
        <w:t>rm of</w:t>
      </w:r>
      <w:r>
        <w:rPr>
          <w:color w:val="000000"/>
          <w:spacing w:val="-1"/>
          <w:sz w:val="24"/>
          <w:szCs w:val="24"/>
        </w:rPr>
        <w:t xml:space="preserve"> f</w:t>
      </w:r>
      <w:r>
        <w:rPr>
          <w:color w:val="000000"/>
          <w:sz w:val="24"/>
          <w:szCs w:val="24"/>
        </w:rPr>
        <w:t>p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in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f</w:t>
      </w:r>
      <w:r>
        <w:rPr>
          <w:color w:val="000000"/>
          <w:spacing w:val="-1"/>
          <w:sz w:val="24"/>
          <w:szCs w:val="24"/>
        </w:rPr>
        <w:t>(</w:t>
      </w:r>
      <w:r>
        <w:rPr>
          <w:color w:val="000000"/>
          <w:sz w:val="24"/>
          <w:szCs w:val="24"/>
        </w:rPr>
        <w:t>)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is</w:t>
      </w:r>
    </w:p>
    <w:p w:rsidR="00CC1824" w:rsidRDefault="00CC1824">
      <w:pPr>
        <w:spacing w:before="4" w:line="140" w:lineRule="exact"/>
        <w:rPr>
          <w:sz w:val="14"/>
          <w:szCs w:val="14"/>
        </w:rPr>
      </w:pPr>
    </w:p>
    <w:p w:rsidR="00CC1824" w:rsidRDefault="0090601D">
      <w:pPr>
        <w:ind w:left="100"/>
        <w:rPr>
          <w:sz w:val="24"/>
          <w:szCs w:val="24"/>
        </w:rPr>
      </w:pPr>
      <w:r>
        <w:rPr>
          <w:b/>
          <w:color w:val="00AF50"/>
          <w:spacing w:val="1"/>
          <w:sz w:val="24"/>
          <w:szCs w:val="24"/>
        </w:rPr>
        <w:t>S</w:t>
      </w:r>
      <w:r>
        <w:rPr>
          <w:b/>
          <w:color w:val="00AF50"/>
          <w:sz w:val="24"/>
          <w:szCs w:val="24"/>
        </w:rPr>
        <w:t>y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 xml:space="preserve">tax: </w:t>
      </w:r>
      <w:r>
        <w:rPr>
          <w:b/>
          <w:color w:val="00AF50"/>
          <w:spacing w:val="59"/>
          <w:sz w:val="24"/>
          <w:szCs w:val="24"/>
        </w:rPr>
        <w:t xml:space="preserve"> </w:t>
      </w:r>
      <w:proofErr w:type="gramStart"/>
      <w:r>
        <w:rPr>
          <w:b/>
          <w:color w:val="000000"/>
          <w:spacing w:val="1"/>
          <w:sz w:val="24"/>
          <w:szCs w:val="24"/>
        </w:rPr>
        <w:t>fp</w:t>
      </w:r>
      <w:r>
        <w:rPr>
          <w:b/>
          <w:color w:val="000000"/>
          <w:spacing w:val="-1"/>
          <w:sz w:val="24"/>
          <w:szCs w:val="24"/>
        </w:rPr>
        <w:t>r</w:t>
      </w:r>
      <w:r>
        <w:rPr>
          <w:b/>
          <w:color w:val="000000"/>
          <w:sz w:val="24"/>
          <w:szCs w:val="24"/>
        </w:rPr>
        <w:t>i</w:t>
      </w:r>
      <w:r>
        <w:rPr>
          <w:b/>
          <w:color w:val="000000"/>
          <w:spacing w:val="1"/>
          <w:sz w:val="24"/>
          <w:szCs w:val="24"/>
        </w:rPr>
        <w:t>n</w:t>
      </w:r>
      <w:r>
        <w:rPr>
          <w:b/>
          <w:color w:val="000000"/>
          <w:spacing w:val="-3"/>
          <w:sz w:val="24"/>
          <w:szCs w:val="24"/>
        </w:rPr>
        <w:t>t</w:t>
      </w:r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pacing w:val="-1"/>
          <w:sz w:val="24"/>
          <w:szCs w:val="24"/>
        </w:rPr>
        <w:t>f</w:t>
      </w:r>
      <w:r>
        <w:rPr>
          <w:b/>
          <w:color w:val="000000"/>
          <w:spacing w:val="1"/>
          <w:sz w:val="24"/>
          <w:szCs w:val="24"/>
        </w:rPr>
        <w:t>p,</w:t>
      </w:r>
      <w:r>
        <w:rPr>
          <w:b/>
          <w:color w:val="000000"/>
          <w:sz w:val="24"/>
          <w:szCs w:val="24"/>
        </w:rPr>
        <w:t>”</w:t>
      </w:r>
      <w:r>
        <w:rPr>
          <w:b/>
          <w:color w:val="000000"/>
          <w:spacing w:val="-1"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>o</w:t>
      </w:r>
      <w:r>
        <w:rPr>
          <w:b/>
          <w:color w:val="000000"/>
          <w:spacing w:val="1"/>
          <w:sz w:val="24"/>
          <w:szCs w:val="24"/>
        </w:rPr>
        <w:t>n</w:t>
      </w:r>
      <w:r>
        <w:rPr>
          <w:b/>
          <w:color w:val="000000"/>
          <w:sz w:val="24"/>
          <w:szCs w:val="24"/>
        </w:rPr>
        <w:t>t</w:t>
      </w:r>
      <w:r>
        <w:rPr>
          <w:b/>
          <w:color w:val="000000"/>
          <w:spacing w:val="-2"/>
          <w:sz w:val="24"/>
          <w:szCs w:val="24"/>
        </w:rPr>
        <w:t>r</w:t>
      </w:r>
      <w:r>
        <w:rPr>
          <w:b/>
          <w:color w:val="000000"/>
          <w:sz w:val="24"/>
          <w:szCs w:val="24"/>
        </w:rPr>
        <w:t>ol st</w:t>
      </w:r>
      <w:r>
        <w:rPr>
          <w:b/>
          <w:color w:val="000000"/>
          <w:spacing w:val="-1"/>
          <w:sz w:val="24"/>
          <w:szCs w:val="24"/>
        </w:rPr>
        <w:t>r</w:t>
      </w:r>
      <w:r>
        <w:rPr>
          <w:b/>
          <w:color w:val="000000"/>
          <w:sz w:val="24"/>
          <w:szCs w:val="24"/>
        </w:rPr>
        <w:t>i</w:t>
      </w:r>
      <w:r>
        <w:rPr>
          <w:b/>
          <w:color w:val="000000"/>
          <w:spacing w:val="1"/>
          <w:sz w:val="24"/>
          <w:szCs w:val="24"/>
        </w:rPr>
        <w:t>n</w:t>
      </w:r>
      <w:r>
        <w:rPr>
          <w:b/>
          <w:color w:val="000000"/>
          <w:sz w:val="24"/>
          <w:szCs w:val="24"/>
        </w:rPr>
        <w:t>g”,l</w:t>
      </w:r>
      <w:r>
        <w:rPr>
          <w:b/>
          <w:color w:val="000000"/>
          <w:spacing w:val="1"/>
          <w:sz w:val="24"/>
          <w:szCs w:val="24"/>
        </w:rPr>
        <w:t>i</w:t>
      </w:r>
      <w:r>
        <w:rPr>
          <w:b/>
          <w:color w:val="000000"/>
          <w:sz w:val="24"/>
          <w:szCs w:val="24"/>
        </w:rPr>
        <w:t>st</w:t>
      </w:r>
      <w:r>
        <w:rPr>
          <w:b/>
          <w:color w:val="000000"/>
          <w:spacing w:val="-1"/>
          <w:sz w:val="24"/>
          <w:szCs w:val="24"/>
        </w:rPr>
        <w:t>)</w:t>
      </w:r>
      <w:r>
        <w:rPr>
          <w:b/>
          <w:color w:val="000000"/>
          <w:sz w:val="24"/>
          <w:szCs w:val="24"/>
        </w:rPr>
        <w:t>;</w:t>
      </w:r>
    </w:p>
    <w:p w:rsidR="00CC1824" w:rsidRDefault="00CC1824">
      <w:pPr>
        <w:spacing w:before="2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100" w:right="77"/>
        <w:rPr>
          <w:sz w:val="24"/>
          <w:szCs w:val="24"/>
        </w:rPr>
      </w:pPr>
      <w:proofErr w:type="gramStart"/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proofErr w:type="gram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fp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poin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ssoci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riting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rol string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ontains output s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ific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 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ms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 the list. .</w:t>
      </w:r>
    </w:p>
    <w:p w:rsidR="00CC1824" w:rsidRDefault="0090601D">
      <w:pPr>
        <w:spacing w:before="7"/>
        <w:ind w:left="100"/>
        <w:rPr>
          <w:sz w:val="24"/>
          <w:szCs w:val="24"/>
        </w:rPr>
      </w:pPr>
      <w:r>
        <w:rPr>
          <w:b/>
          <w:color w:val="00AF50"/>
          <w:sz w:val="24"/>
          <w:szCs w:val="24"/>
        </w:rPr>
        <w:t>Exa</w:t>
      </w:r>
      <w:r>
        <w:rPr>
          <w:b/>
          <w:color w:val="00AF50"/>
          <w:spacing w:val="-3"/>
          <w:sz w:val="24"/>
          <w:szCs w:val="24"/>
        </w:rPr>
        <w:t>m</w:t>
      </w:r>
      <w:r>
        <w:rPr>
          <w:b/>
          <w:color w:val="00AF50"/>
          <w:spacing w:val="1"/>
          <w:sz w:val="24"/>
          <w:szCs w:val="24"/>
        </w:rPr>
        <w:t>p</w:t>
      </w:r>
      <w:r>
        <w:rPr>
          <w:b/>
          <w:color w:val="00AF50"/>
          <w:sz w:val="24"/>
          <w:szCs w:val="24"/>
        </w:rPr>
        <w:t>le</w:t>
      </w:r>
      <w:r>
        <w:rPr>
          <w:b/>
          <w:color w:val="006FC0"/>
          <w:sz w:val="24"/>
          <w:szCs w:val="24"/>
        </w:rPr>
        <w:t xml:space="preserve">: </w:t>
      </w:r>
      <w:r>
        <w:rPr>
          <w:b/>
          <w:color w:val="006FC0"/>
          <w:spacing w:val="59"/>
          <w:sz w:val="24"/>
          <w:szCs w:val="24"/>
        </w:rPr>
        <w:t xml:space="preserve"> </w:t>
      </w:r>
      <w:proofErr w:type="gramStart"/>
      <w:r>
        <w:rPr>
          <w:b/>
          <w:color w:val="000000"/>
          <w:spacing w:val="1"/>
          <w:sz w:val="24"/>
          <w:szCs w:val="24"/>
        </w:rPr>
        <w:t>fp</w:t>
      </w:r>
      <w:r>
        <w:rPr>
          <w:b/>
          <w:color w:val="000000"/>
          <w:spacing w:val="-1"/>
          <w:sz w:val="24"/>
          <w:szCs w:val="24"/>
        </w:rPr>
        <w:t>r</w:t>
      </w:r>
      <w:r>
        <w:rPr>
          <w:b/>
          <w:color w:val="000000"/>
          <w:sz w:val="24"/>
          <w:szCs w:val="24"/>
        </w:rPr>
        <w:t>i</w:t>
      </w:r>
      <w:r>
        <w:rPr>
          <w:b/>
          <w:color w:val="000000"/>
          <w:spacing w:val="1"/>
          <w:sz w:val="24"/>
          <w:szCs w:val="24"/>
        </w:rPr>
        <w:t>n</w:t>
      </w:r>
      <w:r>
        <w:rPr>
          <w:b/>
          <w:color w:val="000000"/>
          <w:sz w:val="24"/>
          <w:szCs w:val="24"/>
        </w:rPr>
        <w:t>t</w:t>
      </w:r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pacing w:val="1"/>
          <w:sz w:val="24"/>
          <w:szCs w:val="24"/>
        </w:rPr>
        <w:t>fp</w:t>
      </w:r>
      <w:r>
        <w:rPr>
          <w:b/>
          <w:color w:val="000000"/>
          <w:sz w:val="24"/>
          <w:szCs w:val="24"/>
        </w:rPr>
        <w:t>,</w:t>
      </w:r>
      <w:r>
        <w:rPr>
          <w:b/>
          <w:color w:val="000000"/>
          <w:spacing w:val="-2"/>
          <w:sz w:val="24"/>
          <w:szCs w:val="24"/>
        </w:rPr>
        <w:t>”</w:t>
      </w:r>
      <w:r>
        <w:rPr>
          <w:b/>
          <w:color w:val="000000"/>
          <w:spacing w:val="2"/>
          <w:sz w:val="24"/>
          <w:szCs w:val="24"/>
        </w:rPr>
        <w:t>%</w:t>
      </w:r>
      <w:r>
        <w:rPr>
          <w:b/>
          <w:color w:val="000000"/>
          <w:sz w:val="24"/>
          <w:szCs w:val="24"/>
        </w:rPr>
        <w:t>s</w:t>
      </w:r>
      <w:r>
        <w:rPr>
          <w:b/>
          <w:color w:val="000000"/>
          <w:spacing w:val="2"/>
          <w:sz w:val="24"/>
          <w:szCs w:val="24"/>
        </w:rPr>
        <w:t>%</w:t>
      </w:r>
      <w:r>
        <w:rPr>
          <w:b/>
          <w:color w:val="000000"/>
          <w:spacing w:val="1"/>
          <w:sz w:val="24"/>
          <w:szCs w:val="24"/>
        </w:rPr>
        <w:t>d</w:t>
      </w:r>
      <w:r>
        <w:rPr>
          <w:b/>
          <w:color w:val="000000"/>
          <w:sz w:val="24"/>
          <w:szCs w:val="24"/>
        </w:rPr>
        <w:t>”</w:t>
      </w:r>
      <w:r>
        <w:rPr>
          <w:b/>
          <w:color w:val="000000"/>
          <w:spacing w:val="-2"/>
          <w:sz w:val="24"/>
          <w:szCs w:val="24"/>
        </w:rPr>
        <w:t>,</w:t>
      </w:r>
      <w:r>
        <w:rPr>
          <w:b/>
          <w:color w:val="000000"/>
          <w:spacing w:val="1"/>
          <w:sz w:val="24"/>
          <w:szCs w:val="24"/>
        </w:rPr>
        <w:t>n</w:t>
      </w:r>
      <w:r>
        <w:rPr>
          <w:b/>
          <w:color w:val="000000"/>
          <w:sz w:val="24"/>
          <w:szCs w:val="24"/>
        </w:rPr>
        <w:t>a</w:t>
      </w:r>
      <w:r>
        <w:rPr>
          <w:b/>
          <w:color w:val="000000"/>
          <w:spacing w:val="-3"/>
          <w:sz w:val="24"/>
          <w:szCs w:val="24"/>
        </w:rPr>
        <w:t>m</w:t>
      </w:r>
      <w:r>
        <w:rPr>
          <w:b/>
          <w:color w:val="000000"/>
          <w:spacing w:val="-1"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>,ag</w:t>
      </w:r>
      <w:r>
        <w:rPr>
          <w:b/>
          <w:color w:val="000000"/>
          <w:spacing w:val="1"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>);</w:t>
      </w:r>
    </w:p>
    <w:p w:rsidR="00CC1824" w:rsidRDefault="00CC1824">
      <w:pPr>
        <w:spacing w:before="4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proofErr w:type="gramStart"/>
      <w:r>
        <w:rPr>
          <w:b/>
          <w:color w:val="00AF50"/>
          <w:spacing w:val="1"/>
          <w:sz w:val="24"/>
          <w:szCs w:val="24"/>
        </w:rPr>
        <w:t>f</w:t>
      </w:r>
      <w:r>
        <w:rPr>
          <w:b/>
          <w:color w:val="00AF50"/>
          <w:sz w:val="24"/>
          <w:szCs w:val="24"/>
        </w:rPr>
        <w:t>s</w:t>
      </w:r>
      <w:r>
        <w:rPr>
          <w:b/>
          <w:color w:val="00AF50"/>
          <w:spacing w:val="-1"/>
          <w:sz w:val="24"/>
          <w:szCs w:val="24"/>
        </w:rPr>
        <w:t>c</w:t>
      </w:r>
      <w:r>
        <w:rPr>
          <w:b/>
          <w:color w:val="00AF50"/>
          <w:sz w:val="24"/>
          <w:szCs w:val="24"/>
        </w:rPr>
        <w:t>a</w:t>
      </w:r>
      <w:r>
        <w:rPr>
          <w:b/>
          <w:color w:val="00AF50"/>
          <w:spacing w:val="1"/>
          <w:sz w:val="24"/>
          <w:szCs w:val="24"/>
        </w:rPr>
        <w:t>nf</w:t>
      </w:r>
      <w:r>
        <w:rPr>
          <w:b/>
          <w:color w:val="00AF50"/>
          <w:sz w:val="24"/>
          <w:szCs w:val="24"/>
        </w:rPr>
        <w:t>(</w:t>
      </w:r>
      <w:proofErr w:type="gramEnd"/>
      <w:r>
        <w:rPr>
          <w:b/>
          <w:color w:val="00AF50"/>
          <w:sz w:val="24"/>
          <w:szCs w:val="24"/>
        </w:rPr>
        <w:t>)</w:t>
      </w:r>
      <w:r>
        <w:rPr>
          <w:b/>
          <w:color w:val="00AF5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pacing w:val="-5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t  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s used to 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d a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number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pacing w:val="2"/>
          <w:sz w:val="24"/>
          <w:szCs w:val="24"/>
        </w:rPr>
        <w:t>o</w:t>
      </w:r>
      <w:r>
        <w:rPr>
          <w:color w:val="000000"/>
          <w:sz w:val="24"/>
          <w:szCs w:val="24"/>
        </w:rPr>
        <w:t>f v</w:t>
      </w:r>
      <w:r>
        <w:rPr>
          <w:color w:val="000000"/>
          <w:spacing w:val="-2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lues </w:t>
      </w:r>
      <w:r>
        <w:rPr>
          <w:color w:val="000000"/>
          <w:spacing w:val="1"/>
          <w:sz w:val="24"/>
          <w:szCs w:val="24"/>
        </w:rPr>
        <w:t>fr</w:t>
      </w:r>
      <w:r>
        <w:rPr>
          <w:color w:val="000000"/>
          <w:sz w:val="24"/>
          <w:szCs w:val="24"/>
        </w:rPr>
        <w:t xml:space="preserve">om a 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.</w:t>
      </w:r>
    </w:p>
    <w:p w:rsidR="00CC1824" w:rsidRDefault="00CC1824">
      <w:pPr>
        <w:spacing w:before="2" w:line="140" w:lineRule="exact"/>
        <w:rPr>
          <w:sz w:val="14"/>
          <w:szCs w:val="14"/>
        </w:rPr>
      </w:pPr>
    </w:p>
    <w:p w:rsidR="00CC1824" w:rsidRDefault="0090601D">
      <w:pPr>
        <w:ind w:left="100"/>
        <w:rPr>
          <w:sz w:val="24"/>
          <w:szCs w:val="24"/>
        </w:rPr>
      </w:pPr>
      <w:r>
        <w:rPr>
          <w:b/>
          <w:color w:val="00AF50"/>
          <w:spacing w:val="1"/>
          <w:sz w:val="24"/>
          <w:szCs w:val="24"/>
        </w:rPr>
        <w:t>S</w:t>
      </w:r>
      <w:r>
        <w:rPr>
          <w:b/>
          <w:color w:val="00AF50"/>
          <w:sz w:val="24"/>
          <w:szCs w:val="24"/>
        </w:rPr>
        <w:t>y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 xml:space="preserve">tax:  </w:t>
      </w:r>
      <w:r>
        <w:rPr>
          <w:b/>
          <w:color w:val="00AF50"/>
          <w:spacing w:val="59"/>
          <w:sz w:val="24"/>
          <w:szCs w:val="24"/>
        </w:rPr>
        <w:t xml:space="preserve"> </w:t>
      </w:r>
      <w:proofErr w:type="gramStart"/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z w:val="24"/>
          <w:szCs w:val="24"/>
        </w:rPr>
        <w:t>s</w:t>
      </w:r>
      <w:r>
        <w:rPr>
          <w:b/>
          <w:color w:val="000000"/>
          <w:spacing w:val="-1"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>a</w:t>
      </w:r>
      <w:r>
        <w:rPr>
          <w:b/>
          <w:color w:val="000000"/>
          <w:spacing w:val="-1"/>
          <w:sz w:val="24"/>
          <w:szCs w:val="24"/>
        </w:rPr>
        <w:t>n</w:t>
      </w:r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pacing w:val="1"/>
          <w:sz w:val="24"/>
          <w:szCs w:val="24"/>
        </w:rPr>
        <w:t>fp</w:t>
      </w:r>
      <w:r>
        <w:rPr>
          <w:b/>
          <w:color w:val="000000"/>
          <w:sz w:val="24"/>
          <w:szCs w:val="24"/>
        </w:rPr>
        <w:t>,”</w:t>
      </w:r>
      <w:r>
        <w:rPr>
          <w:b/>
          <w:color w:val="000000"/>
          <w:spacing w:val="-1"/>
          <w:sz w:val="24"/>
          <w:szCs w:val="24"/>
        </w:rPr>
        <w:t>c</w:t>
      </w:r>
      <w:r>
        <w:rPr>
          <w:b/>
          <w:color w:val="000000"/>
          <w:spacing w:val="-2"/>
          <w:sz w:val="24"/>
          <w:szCs w:val="24"/>
        </w:rPr>
        <w:t>o</w:t>
      </w:r>
      <w:r>
        <w:rPr>
          <w:b/>
          <w:color w:val="000000"/>
          <w:spacing w:val="1"/>
          <w:sz w:val="24"/>
          <w:szCs w:val="24"/>
        </w:rPr>
        <w:t>n</w:t>
      </w:r>
      <w:r>
        <w:rPr>
          <w:b/>
          <w:color w:val="000000"/>
          <w:sz w:val="24"/>
          <w:szCs w:val="24"/>
        </w:rPr>
        <w:t>t</w:t>
      </w:r>
      <w:r>
        <w:rPr>
          <w:b/>
          <w:color w:val="000000"/>
          <w:spacing w:val="-2"/>
          <w:sz w:val="24"/>
          <w:szCs w:val="24"/>
        </w:rPr>
        <w:t>r</w:t>
      </w:r>
      <w:r>
        <w:rPr>
          <w:b/>
          <w:color w:val="000000"/>
          <w:sz w:val="24"/>
          <w:szCs w:val="24"/>
        </w:rPr>
        <w:t>ol st</w:t>
      </w:r>
      <w:r>
        <w:rPr>
          <w:b/>
          <w:color w:val="000000"/>
          <w:spacing w:val="-1"/>
          <w:sz w:val="24"/>
          <w:szCs w:val="24"/>
        </w:rPr>
        <w:t>r</w:t>
      </w:r>
      <w:r>
        <w:rPr>
          <w:b/>
          <w:color w:val="000000"/>
          <w:sz w:val="24"/>
          <w:szCs w:val="24"/>
        </w:rPr>
        <w:t>i</w:t>
      </w:r>
      <w:r>
        <w:rPr>
          <w:b/>
          <w:color w:val="000000"/>
          <w:spacing w:val="1"/>
          <w:sz w:val="24"/>
          <w:szCs w:val="24"/>
        </w:rPr>
        <w:t>n</w:t>
      </w:r>
      <w:r>
        <w:rPr>
          <w:b/>
          <w:color w:val="000000"/>
          <w:sz w:val="24"/>
          <w:szCs w:val="24"/>
        </w:rPr>
        <w:t>g”,l</w:t>
      </w:r>
      <w:r>
        <w:rPr>
          <w:b/>
          <w:color w:val="000000"/>
          <w:spacing w:val="1"/>
          <w:sz w:val="24"/>
          <w:szCs w:val="24"/>
        </w:rPr>
        <w:t>i</w:t>
      </w:r>
      <w:r>
        <w:rPr>
          <w:b/>
          <w:color w:val="000000"/>
          <w:sz w:val="24"/>
          <w:szCs w:val="24"/>
        </w:rPr>
        <w:t>st</w:t>
      </w:r>
      <w:r>
        <w:rPr>
          <w:b/>
          <w:color w:val="000000"/>
          <w:spacing w:val="-1"/>
          <w:sz w:val="24"/>
          <w:szCs w:val="24"/>
        </w:rPr>
        <w:t>)</w:t>
      </w:r>
      <w:r>
        <w:rPr>
          <w:b/>
          <w:color w:val="000000"/>
          <w:sz w:val="24"/>
          <w:szCs w:val="24"/>
        </w:rPr>
        <w:t>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r>
        <w:rPr>
          <w:b/>
          <w:color w:val="00AF50"/>
          <w:sz w:val="24"/>
          <w:szCs w:val="24"/>
        </w:rPr>
        <w:t>Exa</w:t>
      </w:r>
      <w:r>
        <w:rPr>
          <w:b/>
          <w:color w:val="00AF50"/>
          <w:spacing w:val="-3"/>
          <w:sz w:val="24"/>
          <w:szCs w:val="24"/>
        </w:rPr>
        <w:t>m</w:t>
      </w:r>
      <w:r>
        <w:rPr>
          <w:b/>
          <w:color w:val="00AF50"/>
          <w:spacing w:val="1"/>
          <w:sz w:val="24"/>
          <w:szCs w:val="24"/>
        </w:rPr>
        <w:t>p</w:t>
      </w:r>
      <w:r>
        <w:rPr>
          <w:b/>
          <w:color w:val="00AF50"/>
          <w:sz w:val="24"/>
          <w:szCs w:val="24"/>
        </w:rPr>
        <w:t>le:</w:t>
      </w:r>
      <w:r>
        <w:rPr>
          <w:b/>
          <w:color w:val="00AF50"/>
          <w:spacing w:val="59"/>
          <w:sz w:val="24"/>
          <w:szCs w:val="24"/>
        </w:rPr>
        <w:t xml:space="preserve"> </w:t>
      </w:r>
      <w:proofErr w:type="gramStart"/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z w:val="24"/>
          <w:szCs w:val="24"/>
        </w:rPr>
        <w:t>s</w:t>
      </w:r>
      <w:r>
        <w:rPr>
          <w:b/>
          <w:color w:val="000000"/>
          <w:spacing w:val="-1"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>a</w:t>
      </w:r>
      <w:r>
        <w:rPr>
          <w:b/>
          <w:color w:val="000000"/>
          <w:spacing w:val="1"/>
          <w:sz w:val="24"/>
          <w:szCs w:val="24"/>
        </w:rPr>
        <w:t>nf</w:t>
      </w:r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pacing w:val="1"/>
          <w:sz w:val="24"/>
          <w:szCs w:val="24"/>
        </w:rPr>
        <w:t>fp</w:t>
      </w:r>
      <w:r>
        <w:rPr>
          <w:b/>
          <w:color w:val="000000"/>
          <w:sz w:val="24"/>
          <w:szCs w:val="24"/>
        </w:rPr>
        <w:t>2,</w:t>
      </w:r>
      <w:r>
        <w:rPr>
          <w:b/>
          <w:color w:val="000000"/>
          <w:spacing w:val="-2"/>
          <w:sz w:val="24"/>
          <w:szCs w:val="24"/>
        </w:rPr>
        <w:t>”</w:t>
      </w:r>
      <w:r>
        <w:rPr>
          <w:b/>
          <w:color w:val="000000"/>
          <w:spacing w:val="2"/>
          <w:sz w:val="24"/>
          <w:szCs w:val="24"/>
        </w:rPr>
        <w:t>%</w:t>
      </w:r>
      <w:r>
        <w:rPr>
          <w:b/>
          <w:color w:val="000000"/>
          <w:sz w:val="24"/>
          <w:szCs w:val="24"/>
        </w:rPr>
        <w:t>s</w:t>
      </w:r>
      <w:r>
        <w:rPr>
          <w:b/>
          <w:color w:val="000000"/>
          <w:spacing w:val="58"/>
          <w:sz w:val="24"/>
          <w:szCs w:val="24"/>
        </w:rPr>
        <w:t xml:space="preserve"> </w:t>
      </w:r>
      <w:r>
        <w:rPr>
          <w:b/>
          <w:color w:val="000000"/>
          <w:spacing w:val="2"/>
          <w:sz w:val="24"/>
          <w:szCs w:val="24"/>
        </w:rPr>
        <w:t>%</w:t>
      </w:r>
      <w:r>
        <w:rPr>
          <w:b/>
          <w:color w:val="000000"/>
          <w:spacing w:val="1"/>
          <w:sz w:val="24"/>
          <w:szCs w:val="24"/>
        </w:rPr>
        <w:t>d</w:t>
      </w:r>
      <w:r>
        <w:rPr>
          <w:b/>
          <w:color w:val="000000"/>
          <w:sz w:val="24"/>
          <w:szCs w:val="24"/>
        </w:rPr>
        <w:t>”</w:t>
      </w:r>
      <w:r>
        <w:rPr>
          <w:b/>
          <w:color w:val="000000"/>
          <w:spacing w:val="-2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>it</w:t>
      </w:r>
      <w:r>
        <w:rPr>
          <w:b/>
          <w:color w:val="000000"/>
          <w:spacing w:val="-1"/>
          <w:sz w:val="24"/>
          <w:szCs w:val="24"/>
        </w:rPr>
        <w:t>e</w:t>
      </w:r>
      <w:r>
        <w:rPr>
          <w:b/>
          <w:color w:val="000000"/>
          <w:spacing w:val="-3"/>
          <w:sz w:val="24"/>
          <w:szCs w:val="24"/>
        </w:rPr>
        <w:t>m</w:t>
      </w:r>
      <w:r>
        <w:rPr>
          <w:b/>
          <w:color w:val="000000"/>
          <w:spacing w:val="2"/>
          <w:sz w:val="24"/>
          <w:szCs w:val="24"/>
        </w:rPr>
        <w:t>,</w:t>
      </w:r>
      <w:r>
        <w:rPr>
          <w:b/>
          <w:color w:val="000000"/>
          <w:spacing w:val="-1"/>
          <w:sz w:val="24"/>
          <w:szCs w:val="24"/>
        </w:rPr>
        <w:t>&amp;</w:t>
      </w:r>
      <w:r>
        <w:rPr>
          <w:b/>
          <w:color w:val="000000"/>
          <w:spacing w:val="1"/>
          <w:sz w:val="24"/>
          <w:szCs w:val="24"/>
        </w:rPr>
        <w:t>qu</w:t>
      </w:r>
      <w:r>
        <w:rPr>
          <w:b/>
          <w:color w:val="000000"/>
          <w:sz w:val="24"/>
          <w:szCs w:val="24"/>
        </w:rPr>
        <w:t>a</w:t>
      </w:r>
      <w:r>
        <w:rPr>
          <w:b/>
          <w:color w:val="000000"/>
          <w:spacing w:val="1"/>
          <w:sz w:val="24"/>
          <w:szCs w:val="24"/>
        </w:rPr>
        <w:t>n</w:t>
      </w:r>
      <w:r>
        <w:rPr>
          <w:b/>
          <w:color w:val="000000"/>
          <w:sz w:val="24"/>
          <w:szCs w:val="24"/>
        </w:rPr>
        <w:t>ti</w:t>
      </w:r>
      <w:r>
        <w:rPr>
          <w:b/>
          <w:color w:val="000000"/>
          <w:spacing w:val="-1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y</w:t>
      </w:r>
      <w:r>
        <w:rPr>
          <w:b/>
          <w:color w:val="000000"/>
          <w:spacing w:val="-1"/>
          <w:sz w:val="24"/>
          <w:szCs w:val="24"/>
        </w:rPr>
        <w:t>)</w:t>
      </w:r>
      <w:r>
        <w:rPr>
          <w:b/>
          <w:color w:val="000000"/>
          <w:sz w:val="24"/>
          <w:szCs w:val="24"/>
        </w:rPr>
        <w:t>;</w:t>
      </w:r>
    </w:p>
    <w:p w:rsidR="00CC1824" w:rsidRDefault="00CC1824">
      <w:pPr>
        <w:spacing w:before="2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100" w:right="79"/>
        <w:rPr>
          <w:sz w:val="24"/>
          <w:szCs w:val="24"/>
        </w:rPr>
      </w:pPr>
      <w:proofErr w:type="gramStart"/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ke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fs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returns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succ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ssful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re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d.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o</w:t>
      </w:r>
      <w:r>
        <w:rPr>
          <w:sz w:val="24"/>
          <w:szCs w:val="24"/>
        </w:rPr>
        <w:t xml:space="preserve">f file is </w:t>
      </w:r>
      <w:r>
        <w:rPr>
          <w:spacing w:val="-1"/>
          <w:sz w:val="24"/>
          <w:szCs w:val="24"/>
        </w:rPr>
        <w:t>reac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it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 xml:space="preserve">turns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lue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.</w:t>
      </w:r>
    </w:p>
    <w:p w:rsidR="00CC1824" w:rsidRDefault="0090601D">
      <w:pPr>
        <w:spacing w:before="8"/>
        <w:ind w:left="100"/>
        <w:rPr>
          <w:sz w:val="24"/>
          <w:szCs w:val="24"/>
        </w:rPr>
      </w:pPr>
      <w:r>
        <w:rPr>
          <w:b/>
          <w:color w:val="00AF50"/>
          <w:spacing w:val="-3"/>
          <w:sz w:val="24"/>
          <w:szCs w:val="24"/>
        </w:rPr>
        <w:t>P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z w:val="24"/>
          <w:szCs w:val="24"/>
        </w:rPr>
        <w:t>o</w:t>
      </w:r>
      <w:r>
        <w:rPr>
          <w:b/>
          <w:color w:val="00AF50"/>
          <w:spacing w:val="2"/>
          <w:sz w:val="24"/>
          <w:szCs w:val="24"/>
        </w:rPr>
        <w:t>g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pacing w:val="2"/>
          <w:sz w:val="24"/>
          <w:szCs w:val="24"/>
        </w:rPr>
        <w:t>a</w:t>
      </w:r>
      <w:r>
        <w:rPr>
          <w:b/>
          <w:color w:val="00AF50"/>
          <w:sz w:val="24"/>
          <w:szCs w:val="24"/>
        </w:rPr>
        <w:t>m</w:t>
      </w:r>
      <w:r>
        <w:rPr>
          <w:b/>
          <w:color w:val="00AF50"/>
          <w:spacing w:val="-3"/>
          <w:sz w:val="24"/>
          <w:szCs w:val="24"/>
        </w:rPr>
        <w:t xml:space="preserve"> </w:t>
      </w:r>
      <w:r>
        <w:rPr>
          <w:b/>
          <w:color w:val="00AF50"/>
          <w:spacing w:val="1"/>
          <w:sz w:val="24"/>
          <w:szCs w:val="24"/>
        </w:rPr>
        <w:t>u</w:t>
      </w:r>
      <w:r>
        <w:rPr>
          <w:b/>
          <w:color w:val="00AF50"/>
          <w:sz w:val="24"/>
          <w:szCs w:val="24"/>
        </w:rPr>
        <w:t>si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 xml:space="preserve">g </w:t>
      </w:r>
      <w:proofErr w:type="gramStart"/>
      <w:r>
        <w:rPr>
          <w:b/>
          <w:color w:val="00AF50"/>
          <w:spacing w:val="1"/>
          <w:sz w:val="24"/>
          <w:szCs w:val="24"/>
        </w:rPr>
        <w:t>f</w:t>
      </w:r>
      <w:r>
        <w:rPr>
          <w:b/>
          <w:color w:val="00AF50"/>
          <w:sz w:val="24"/>
          <w:szCs w:val="24"/>
        </w:rPr>
        <w:t>s</w:t>
      </w:r>
      <w:r>
        <w:rPr>
          <w:b/>
          <w:color w:val="00AF50"/>
          <w:spacing w:val="-1"/>
          <w:sz w:val="24"/>
          <w:szCs w:val="24"/>
        </w:rPr>
        <w:t>c</w:t>
      </w:r>
      <w:r>
        <w:rPr>
          <w:b/>
          <w:color w:val="00AF50"/>
          <w:sz w:val="24"/>
          <w:szCs w:val="24"/>
        </w:rPr>
        <w:t>a</w:t>
      </w:r>
      <w:r>
        <w:rPr>
          <w:b/>
          <w:color w:val="00AF50"/>
          <w:spacing w:val="1"/>
          <w:sz w:val="24"/>
          <w:szCs w:val="24"/>
        </w:rPr>
        <w:t>nf</w:t>
      </w:r>
      <w:r>
        <w:rPr>
          <w:b/>
          <w:color w:val="00AF50"/>
          <w:sz w:val="24"/>
          <w:szCs w:val="24"/>
        </w:rPr>
        <w:t>(</w:t>
      </w:r>
      <w:proofErr w:type="gramEnd"/>
      <w:r>
        <w:rPr>
          <w:b/>
          <w:color w:val="00AF50"/>
          <w:sz w:val="24"/>
          <w:szCs w:val="24"/>
        </w:rPr>
        <w:t>)</w:t>
      </w:r>
      <w:r>
        <w:rPr>
          <w:b/>
          <w:color w:val="00AF50"/>
          <w:spacing w:val="-4"/>
          <w:sz w:val="24"/>
          <w:szCs w:val="24"/>
        </w:rPr>
        <w:t xml:space="preserve"> </w:t>
      </w:r>
      <w:r>
        <w:rPr>
          <w:b/>
          <w:color w:val="00AF50"/>
          <w:sz w:val="24"/>
          <w:szCs w:val="24"/>
        </w:rPr>
        <w:t>a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>d</w:t>
      </w:r>
      <w:r>
        <w:rPr>
          <w:b/>
          <w:color w:val="00AF50"/>
          <w:spacing w:val="1"/>
          <w:sz w:val="24"/>
          <w:szCs w:val="24"/>
        </w:rPr>
        <w:t xml:space="preserve"> </w:t>
      </w:r>
      <w:r>
        <w:rPr>
          <w:b/>
          <w:color w:val="00AF50"/>
          <w:spacing w:val="-1"/>
          <w:sz w:val="24"/>
          <w:szCs w:val="24"/>
        </w:rPr>
        <w:t>f</w:t>
      </w:r>
      <w:r>
        <w:rPr>
          <w:b/>
          <w:color w:val="00AF50"/>
          <w:spacing w:val="1"/>
          <w:sz w:val="24"/>
          <w:szCs w:val="24"/>
        </w:rPr>
        <w:t>p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z w:val="24"/>
          <w:szCs w:val="24"/>
        </w:rPr>
        <w:t>i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>t</w:t>
      </w:r>
      <w:r>
        <w:rPr>
          <w:b/>
          <w:color w:val="00AF50"/>
          <w:spacing w:val="1"/>
          <w:sz w:val="24"/>
          <w:szCs w:val="24"/>
        </w:rPr>
        <w:t>f</w:t>
      </w:r>
      <w:r>
        <w:rPr>
          <w:b/>
          <w:color w:val="00AF50"/>
          <w:sz w:val="24"/>
          <w:szCs w:val="24"/>
        </w:rPr>
        <w:t>(</w:t>
      </w:r>
      <w:r>
        <w:rPr>
          <w:b/>
          <w:color w:val="00AF50"/>
          <w:spacing w:val="-1"/>
          <w:sz w:val="24"/>
          <w:szCs w:val="24"/>
        </w:rPr>
        <w:t>)</w:t>
      </w:r>
      <w:r>
        <w:rPr>
          <w:b/>
          <w:color w:val="00AF50"/>
          <w:sz w:val="24"/>
          <w:szCs w:val="24"/>
        </w:rPr>
        <w:t>:</w:t>
      </w:r>
    </w:p>
    <w:p w:rsidR="00CC1824" w:rsidRDefault="00CC1824">
      <w:pPr>
        <w:spacing w:before="4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r>
        <w:rPr>
          <w:sz w:val="24"/>
          <w:szCs w:val="24"/>
        </w:rPr>
        <w:t>#includ</w:t>
      </w:r>
      <w:r>
        <w:rPr>
          <w:spacing w:val="-1"/>
          <w:sz w:val="24"/>
          <w:szCs w:val="24"/>
        </w:rPr>
        <w:t>e&lt;</w:t>
      </w:r>
      <w:r>
        <w:rPr>
          <w:sz w:val="24"/>
          <w:szCs w:val="24"/>
        </w:rPr>
        <w:t>std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o.h&gt;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in()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proofErr w:type="gramStart"/>
      <w:r>
        <w:rPr>
          <w:sz w:val="24"/>
          <w:szCs w:val="24"/>
        </w:rPr>
        <w:t>int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a=</w:t>
      </w:r>
      <w:r>
        <w:rPr>
          <w:sz w:val="24"/>
          <w:szCs w:val="24"/>
        </w:rPr>
        <w:t>22,b;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gramEnd"/>
      <w:r>
        <w:rPr>
          <w:sz w:val="24"/>
          <w:szCs w:val="24"/>
        </w:rPr>
        <w:t xml:space="preserve"> s1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20</w:t>
      </w:r>
      <w:r>
        <w:rPr>
          <w:spacing w:val="1"/>
          <w:sz w:val="24"/>
          <w:szCs w:val="24"/>
        </w:rPr>
        <w:t>]</w:t>
      </w:r>
      <w:r>
        <w:rPr>
          <w:spacing w:val="-1"/>
          <w:sz w:val="24"/>
          <w:szCs w:val="24"/>
        </w:rPr>
        <w:t>=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locm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_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o_</w:t>
      </w:r>
      <w:r>
        <w:rPr>
          <w:spacing w:val="-1"/>
          <w:sz w:val="24"/>
          <w:szCs w:val="24"/>
        </w:rPr>
        <w:t>c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,s2</w:t>
      </w:r>
      <w:r>
        <w:rPr>
          <w:spacing w:val="2"/>
          <w:sz w:val="24"/>
          <w:szCs w:val="24"/>
        </w:rPr>
        <w:t>[</w:t>
      </w:r>
      <w:r>
        <w:rPr>
          <w:sz w:val="24"/>
          <w:szCs w:val="24"/>
        </w:rPr>
        <w:t>20</w:t>
      </w:r>
      <w:r>
        <w:rPr>
          <w:spacing w:val="1"/>
          <w:sz w:val="24"/>
          <w:szCs w:val="24"/>
        </w:rPr>
        <w:t>]</w:t>
      </w:r>
      <w:r>
        <w:rPr>
          <w:sz w:val="24"/>
          <w:szCs w:val="24"/>
        </w:rPr>
        <w:t>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820" w:right="5473"/>
        <w:rPr>
          <w:sz w:val="24"/>
          <w:szCs w:val="24"/>
        </w:rPr>
        <w:sectPr w:rsidR="00CC1824">
          <w:pgSz w:w="11920" w:h="16840"/>
          <w:pgMar w:top="1220" w:right="1320" w:bottom="280" w:left="1340" w:header="734" w:footer="1002" w:gutter="0"/>
          <w:cols w:space="720"/>
        </w:sectPr>
      </w:pPr>
      <w:proofErr w:type="gramStart"/>
      <w:r>
        <w:rPr>
          <w:sz w:val="24"/>
          <w:szCs w:val="24"/>
        </w:rPr>
        <w:t>flo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gramEnd"/>
      <w:r>
        <w:rPr>
          <w:sz w:val="24"/>
          <w:szCs w:val="24"/>
        </w:rPr>
        <w:t xml:space="preserve"> c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 xml:space="preserve">12.34,d;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 *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3; f3</w:t>
      </w:r>
      <w:r>
        <w:rPr>
          <w:spacing w:val="-2"/>
          <w:sz w:val="24"/>
          <w:szCs w:val="24"/>
        </w:rPr>
        <w:t>=</w:t>
      </w:r>
      <w:r>
        <w:rPr>
          <w:sz w:val="24"/>
          <w:szCs w:val="24"/>
        </w:rPr>
        <w:t>fop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3</w:t>
      </w:r>
      <w:r>
        <w:rPr>
          <w:spacing w:val="-2"/>
          <w:sz w:val="24"/>
          <w:szCs w:val="24"/>
        </w:rPr>
        <w:t>"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"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"); fp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f3</w:t>
      </w:r>
      <w:r>
        <w:rPr>
          <w:spacing w:val="1"/>
          <w:sz w:val="24"/>
          <w:szCs w:val="24"/>
        </w:rPr>
        <w:t>,</w:t>
      </w:r>
      <w:r>
        <w:rPr>
          <w:spacing w:val="-2"/>
          <w:sz w:val="24"/>
          <w:szCs w:val="24"/>
        </w:rPr>
        <w:t>"</w:t>
      </w:r>
      <w:r>
        <w:rPr>
          <w:spacing w:val="-1"/>
          <w:sz w:val="24"/>
          <w:szCs w:val="24"/>
        </w:rPr>
        <w:t>%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%</w:t>
      </w:r>
      <w:r>
        <w:rPr>
          <w:sz w:val="24"/>
          <w:szCs w:val="24"/>
        </w:rPr>
        <w:t>s %</w:t>
      </w:r>
      <w:r>
        <w:rPr>
          <w:spacing w:val="1"/>
          <w:sz w:val="24"/>
          <w:szCs w:val="24"/>
        </w:rPr>
        <w:t>f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s1,c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 f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3</w:t>
      </w:r>
      <w:r>
        <w:rPr>
          <w:sz w:val="24"/>
          <w:szCs w:val="24"/>
        </w:rPr>
        <w:t>);</w:t>
      </w:r>
    </w:p>
    <w:p w:rsidR="00CC1824" w:rsidRDefault="00CC1824">
      <w:pPr>
        <w:spacing w:before="7" w:line="160" w:lineRule="exact"/>
        <w:rPr>
          <w:sz w:val="17"/>
          <w:szCs w:val="17"/>
        </w:rPr>
      </w:pPr>
    </w:p>
    <w:p w:rsidR="00CC1824" w:rsidRDefault="0090601D">
      <w:pPr>
        <w:spacing w:before="29"/>
        <w:ind w:left="820"/>
        <w:rPr>
          <w:sz w:val="24"/>
          <w:szCs w:val="24"/>
        </w:rPr>
      </w:pPr>
      <w:r>
        <w:rPr>
          <w:sz w:val="24"/>
          <w:szCs w:val="24"/>
        </w:rPr>
        <w:t>f3</w:t>
      </w:r>
      <w:r>
        <w:rPr>
          <w:spacing w:val="-2"/>
          <w:sz w:val="24"/>
          <w:szCs w:val="24"/>
        </w:rPr>
        <w:t>=</w:t>
      </w:r>
      <w:proofErr w:type="gramStart"/>
      <w:r>
        <w:rPr>
          <w:sz w:val="24"/>
          <w:szCs w:val="24"/>
        </w:rPr>
        <w:t>fop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proofErr w:type="gramEnd"/>
      <w:r>
        <w:rPr>
          <w:spacing w:val="-2"/>
          <w:sz w:val="24"/>
          <w:szCs w:val="24"/>
        </w:rPr>
        <w:t>"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3</w:t>
      </w:r>
      <w:r>
        <w:rPr>
          <w:spacing w:val="-2"/>
          <w:sz w:val="24"/>
          <w:szCs w:val="24"/>
        </w:rPr>
        <w:t>"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proofErr w:type="gramStart"/>
      <w:r>
        <w:rPr>
          <w:sz w:val="24"/>
          <w:szCs w:val="24"/>
        </w:rPr>
        <w:t>fs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(</w:t>
      </w:r>
      <w:proofErr w:type="gramEnd"/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3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"</w:t>
      </w:r>
      <w:r>
        <w:rPr>
          <w:spacing w:val="-1"/>
          <w:sz w:val="24"/>
          <w:szCs w:val="24"/>
        </w:rPr>
        <w:t>%</w:t>
      </w:r>
      <w:r>
        <w:rPr>
          <w:sz w:val="24"/>
          <w:szCs w:val="24"/>
        </w:rPr>
        <w:t>d %s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%</w:t>
      </w:r>
      <w:r>
        <w:rPr>
          <w:spacing w:val="1"/>
          <w:sz w:val="24"/>
          <w:szCs w:val="24"/>
        </w:rPr>
        <w:t>f</w:t>
      </w:r>
      <w:r>
        <w:rPr>
          <w:spacing w:val="-2"/>
          <w:sz w:val="24"/>
          <w:szCs w:val="24"/>
        </w:rPr>
        <w:t>"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&amp;b,s2,</w:t>
      </w:r>
      <w:r>
        <w:rPr>
          <w:spacing w:val="-2"/>
          <w:sz w:val="24"/>
          <w:szCs w:val="24"/>
        </w:rPr>
        <w:t>&amp;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1"/>
          <w:sz w:val="24"/>
          <w:szCs w:val="24"/>
        </w:rPr>
        <w:t>"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=%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\</w:t>
      </w:r>
      <w:r>
        <w:rPr>
          <w:sz w:val="24"/>
          <w:szCs w:val="24"/>
        </w:rPr>
        <w:t>t s1=</w:t>
      </w:r>
      <w:r>
        <w:rPr>
          <w:spacing w:val="-1"/>
          <w:sz w:val="24"/>
          <w:szCs w:val="24"/>
        </w:rPr>
        <w:t>%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\</w:t>
      </w:r>
      <w:r>
        <w:rPr>
          <w:sz w:val="24"/>
          <w:szCs w:val="24"/>
        </w:rPr>
        <w:t>t c</w:t>
      </w:r>
      <w:r>
        <w:rPr>
          <w:spacing w:val="1"/>
          <w:sz w:val="24"/>
          <w:szCs w:val="24"/>
        </w:rPr>
        <w:t>=</w:t>
      </w:r>
      <w:r>
        <w:rPr>
          <w:spacing w:val="-1"/>
          <w:sz w:val="24"/>
          <w:szCs w:val="24"/>
        </w:rPr>
        <w:t>%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n b</w:t>
      </w:r>
      <w:r>
        <w:rPr>
          <w:spacing w:val="-1"/>
          <w:sz w:val="24"/>
          <w:szCs w:val="24"/>
        </w:rPr>
        <w:t>=%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t s2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%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\</w:t>
      </w:r>
      <w:r>
        <w:rPr>
          <w:sz w:val="24"/>
          <w:szCs w:val="24"/>
        </w:rPr>
        <w:t>t d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%</w:t>
      </w:r>
      <w:r>
        <w:rPr>
          <w:spacing w:val="1"/>
          <w:sz w:val="24"/>
          <w:szCs w:val="24"/>
        </w:rPr>
        <w:t>f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,s1,c</w:t>
      </w:r>
      <w:r>
        <w:rPr>
          <w:spacing w:val="-1"/>
          <w:sz w:val="24"/>
          <w:szCs w:val="24"/>
        </w:rPr>
        <w:t>,</w:t>
      </w:r>
      <w:r>
        <w:rPr>
          <w:sz w:val="24"/>
          <w:szCs w:val="24"/>
        </w:rPr>
        <w:t>b,s2,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);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3</w:t>
      </w:r>
      <w:r>
        <w:rPr>
          <w:sz w:val="24"/>
          <w:szCs w:val="24"/>
        </w:rPr>
        <w:t>);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1824" w:rsidRDefault="00CC1824">
      <w:pPr>
        <w:spacing w:before="2" w:line="140" w:lineRule="exact"/>
        <w:rPr>
          <w:sz w:val="14"/>
          <w:szCs w:val="14"/>
        </w:rPr>
      </w:pPr>
    </w:p>
    <w:p w:rsidR="00CC1824" w:rsidRDefault="0090601D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 xml:space="preserve">i) </w:t>
      </w:r>
      <w:proofErr w:type="gramStart"/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w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b/>
          <w:spacing w:val="59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pu</w:t>
      </w:r>
      <w:r>
        <w:rPr>
          <w:b/>
          <w:spacing w:val="-3"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w</w:t>
      </w:r>
      <w:r>
        <w:rPr>
          <w:b/>
          <w:sz w:val="24"/>
          <w:szCs w:val="24"/>
        </w:rPr>
        <w:t>(</w:t>
      </w:r>
      <w:r>
        <w:rPr>
          <w:b/>
          <w:spacing w:val="-1"/>
          <w:sz w:val="24"/>
          <w:szCs w:val="24"/>
        </w:rPr>
        <w:t>)</w:t>
      </w:r>
      <w:r>
        <w:rPr>
          <w:b/>
          <w:sz w:val="24"/>
          <w:szCs w:val="24"/>
        </w:rPr>
        <w:t>:</w:t>
      </w:r>
    </w:p>
    <w:p w:rsidR="00CC1824" w:rsidRDefault="00CC1824">
      <w:pPr>
        <w:spacing w:before="4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100" w:right="76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putw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ient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.Th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()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putc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 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3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3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3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would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ul 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we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l wi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 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nteg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d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ta.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 of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nd putw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 xml:space="preserve">)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re</w:t>
      </w:r>
    </w:p>
    <w:p w:rsidR="00CC1824" w:rsidRDefault="0090601D">
      <w:pPr>
        <w:spacing w:before="8" w:line="360" w:lineRule="auto"/>
        <w:ind w:left="820" w:right="5785"/>
        <w:rPr>
          <w:sz w:val="24"/>
          <w:szCs w:val="24"/>
        </w:rPr>
      </w:pPr>
      <w:r>
        <w:rPr>
          <w:b/>
          <w:color w:val="00AF50"/>
          <w:spacing w:val="1"/>
          <w:sz w:val="24"/>
          <w:szCs w:val="24"/>
        </w:rPr>
        <w:t>S</w:t>
      </w:r>
      <w:r>
        <w:rPr>
          <w:b/>
          <w:color w:val="00AF50"/>
          <w:sz w:val="24"/>
          <w:szCs w:val="24"/>
        </w:rPr>
        <w:t>y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>tax:</w:t>
      </w:r>
      <w:r>
        <w:rPr>
          <w:b/>
          <w:color w:val="00AF50"/>
          <w:spacing w:val="-1"/>
          <w:sz w:val="24"/>
          <w:szCs w:val="24"/>
        </w:rPr>
        <w:t xml:space="preserve"> </w:t>
      </w:r>
      <w:proofErr w:type="gramStart"/>
      <w:r>
        <w:rPr>
          <w:b/>
          <w:color w:val="000000"/>
          <w:spacing w:val="1"/>
          <w:sz w:val="24"/>
          <w:szCs w:val="24"/>
        </w:rPr>
        <w:t>pu</w:t>
      </w:r>
      <w:r>
        <w:rPr>
          <w:b/>
          <w:color w:val="000000"/>
          <w:sz w:val="24"/>
          <w:szCs w:val="24"/>
        </w:rPr>
        <w:t>t</w:t>
      </w:r>
      <w:r>
        <w:rPr>
          <w:b/>
          <w:color w:val="000000"/>
          <w:spacing w:val="1"/>
          <w:sz w:val="24"/>
          <w:szCs w:val="24"/>
        </w:rPr>
        <w:t>w</w:t>
      </w:r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pacing w:val="-3"/>
          <w:sz w:val="24"/>
          <w:szCs w:val="24"/>
        </w:rPr>
        <w:t>i</w:t>
      </w:r>
      <w:r>
        <w:rPr>
          <w:b/>
          <w:color w:val="000000"/>
          <w:spacing w:val="1"/>
          <w:sz w:val="24"/>
          <w:szCs w:val="24"/>
        </w:rPr>
        <w:t>n</w:t>
      </w:r>
      <w:r>
        <w:rPr>
          <w:b/>
          <w:color w:val="000000"/>
          <w:sz w:val="24"/>
          <w:szCs w:val="24"/>
        </w:rPr>
        <w:t>t</w:t>
      </w:r>
      <w:r>
        <w:rPr>
          <w:b/>
          <w:color w:val="000000"/>
          <w:spacing w:val="-2"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>g</w:t>
      </w:r>
      <w:r>
        <w:rPr>
          <w:b/>
          <w:color w:val="000000"/>
          <w:spacing w:val="-1"/>
          <w:sz w:val="24"/>
          <w:szCs w:val="24"/>
        </w:rPr>
        <w:t>er</w:t>
      </w:r>
      <w:r>
        <w:rPr>
          <w:b/>
          <w:color w:val="000000"/>
          <w:sz w:val="24"/>
          <w:szCs w:val="24"/>
        </w:rPr>
        <w:t>,</w:t>
      </w:r>
      <w:r>
        <w:rPr>
          <w:b/>
          <w:color w:val="000000"/>
          <w:spacing w:val="1"/>
          <w:sz w:val="24"/>
          <w:szCs w:val="24"/>
        </w:rPr>
        <w:t>fp</w:t>
      </w:r>
      <w:r>
        <w:rPr>
          <w:b/>
          <w:color w:val="000000"/>
          <w:sz w:val="24"/>
          <w:szCs w:val="24"/>
        </w:rPr>
        <w:t xml:space="preserve">); </w:t>
      </w:r>
      <w:r>
        <w:rPr>
          <w:b/>
          <w:color w:val="00AF50"/>
          <w:spacing w:val="1"/>
          <w:sz w:val="24"/>
          <w:szCs w:val="24"/>
        </w:rPr>
        <w:t>S</w:t>
      </w:r>
      <w:r>
        <w:rPr>
          <w:b/>
          <w:color w:val="00AF50"/>
          <w:sz w:val="24"/>
          <w:szCs w:val="24"/>
        </w:rPr>
        <w:t>y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>tax:</w:t>
      </w:r>
      <w:r>
        <w:rPr>
          <w:b/>
          <w:color w:val="00AF50"/>
          <w:spacing w:val="-1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g</w:t>
      </w:r>
      <w:r>
        <w:rPr>
          <w:b/>
          <w:color w:val="000000"/>
          <w:spacing w:val="-1"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>t</w:t>
      </w:r>
      <w:r>
        <w:rPr>
          <w:b/>
          <w:color w:val="000000"/>
          <w:spacing w:val="1"/>
          <w:sz w:val="24"/>
          <w:szCs w:val="24"/>
        </w:rPr>
        <w:t>w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000000"/>
          <w:spacing w:val="1"/>
          <w:sz w:val="24"/>
          <w:szCs w:val="24"/>
        </w:rPr>
        <w:t>fp</w:t>
      </w:r>
      <w:r>
        <w:rPr>
          <w:b/>
          <w:color w:val="000000"/>
          <w:sz w:val="24"/>
          <w:szCs w:val="24"/>
        </w:rPr>
        <w:t>);</w:t>
      </w:r>
    </w:p>
    <w:p w:rsidR="00CC1824" w:rsidRDefault="0090601D">
      <w:pPr>
        <w:spacing w:before="3"/>
        <w:ind w:left="100"/>
        <w:rPr>
          <w:sz w:val="24"/>
          <w:szCs w:val="24"/>
        </w:rPr>
      </w:pPr>
      <w:r>
        <w:rPr>
          <w:b/>
          <w:color w:val="00AF50"/>
          <w:spacing w:val="-3"/>
          <w:sz w:val="24"/>
          <w:szCs w:val="24"/>
        </w:rPr>
        <w:t>P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z w:val="24"/>
          <w:szCs w:val="24"/>
        </w:rPr>
        <w:t>o</w:t>
      </w:r>
      <w:r>
        <w:rPr>
          <w:b/>
          <w:color w:val="00AF50"/>
          <w:spacing w:val="2"/>
          <w:sz w:val="24"/>
          <w:szCs w:val="24"/>
        </w:rPr>
        <w:t>g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pacing w:val="2"/>
          <w:sz w:val="24"/>
          <w:szCs w:val="24"/>
        </w:rPr>
        <w:t>a</w:t>
      </w:r>
      <w:r>
        <w:rPr>
          <w:b/>
          <w:color w:val="00AF50"/>
          <w:sz w:val="24"/>
          <w:szCs w:val="24"/>
        </w:rPr>
        <w:t>m</w:t>
      </w:r>
      <w:r>
        <w:rPr>
          <w:b/>
          <w:color w:val="00AF50"/>
          <w:spacing w:val="-3"/>
          <w:sz w:val="24"/>
          <w:szCs w:val="24"/>
        </w:rPr>
        <w:t xml:space="preserve"> </w:t>
      </w:r>
      <w:r>
        <w:rPr>
          <w:b/>
          <w:color w:val="00AF50"/>
          <w:spacing w:val="1"/>
          <w:sz w:val="24"/>
          <w:szCs w:val="24"/>
        </w:rPr>
        <w:t>u</w:t>
      </w:r>
      <w:r>
        <w:rPr>
          <w:b/>
          <w:color w:val="00AF50"/>
          <w:sz w:val="24"/>
          <w:szCs w:val="24"/>
        </w:rPr>
        <w:t>si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 xml:space="preserve">g </w:t>
      </w:r>
      <w:proofErr w:type="gramStart"/>
      <w:r>
        <w:rPr>
          <w:b/>
          <w:color w:val="00AF50"/>
          <w:sz w:val="24"/>
          <w:szCs w:val="24"/>
        </w:rPr>
        <w:t>g</w:t>
      </w:r>
      <w:r>
        <w:rPr>
          <w:b/>
          <w:color w:val="00AF50"/>
          <w:spacing w:val="-1"/>
          <w:sz w:val="24"/>
          <w:szCs w:val="24"/>
        </w:rPr>
        <w:t>e</w:t>
      </w:r>
      <w:r>
        <w:rPr>
          <w:b/>
          <w:color w:val="00AF50"/>
          <w:sz w:val="24"/>
          <w:szCs w:val="24"/>
        </w:rPr>
        <w:t>t</w:t>
      </w:r>
      <w:r>
        <w:rPr>
          <w:b/>
          <w:color w:val="00AF50"/>
          <w:spacing w:val="1"/>
          <w:sz w:val="24"/>
          <w:szCs w:val="24"/>
        </w:rPr>
        <w:t>w</w:t>
      </w:r>
      <w:r>
        <w:rPr>
          <w:b/>
          <w:color w:val="00AF50"/>
          <w:sz w:val="24"/>
          <w:szCs w:val="24"/>
        </w:rPr>
        <w:t>(</w:t>
      </w:r>
      <w:proofErr w:type="gramEnd"/>
      <w:r>
        <w:rPr>
          <w:b/>
          <w:color w:val="00AF50"/>
          <w:sz w:val="24"/>
          <w:szCs w:val="24"/>
        </w:rPr>
        <w:t>)</w:t>
      </w:r>
      <w:r>
        <w:rPr>
          <w:b/>
          <w:color w:val="00AF50"/>
          <w:spacing w:val="-1"/>
          <w:sz w:val="24"/>
          <w:szCs w:val="24"/>
        </w:rPr>
        <w:t xml:space="preserve"> </w:t>
      </w:r>
      <w:r>
        <w:rPr>
          <w:b/>
          <w:color w:val="00AF50"/>
          <w:spacing w:val="2"/>
          <w:sz w:val="24"/>
          <w:szCs w:val="24"/>
        </w:rPr>
        <w:t>a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>d</w:t>
      </w:r>
      <w:r>
        <w:rPr>
          <w:b/>
          <w:color w:val="00AF50"/>
          <w:spacing w:val="1"/>
          <w:sz w:val="24"/>
          <w:szCs w:val="24"/>
        </w:rPr>
        <w:t xml:space="preserve"> </w:t>
      </w:r>
      <w:r>
        <w:rPr>
          <w:b/>
          <w:color w:val="00AF50"/>
          <w:spacing w:val="-1"/>
          <w:sz w:val="24"/>
          <w:szCs w:val="24"/>
        </w:rPr>
        <w:t>p</w:t>
      </w:r>
      <w:r>
        <w:rPr>
          <w:b/>
          <w:color w:val="00AF50"/>
          <w:spacing w:val="1"/>
          <w:sz w:val="24"/>
          <w:szCs w:val="24"/>
        </w:rPr>
        <w:t>u</w:t>
      </w:r>
      <w:r>
        <w:rPr>
          <w:b/>
          <w:color w:val="00AF50"/>
          <w:sz w:val="24"/>
          <w:szCs w:val="24"/>
        </w:rPr>
        <w:t>t</w:t>
      </w:r>
      <w:r>
        <w:rPr>
          <w:b/>
          <w:color w:val="00AF50"/>
          <w:spacing w:val="1"/>
          <w:sz w:val="24"/>
          <w:szCs w:val="24"/>
        </w:rPr>
        <w:t>w</w:t>
      </w:r>
      <w:r>
        <w:rPr>
          <w:b/>
          <w:color w:val="00AF50"/>
          <w:sz w:val="24"/>
          <w:szCs w:val="24"/>
        </w:rPr>
        <w:t>(</w:t>
      </w:r>
      <w:r>
        <w:rPr>
          <w:b/>
          <w:color w:val="00AF50"/>
          <w:spacing w:val="-1"/>
          <w:sz w:val="24"/>
          <w:szCs w:val="24"/>
        </w:rPr>
        <w:t>)</w:t>
      </w:r>
      <w:r>
        <w:rPr>
          <w:b/>
          <w:color w:val="00AF50"/>
          <w:sz w:val="24"/>
          <w:szCs w:val="24"/>
        </w:rPr>
        <w:t>:</w:t>
      </w:r>
    </w:p>
    <w:p w:rsidR="00CC1824" w:rsidRDefault="00CC1824">
      <w:pPr>
        <w:spacing w:before="4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r>
        <w:rPr>
          <w:sz w:val="24"/>
          <w:szCs w:val="24"/>
        </w:rPr>
        <w:t>/*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inting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odd numbe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 in odd file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num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rs in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file*/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r>
        <w:rPr>
          <w:sz w:val="24"/>
          <w:szCs w:val="24"/>
        </w:rPr>
        <w:t>#includ</w:t>
      </w:r>
      <w:r>
        <w:rPr>
          <w:spacing w:val="-1"/>
          <w:sz w:val="24"/>
          <w:szCs w:val="24"/>
        </w:rPr>
        <w:t>e&lt;</w:t>
      </w:r>
      <w:r>
        <w:rPr>
          <w:sz w:val="24"/>
          <w:szCs w:val="24"/>
        </w:rPr>
        <w:t>std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o.h&gt;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in()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int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x</w:t>
      </w:r>
      <w:r>
        <w:rPr>
          <w:spacing w:val="-2"/>
          <w:sz w:val="24"/>
          <w:szCs w:val="24"/>
        </w:rPr>
        <w:t>,</w:t>
      </w:r>
      <w:r>
        <w:rPr>
          <w:sz w:val="24"/>
          <w:szCs w:val="24"/>
        </w:rPr>
        <w:t>i;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100" w:right="5069"/>
        <w:rPr>
          <w:sz w:val="24"/>
          <w:szCs w:val="24"/>
        </w:rPr>
      </w:pP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 *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1,</w:t>
      </w:r>
      <w:r>
        <w:rPr>
          <w:spacing w:val="2"/>
          <w:sz w:val="24"/>
          <w:szCs w:val="24"/>
        </w:rPr>
        <w:t>*</w:t>
      </w:r>
      <w:r>
        <w:rPr>
          <w:sz w:val="24"/>
          <w:szCs w:val="24"/>
        </w:rPr>
        <w:t>fo,*</w:t>
      </w:r>
      <w:r>
        <w:rPr>
          <w:spacing w:val="-1"/>
          <w:sz w:val="24"/>
          <w:szCs w:val="24"/>
        </w:rPr>
        <w:t>fe</w:t>
      </w:r>
      <w:proofErr w:type="gramStart"/>
      <w:r>
        <w:rPr>
          <w:sz w:val="24"/>
          <w:szCs w:val="24"/>
        </w:rPr>
        <w:t>;</w:t>
      </w:r>
      <w:r>
        <w:rPr>
          <w:spacing w:val="1"/>
          <w:sz w:val="24"/>
          <w:szCs w:val="24"/>
        </w:rPr>
        <w:t>/</w:t>
      </w:r>
      <w:proofErr w:type="gramEnd"/>
      <w:r>
        <w:rPr>
          <w:sz w:val="24"/>
          <w:szCs w:val="24"/>
        </w:rPr>
        <w:t>/c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file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oin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f1</w:t>
      </w:r>
      <w:r>
        <w:rPr>
          <w:spacing w:val="-2"/>
          <w:sz w:val="24"/>
          <w:szCs w:val="24"/>
        </w:rPr>
        <w:t>=</w:t>
      </w:r>
      <w:r>
        <w:rPr>
          <w:sz w:val="24"/>
          <w:szCs w:val="24"/>
        </w:rPr>
        <w:t>fop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.t</w:t>
      </w:r>
      <w:r>
        <w:rPr>
          <w:spacing w:val="3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"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>"</w:t>
      </w:r>
      <w:r>
        <w:rPr>
          <w:spacing w:val="2"/>
          <w:sz w:val="24"/>
          <w:szCs w:val="24"/>
        </w:rPr>
        <w:t>w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 xml:space="preserve">);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</w:p>
    <w:p w:rsidR="00CC1824" w:rsidRDefault="0090601D">
      <w:pPr>
        <w:spacing w:before="3"/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1"/>
          <w:sz w:val="24"/>
          <w:szCs w:val="24"/>
        </w:rPr>
        <w:t>"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some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mbe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 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file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1 to stop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\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i=0;i&lt;20;i+</w:t>
      </w:r>
      <w:r>
        <w:rPr>
          <w:spacing w:val="1"/>
          <w:sz w:val="24"/>
          <w:szCs w:val="24"/>
        </w:rPr>
        <w:t>+</w:t>
      </w:r>
      <w:r>
        <w:rPr>
          <w:sz w:val="24"/>
          <w:szCs w:val="24"/>
        </w:rPr>
        <w:t>)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100" w:right="7490"/>
        <w:rPr>
          <w:sz w:val="24"/>
          <w:szCs w:val="24"/>
        </w:rPr>
      </w:pPr>
      <w:proofErr w:type="gramStart"/>
      <w:r>
        <w:rPr>
          <w:sz w:val="24"/>
          <w:szCs w:val="24"/>
        </w:rPr>
        <w:t>{ s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proofErr w:type="gramEnd"/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pacing w:val="-1"/>
          <w:sz w:val="24"/>
          <w:szCs w:val="24"/>
        </w:rPr>
        <w:t>%</w:t>
      </w:r>
      <w:r>
        <w:rPr>
          <w:spacing w:val="2"/>
          <w:sz w:val="24"/>
          <w:szCs w:val="24"/>
        </w:rPr>
        <w:t>d</w:t>
      </w:r>
      <w:r>
        <w:rPr>
          <w:spacing w:val="-2"/>
          <w:sz w:val="24"/>
          <w:szCs w:val="24"/>
        </w:rPr>
        <w:t>"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&amp;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); if</w:t>
      </w:r>
      <w:r>
        <w:rPr>
          <w:spacing w:val="-1"/>
          <w:sz w:val="24"/>
          <w:szCs w:val="24"/>
        </w:rPr>
        <w:t>(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-</w:t>
      </w: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k;</w:t>
      </w:r>
    </w:p>
    <w:p w:rsidR="00CC1824" w:rsidRDefault="0090601D">
      <w:pPr>
        <w:spacing w:before="6"/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putw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;  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/writing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 number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.t</w:t>
      </w:r>
      <w:r>
        <w:rPr>
          <w:spacing w:val="3"/>
          <w:sz w:val="24"/>
          <w:szCs w:val="24"/>
        </w:rPr>
        <w:t>x</w:t>
      </w:r>
      <w:r>
        <w:rPr>
          <w:sz w:val="24"/>
          <w:szCs w:val="24"/>
        </w:rPr>
        <w:t>t f</w:t>
      </w:r>
      <w:r>
        <w:rPr>
          <w:spacing w:val="-2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t a ti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spacing w:line="359" w:lineRule="auto"/>
        <w:ind w:left="100" w:right="3279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);    //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los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file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r 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riting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>ut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"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UTPUT </w:t>
      </w:r>
      <w:r>
        <w:rPr>
          <w:spacing w:val="-1"/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A</w:t>
      </w:r>
      <w:r>
        <w:rPr>
          <w:spacing w:val="-4"/>
          <w:sz w:val="24"/>
          <w:szCs w:val="24"/>
        </w:rPr>
        <w:t>\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 f1</w:t>
      </w:r>
      <w:r>
        <w:rPr>
          <w:spacing w:val="-2"/>
          <w:sz w:val="24"/>
          <w:szCs w:val="24"/>
        </w:rPr>
        <w:t>=</w:t>
      </w:r>
      <w:r>
        <w:rPr>
          <w:sz w:val="24"/>
          <w:szCs w:val="24"/>
        </w:rPr>
        <w:t>fop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.t</w:t>
      </w:r>
      <w:r>
        <w:rPr>
          <w:spacing w:val="3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"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);/</w:t>
      </w:r>
      <w:r>
        <w:rPr>
          <w:spacing w:val="3"/>
          <w:sz w:val="24"/>
          <w:szCs w:val="24"/>
        </w:rPr>
        <w:t>/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 mode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>d 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 fo</w:t>
      </w:r>
      <w:r>
        <w:rPr>
          <w:spacing w:val="-2"/>
          <w:sz w:val="24"/>
          <w:szCs w:val="24"/>
        </w:rPr>
        <w:t>=</w:t>
      </w:r>
      <w:r>
        <w:rPr>
          <w:sz w:val="24"/>
          <w:szCs w:val="24"/>
        </w:rPr>
        <w:t>fop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odd3</w:t>
      </w:r>
      <w:r>
        <w:rPr>
          <w:spacing w:val="1"/>
          <w:sz w:val="24"/>
          <w:szCs w:val="24"/>
        </w:rPr>
        <w:t>f</w:t>
      </w:r>
      <w:r>
        <w:rPr>
          <w:spacing w:val="-2"/>
          <w:sz w:val="24"/>
          <w:szCs w:val="24"/>
        </w:rPr>
        <w:t>"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"</w:t>
      </w:r>
      <w:r>
        <w:rPr>
          <w:spacing w:val="2"/>
          <w:sz w:val="24"/>
          <w:szCs w:val="24"/>
        </w:rPr>
        <w:t>w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</w:t>
      </w:r>
    </w:p>
    <w:p w:rsidR="00CC1824" w:rsidRDefault="0090601D">
      <w:pPr>
        <w:spacing w:before="6"/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=</w:t>
      </w:r>
      <w:proofErr w:type="gramEnd"/>
      <w:r>
        <w:rPr>
          <w:sz w:val="24"/>
          <w:szCs w:val="24"/>
        </w:rPr>
        <w:t>fo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n3</w:t>
      </w:r>
      <w:r>
        <w:rPr>
          <w:spacing w:val="1"/>
          <w:sz w:val="24"/>
          <w:szCs w:val="24"/>
        </w:rPr>
        <w:t>f</w:t>
      </w:r>
      <w:r>
        <w:rPr>
          <w:spacing w:val="-2"/>
          <w:sz w:val="24"/>
          <w:szCs w:val="24"/>
        </w:rPr>
        <w:t>"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"</w:t>
      </w:r>
      <w:r>
        <w:rPr>
          <w:spacing w:val="2"/>
          <w:sz w:val="24"/>
          <w:szCs w:val="24"/>
        </w:rPr>
        <w:t>w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while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x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tw(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1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>)</w:t>
      </w:r>
      <w:r>
        <w:rPr>
          <w:spacing w:val="1"/>
          <w:sz w:val="24"/>
          <w:szCs w:val="24"/>
        </w:rPr>
        <w:t>!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  <w:sectPr w:rsidR="00CC1824">
          <w:pgSz w:w="11920" w:h="16840"/>
          <w:pgMar w:top="1220" w:right="1320" w:bottom="280" w:left="1340" w:header="734" w:footer="1002" w:gutter="0"/>
          <w:cols w:space="720"/>
        </w:sect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"%</w:t>
      </w:r>
      <w:r>
        <w:rPr>
          <w:spacing w:val="2"/>
          <w:sz w:val="24"/>
          <w:szCs w:val="24"/>
        </w:rPr>
        <w:t>d</w:t>
      </w:r>
      <w:r>
        <w:rPr>
          <w:spacing w:val="-4"/>
          <w:sz w:val="24"/>
          <w:szCs w:val="24"/>
        </w:rPr>
        <w:t>\</w:t>
      </w:r>
      <w:r>
        <w:rPr>
          <w:spacing w:val="3"/>
          <w:sz w:val="24"/>
          <w:szCs w:val="24"/>
        </w:rPr>
        <w:t>t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);</w:t>
      </w:r>
    </w:p>
    <w:p w:rsidR="00CC1824" w:rsidRDefault="00CC1824">
      <w:pPr>
        <w:spacing w:before="7" w:line="160" w:lineRule="exact"/>
        <w:rPr>
          <w:sz w:val="17"/>
          <w:szCs w:val="17"/>
        </w:rPr>
      </w:pPr>
    </w:p>
    <w:p w:rsidR="00CC1824" w:rsidRDefault="0090601D">
      <w:pPr>
        <w:spacing w:before="29" w:line="359" w:lineRule="auto"/>
        <w:ind w:left="100" w:right="7969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%</w:t>
      </w:r>
      <w:r>
        <w:rPr>
          <w:sz w:val="24"/>
          <w:szCs w:val="24"/>
        </w:rPr>
        <w:t>2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0) putw</w:t>
      </w:r>
      <w:r>
        <w:rPr>
          <w:spacing w:val="-1"/>
          <w:sz w:val="24"/>
          <w:szCs w:val="24"/>
        </w:rPr>
        <w:t>(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 xml:space="preserve">);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lse putw</w:t>
      </w:r>
      <w:r>
        <w:rPr>
          <w:spacing w:val="-1"/>
          <w:sz w:val="24"/>
          <w:szCs w:val="24"/>
        </w:rPr>
        <w:t>(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CC1824" w:rsidRDefault="0090601D">
      <w:pPr>
        <w:spacing w:before="6" w:line="360" w:lineRule="auto"/>
        <w:ind w:left="100" w:right="6907"/>
        <w:rPr>
          <w:sz w:val="24"/>
          <w:szCs w:val="24"/>
        </w:rPr>
      </w:pPr>
      <w:r>
        <w:rPr>
          <w:sz w:val="24"/>
          <w:szCs w:val="24"/>
        </w:rPr>
        <w:t xml:space="preserve">} </w:t>
      </w:r>
      <w:proofErr w:type="gramStart"/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(</w:t>
      </w:r>
      <w:proofErr w:type="gramEnd"/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 fo</w:t>
      </w:r>
      <w:r>
        <w:rPr>
          <w:spacing w:val="-2"/>
          <w:sz w:val="24"/>
          <w:szCs w:val="24"/>
        </w:rPr>
        <w:t>=</w:t>
      </w:r>
      <w:r>
        <w:rPr>
          <w:sz w:val="24"/>
          <w:szCs w:val="24"/>
        </w:rPr>
        <w:t>fop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odd3</w:t>
      </w:r>
      <w:r>
        <w:rPr>
          <w:spacing w:val="1"/>
          <w:sz w:val="24"/>
          <w:szCs w:val="24"/>
        </w:rPr>
        <w:t>f</w:t>
      </w:r>
      <w:r>
        <w:rPr>
          <w:spacing w:val="-2"/>
          <w:sz w:val="24"/>
          <w:szCs w:val="24"/>
        </w:rPr>
        <w:t>"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</w:t>
      </w:r>
    </w:p>
    <w:p w:rsidR="00CC1824" w:rsidRDefault="0090601D">
      <w:pPr>
        <w:spacing w:before="4"/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1"/>
          <w:sz w:val="24"/>
          <w:szCs w:val="24"/>
        </w:rPr>
        <w:t>"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 xml:space="preserve">n 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ntents of 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d file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:</w:t>
      </w:r>
      <w:r>
        <w:rPr>
          <w:spacing w:val="-2"/>
          <w:sz w:val="24"/>
          <w:szCs w:val="24"/>
        </w:rPr>
        <w:t>\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</w:t>
      </w:r>
    </w:p>
    <w:p w:rsidR="00CC1824" w:rsidRDefault="00CC1824">
      <w:pPr>
        <w:spacing w:before="10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100" w:right="6383"/>
        <w:rPr>
          <w:sz w:val="24"/>
          <w:szCs w:val="24"/>
        </w:rPr>
      </w:pPr>
      <w:r>
        <w:rPr>
          <w:sz w:val="24"/>
          <w:szCs w:val="24"/>
        </w:rPr>
        <w:t>while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x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tw(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) </w:t>
      </w:r>
      <w:r>
        <w:rPr>
          <w:spacing w:val="-1"/>
          <w:sz w:val="24"/>
          <w:szCs w:val="24"/>
        </w:rPr>
        <w:t>)</w:t>
      </w:r>
      <w:r>
        <w:rPr>
          <w:spacing w:val="1"/>
          <w:sz w:val="24"/>
          <w:szCs w:val="24"/>
        </w:rPr>
        <w:t>!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) printf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 xml:space="preserve">" </w:t>
      </w:r>
      <w:r>
        <w:rPr>
          <w:spacing w:val="-1"/>
          <w:sz w:val="24"/>
          <w:szCs w:val="24"/>
        </w:rPr>
        <w:t>%</w:t>
      </w:r>
      <w:r>
        <w:rPr>
          <w:spacing w:val="3"/>
          <w:sz w:val="24"/>
          <w:szCs w:val="24"/>
        </w:rPr>
        <w:t>d</w:t>
      </w:r>
      <w:r>
        <w:rPr>
          <w:spacing w:val="-4"/>
          <w:sz w:val="24"/>
          <w:szCs w:val="24"/>
        </w:rPr>
        <w:t>\</w:t>
      </w:r>
      <w:r>
        <w:rPr>
          <w:spacing w:val="3"/>
          <w:sz w:val="24"/>
          <w:szCs w:val="24"/>
        </w:rPr>
        <w:t>t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); f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fo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n3</w:t>
      </w:r>
      <w:r>
        <w:rPr>
          <w:spacing w:val="1"/>
          <w:sz w:val="24"/>
          <w:szCs w:val="24"/>
        </w:rPr>
        <w:t>f</w:t>
      </w:r>
      <w:r>
        <w:rPr>
          <w:spacing w:val="-2"/>
          <w:sz w:val="24"/>
          <w:szCs w:val="24"/>
        </w:rPr>
        <w:t>"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</w:t>
      </w:r>
    </w:p>
    <w:p w:rsidR="00CC1824" w:rsidRDefault="0090601D">
      <w:pPr>
        <w:spacing w:before="4"/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1"/>
          <w:sz w:val="24"/>
          <w:szCs w:val="24"/>
        </w:rPr>
        <w:t>"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 xml:space="preserve">n 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ntents of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 file</w:t>
      </w:r>
      <w:r>
        <w:rPr>
          <w:spacing w:val="-1"/>
          <w:sz w:val="24"/>
          <w:szCs w:val="24"/>
        </w:rPr>
        <w:t xml:space="preserve"> 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:</w:t>
      </w:r>
      <w:r>
        <w:rPr>
          <w:spacing w:val="-4"/>
          <w:sz w:val="24"/>
          <w:szCs w:val="24"/>
        </w:rPr>
        <w:t>\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while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x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tw(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!=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)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 </w:t>
      </w:r>
      <w:r>
        <w:rPr>
          <w:spacing w:val="-1"/>
          <w:sz w:val="24"/>
          <w:szCs w:val="24"/>
        </w:rPr>
        <w:t>%</w:t>
      </w:r>
      <w:r>
        <w:rPr>
          <w:spacing w:val="3"/>
          <w:sz w:val="24"/>
          <w:szCs w:val="24"/>
        </w:rPr>
        <w:t>d</w:t>
      </w:r>
      <w:r>
        <w:rPr>
          <w:spacing w:val="-4"/>
          <w:sz w:val="24"/>
          <w:szCs w:val="24"/>
        </w:rPr>
        <w:t>\</w:t>
      </w:r>
      <w:r>
        <w:rPr>
          <w:spacing w:val="3"/>
          <w:sz w:val="24"/>
          <w:szCs w:val="24"/>
        </w:rPr>
        <w:t>t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);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(</w:t>
      </w:r>
      <w:proofErr w:type="gramEnd"/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1824" w:rsidRDefault="00CC1824">
      <w:pPr>
        <w:spacing w:before="4" w:line="140" w:lineRule="exact"/>
        <w:rPr>
          <w:sz w:val="14"/>
          <w:szCs w:val="14"/>
        </w:rPr>
      </w:pPr>
    </w:p>
    <w:p w:rsidR="00CC1824" w:rsidRDefault="0090601D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iv) </w:t>
      </w:r>
      <w:proofErr w:type="gramStart"/>
      <w:r>
        <w:rPr>
          <w:b/>
          <w:spacing w:val="1"/>
          <w:sz w:val="24"/>
          <w:szCs w:val="24"/>
        </w:rPr>
        <w:t>fpu</w:t>
      </w:r>
      <w:r>
        <w:rPr>
          <w:b/>
          <w:sz w:val="24"/>
          <w:szCs w:val="24"/>
        </w:rPr>
        <w:t>ts</w:t>
      </w:r>
      <w:r>
        <w:rPr>
          <w:b/>
          <w:spacing w:val="-1"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 and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ts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):</w:t>
      </w:r>
    </w:p>
    <w:p w:rsidR="00CC1824" w:rsidRDefault="00CC1824">
      <w:pPr>
        <w:spacing w:before="2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100" w:right="79"/>
        <w:rPr>
          <w:sz w:val="24"/>
          <w:szCs w:val="24"/>
        </w:rPr>
      </w:pPr>
      <w:proofErr w:type="gramStart"/>
      <w:r>
        <w:rPr>
          <w:b/>
          <w:color w:val="00AF50"/>
          <w:spacing w:val="1"/>
          <w:sz w:val="24"/>
          <w:szCs w:val="24"/>
        </w:rPr>
        <w:t>f</w:t>
      </w:r>
      <w:r>
        <w:rPr>
          <w:b/>
          <w:color w:val="00AF50"/>
          <w:sz w:val="24"/>
          <w:szCs w:val="24"/>
        </w:rPr>
        <w:t>g</w:t>
      </w:r>
      <w:r>
        <w:rPr>
          <w:b/>
          <w:color w:val="00AF50"/>
          <w:spacing w:val="-1"/>
          <w:sz w:val="24"/>
          <w:szCs w:val="24"/>
        </w:rPr>
        <w:t>e</w:t>
      </w:r>
      <w:r>
        <w:rPr>
          <w:b/>
          <w:color w:val="00AF50"/>
          <w:sz w:val="24"/>
          <w:szCs w:val="24"/>
        </w:rPr>
        <w:t>ts</w:t>
      </w:r>
      <w:r>
        <w:rPr>
          <w:b/>
          <w:color w:val="00AF50"/>
          <w:spacing w:val="-1"/>
          <w:sz w:val="24"/>
          <w:szCs w:val="24"/>
        </w:rPr>
        <w:t>(</w:t>
      </w:r>
      <w:proofErr w:type="gramEnd"/>
      <w:r>
        <w:rPr>
          <w:b/>
          <w:color w:val="00AF50"/>
          <w:sz w:val="24"/>
          <w:szCs w:val="24"/>
        </w:rPr>
        <w:t>):</w:t>
      </w:r>
      <w:r>
        <w:rPr>
          <w:b/>
          <w:color w:val="00AF50"/>
          <w:spacing w:val="16"/>
          <w:sz w:val="24"/>
          <w:szCs w:val="24"/>
        </w:rPr>
        <w:t xml:space="preserve"> </w:t>
      </w:r>
      <w:r>
        <w:rPr>
          <w:color w:val="000000"/>
          <w:spacing w:val="-3"/>
          <w:sz w:val="24"/>
          <w:szCs w:val="24"/>
        </w:rPr>
        <w:t>I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7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is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used</w:t>
      </w:r>
      <w:r>
        <w:rPr>
          <w:color w:val="000000"/>
          <w:spacing w:val="1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ea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1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stri</w:t>
      </w:r>
      <w:r>
        <w:rPr>
          <w:color w:val="000000"/>
          <w:spacing w:val="3"/>
          <w:sz w:val="24"/>
          <w:szCs w:val="24"/>
        </w:rPr>
        <w:t>n</w:t>
      </w:r>
      <w:r>
        <w:rPr>
          <w:color w:val="000000"/>
          <w:sz w:val="24"/>
          <w:szCs w:val="24"/>
        </w:rPr>
        <w:t>g</w:t>
      </w:r>
      <w:r>
        <w:rPr>
          <w:color w:val="000000"/>
          <w:spacing w:val="12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f</w:t>
      </w:r>
      <w:r>
        <w:rPr>
          <w:color w:val="000000"/>
          <w:sz w:val="24"/>
          <w:szCs w:val="24"/>
        </w:rPr>
        <w:t>rom</w:t>
      </w:r>
      <w:r>
        <w:rPr>
          <w:color w:val="000000"/>
          <w:spacing w:val="1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file</w:t>
      </w:r>
      <w:r>
        <w:rPr>
          <w:color w:val="000000"/>
          <w:spacing w:val="1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poi</w:t>
      </w:r>
      <w:r>
        <w:rPr>
          <w:color w:val="000000"/>
          <w:spacing w:val="3"/>
          <w:sz w:val="24"/>
          <w:szCs w:val="24"/>
        </w:rPr>
        <w:t>n</w:t>
      </w:r>
      <w:r>
        <w:rPr>
          <w:color w:val="000000"/>
          <w:sz w:val="24"/>
          <w:szCs w:val="24"/>
        </w:rPr>
        <w:t>ted</w:t>
      </w:r>
      <w:r>
        <w:rPr>
          <w:color w:val="000000"/>
          <w:spacing w:val="14"/>
          <w:sz w:val="24"/>
          <w:szCs w:val="24"/>
        </w:rPr>
        <w:t xml:space="preserve"> </w:t>
      </w:r>
      <w:r>
        <w:rPr>
          <w:color w:val="000000"/>
          <w:spacing w:val="2"/>
          <w:sz w:val="24"/>
          <w:szCs w:val="24"/>
        </w:rPr>
        <w:t>b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1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file</w:t>
      </w:r>
      <w:r>
        <w:rPr>
          <w:color w:val="000000"/>
          <w:spacing w:val="1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poin</w:t>
      </w:r>
      <w:r>
        <w:rPr>
          <w:color w:val="000000"/>
          <w:spacing w:val="1"/>
          <w:sz w:val="24"/>
          <w:szCs w:val="24"/>
        </w:rPr>
        <w:t>te</w:t>
      </w:r>
      <w:r>
        <w:rPr>
          <w:color w:val="000000"/>
          <w:sz w:val="24"/>
          <w:szCs w:val="24"/>
        </w:rPr>
        <w:t>r.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pacing w:val="-3"/>
          <w:sz w:val="24"/>
          <w:szCs w:val="24"/>
        </w:rPr>
        <w:t>I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7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pacing w:val="2"/>
          <w:sz w:val="24"/>
          <w:szCs w:val="24"/>
        </w:rPr>
        <w:t>o</w:t>
      </w:r>
      <w:r>
        <w:rPr>
          <w:color w:val="000000"/>
          <w:sz w:val="24"/>
          <w:szCs w:val="24"/>
        </w:rPr>
        <w:t>pies</w:t>
      </w:r>
      <w:r>
        <w:rPr>
          <w:color w:val="000000"/>
          <w:spacing w:val="1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</w:t>
      </w:r>
      <w:r>
        <w:rPr>
          <w:color w:val="000000"/>
          <w:spacing w:val="1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stri</w:t>
      </w:r>
      <w:r>
        <w:rPr>
          <w:color w:val="000000"/>
          <w:spacing w:val="3"/>
          <w:sz w:val="24"/>
          <w:szCs w:val="24"/>
        </w:rPr>
        <w:t>n</w:t>
      </w:r>
      <w:r>
        <w:rPr>
          <w:color w:val="000000"/>
          <w:sz w:val="24"/>
          <w:szCs w:val="24"/>
        </w:rPr>
        <w:t>g</w:t>
      </w:r>
      <w:r>
        <w:rPr>
          <w:color w:val="000000"/>
          <w:spacing w:val="1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 memo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-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lo</w:t>
      </w:r>
      <w:r>
        <w:rPr>
          <w:color w:val="000000"/>
          <w:spacing w:val="2"/>
          <w:sz w:val="24"/>
          <w:szCs w:val="24"/>
        </w:rPr>
        <w:t>c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on r</w:t>
      </w:r>
      <w:r>
        <w:rPr>
          <w:color w:val="000000"/>
          <w:spacing w:val="-2"/>
          <w:sz w:val="24"/>
          <w:szCs w:val="24"/>
        </w:rPr>
        <w:t>e</w:t>
      </w:r>
      <w:r>
        <w:rPr>
          <w:color w:val="000000"/>
          <w:spacing w:val="1"/>
          <w:sz w:val="24"/>
          <w:szCs w:val="24"/>
        </w:rPr>
        <w:t>f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2"/>
          <w:sz w:val="24"/>
          <w:szCs w:val="24"/>
        </w:rPr>
        <w:t xml:space="preserve"> b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-5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pacing w:val="4"/>
          <w:sz w:val="24"/>
          <w:szCs w:val="24"/>
        </w:rPr>
        <w:t>a</w:t>
      </w:r>
      <w:r>
        <w:rPr>
          <w:color w:val="000000"/>
          <w:spacing w:val="-5"/>
          <w:sz w:val="24"/>
          <w:szCs w:val="24"/>
        </w:rPr>
        <w:t>y</w:t>
      </w:r>
      <w:r>
        <w:rPr>
          <w:color w:val="000000"/>
          <w:sz w:val="24"/>
          <w:szCs w:val="24"/>
        </w:rPr>
        <w:t>.</w:t>
      </w:r>
    </w:p>
    <w:p w:rsidR="00CC1824" w:rsidRDefault="0090601D">
      <w:pPr>
        <w:spacing w:before="7" w:line="360" w:lineRule="auto"/>
        <w:ind w:left="100" w:right="4933"/>
        <w:rPr>
          <w:sz w:val="24"/>
          <w:szCs w:val="24"/>
        </w:rPr>
      </w:pPr>
      <w:r>
        <w:rPr>
          <w:b/>
          <w:color w:val="00AF50"/>
          <w:spacing w:val="1"/>
          <w:sz w:val="24"/>
          <w:szCs w:val="24"/>
        </w:rPr>
        <w:t>S</w:t>
      </w:r>
      <w:r>
        <w:rPr>
          <w:b/>
          <w:color w:val="00AF50"/>
          <w:sz w:val="24"/>
          <w:szCs w:val="24"/>
        </w:rPr>
        <w:t>y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 xml:space="preserve">tax:  </w:t>
      </w:r>
      <w:r>
        <w:rPr>
          <w:b/>
          <w:color w:val="00AF50"/>
          <w:spacing w:val="59"/>
          <w:sz w:val="24"/>
          <w:szCs w:val="24"/>
        </w:rPr>
        <w:t xml:space="preserve"> </w:t>
      </w:r>
      <w:proofErr w:type="gramStart"/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z w:val="24"/>
          <w:szCs w:val="24"/>
        </w:rPr>
        <w:t>g</w:t>
      </w:r>
      <w:r>
        <w:rPr>
          <w:b/>
          <w:color w:val="000000"/>
          <w:spacing w:val="-1"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>ts</w:t>
      </w:r>
      <w:r>
        <w:rPr>
          <w:b/>
          <w:color w:val="000000"/>
          <w:spacing w:val="-1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st</w:t>
      </w:r>
      <w:r>
        <w:rPr>
          <w:b/>
          <w:color w:val="000000"/>
          <w:spacing w:val="-1"/>
          <w:sz w:val="24"/>
          <w:szCs w:val="24"/>
        </w:rPr>
        <w:t>r</w:t>
      </w:r>
      <w:r>
        <w:rPr>
          <w:b/>
          <w:color w:val="000000"/>
          <w:sz w:val="24"/>
          <w:szCs w:val="24"/>
        </w:rPr>
        <w:t>i</w:t>
      </w:r>
      <w:r>
        <w:rPr>
          <w:b/>
          <w:color w:val="000000"/>
          <w:spacing w:val="1"/>
          <w:sz w:val="24"/>
          <w:szCs w:val="24"/>
        </w:rPr>
        <w:t>n</w:t>
      </w:r>
      <w:r>
        <w:rPr>
          <w:b/>
          <w:color w:val="000000"/>
          <w:sz w:val="24"/>
          <w:szCs w:val="24"/>
        </w:rPr>
        <w:t>g,length,</w:t>
      </w:r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pacing w:val="-2"/>
          <w:sz w:val="24"/>
          <w:szCs w:val="24"/>
        </w:rPr>
        <w:t>i</w:t>
      </w:r>
      <w:r>
        <w:rPr>
          <w:b/>
          <w:color w:val="000000"/>
          <w:sz w:val="24"/>
          <w:szCs w:val="24"/>
        </w:rPr>
        <w:t>lepo</w:t>
      </w:r>
      <w:r>
        <w:rPr>
          <w:b/>
          <w:color w:val="000000"/>
          <w:spacing w:val="1"/>
          <w:sz w:val="24"/>
          <w:szCs w:val="24"/>
        </w:rPr>
        <w:t>in</w:t>
      </w:r>
      <w:r>
        <w:rPr>
          <w:b/>
          <w:color w:val="000000"/>
          <w:sz w:val="24"/>
          <w:szCs w:val="24"/>
        </w:rPr>
        <w:t>t</w:t>
      </w:r>
      <w:r>
        <w:rPr>
          <w:b/>
          <w:color w:val="000000"/>
          <w:spacing w:val="-2"/>
          <w:sz w:val="24"/>
          <w:szCs w:val="24"/>
        </w:rPr>
        <w:t>e</w:t>
      </w:r>
      <w:r>
        <w:rPr>
          <w:b/>
          <w:color w:val="000000"/>
          <w:spacing w:val="-1"/>
          <w:sz w:val="24"/>
          <w:szCs w:val="24"/>
        </w:rPr>
        <w:t>r</w:t>
      </w:r>
      <w:r>
        <w:rPr>
          <w:b/>
          <w:color w:val="000000"/>
          <w:sz w:val="24"/>
          <w:szCs w:val="24"/>
        </w:rPr>
        <w:t xml:space="preserve">); </w:t>
      </w:r>
      <w:r>
        <w:rPr>
          <w:b/>
          <w:color w:val="00AF50"/>
          <w:sz w:val="24"/>
          <w:szCs w:val="24"/>
        </w:rPr>
        <w:t>Exa</w:t>
      </w:r>
      <w:r>
        <w:rPr>
          <w:b/>
          <w:color w:val="00AF50"/>
          <w:spacing w:val="-3"/>
          <w:sz w:val="24"/>
          <w:szCs w:val="24"/>
        </w:rPr>
        <w:t>m</w:t>
      </w:r>
      <w:r>
        <w:rPr>
          <w:b/>
          <w:color w:val="00AF50"/>
          <w:spacing w:val="1"/>
          <w:sz w:val="24"/>
          <w:szCs w:val="24"/>
        </w:rPr>
        <w:t>p</w:t>
      </w:r>
      <w:r>
        <w:rPr>
          <w:b/>
          <w:color w:val="00AF50"/>
          <w:sz w:val="24"/>
          <w:szCs w:val="24"/>
        </w:rPr>
        <w:t xml:space="preserve">le:  </w:t>
      </w:r>
      <w:r>
        <w:rPr>
          <w:b/>
          <w:color w:val="00AF50"/>
          <w:spacing w:val="59"/>
          <w:sz w:val="24"/>
          <w:szCs w:val="24"/>
        </w:rPr>
        <w:t xml:space="preserve"> </w:t>
      </w:r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z w:val="24"/>
          <w:szCs w:val="24"/>
        </w:rPr>
        <w:t>g</w:t>
      </w:r>
      <w:r>
        <w:rPr>
          <w:b/>
          <w:color w:val="000000"/>
          <w:spacing w:val="-1"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>ts</w:t>
      </w:r>
      <w:r>
        <w:rPr>
          <w:b/>
          <w:color w:val="000000"/>
          <w:spacing w:val="1"/>
          <w:sz w:val="24"/>
          <w:szCs w:val="24"/>
        </w:rPr>
        <w:t>(</w:t>
      </w:r>
      <w:r>
        <w:rPr>
          <w:b/>
          <w:color w:val="000000"/>
          <w:sz w:val="24"/>
          <w:szCs w:val="24"/>
        </w:rPr>
        <w:t>t</w:t>
      </w:r>
      <w:r>
        <w:rPr>
          <w:b/>
          <w:color w:val="000000"/>
          <w:spacing w:val="-2"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>x</w:t>
      </w:r>
      <w:r>
        <w:rPr>
          <w:b/>
          <w:color w:val="000000"/>
          <w:spacing w:val="-1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,</w:t>
      </w:r>
      <w:r>
        <w:rPr>
          <w:b/>
          <w:color w:val="000000"/>
          <w:spacing w:val="2"/>
          <w:sz w:val="24"/>
          <w:szCs w:val="24"/>
        </w:rPr>
        <w:t>5</w:t>
      </w:r>
      <w:r>
        <w:rPr>
          <w:b/>
          <w:color w:val="000000"/>
          <w:sz w:val="24"/>
          <w:szCs w:val="24"/>
        </w:rPr>
        <w:t>0,</w:t>
      </w:r>
      <w:r>
        <w:rPr>
          <w:b/>
          <w:color w:val="000000"/>
          <w:spacing w:val="1"/>
          <w:sz w:val="24"/>
          <w:szCs w:val="24"/>
        </w:rPr>
        <w:t>fp</w:t>
      </w:r>
      <w:r>
        <w:rPr>
          <w:b/>
          <w:color w:val="000000"/>
          <w:sz w:val="24"/>
          <w:szCs w:val="24"/>
        </w:rPr>
        <w:t>1</w:t>
      </w:r>
      <w:r>
        <w:rPr>
          <w:b/>
          <w:color w:val="000000"/>
          <w:spacing w:val="-1"/>
          <w:sz w:val="24"/>
          <w:szCs w:val="24"/>
        </w:rPr>
        <w:t>)</w:t>
      </w:r>
      <w:r>
        <w:rPr>
          <w:b/>
          <w:color w:val="000000"/>
          <w:sz w:val="24"/>
          <w:szCs w:val="24"/>
        </w:rPr>
        <w:t>;</w:t>
      </w:r>
    </w:p>
    <w:p w:rsidR="00CC1824" w:rsidRDefault="0090601D">
      <w:pPr>
        <w:spacing w:line="260" w:lineRule="exact"/>
        <w:ind w:left="100"/>
        <w:rPr>
          <w:sz w:val="24"/>
          <w:szCs w:val="24"/>
        </w:rPr>
      </w:pPr>
      <w:proofErr w:type="gramStart"/>
      <w:r>
        <w:rPr>
          <w:b/>
          <w:color w:val="00AF50"/>
          <w:spacing w:val="1"/>
          <w:sz w:val="24"/>
          <w:szCs w:val="24"/>
        </w:rPr>
        <w:t>fpu</w:t>
      </w:r>
      <w:r>
        <w:rPr>
          <w:b/>
          <w:color w:val="00AF50"/>
          <w:sz w:val="24"/>
          <w:szCs w:val="24"/>
        </w:rPr>
        <w:t>ts</w:t>
      </w:r>
      <w:r>
        <w:rPr>
          <w:b/>
          <w:color w:val="00AF50"/>
          <w:spacing w:val="-1"/>
          <w:sz w:val="24"/>
          <w:szCs w:val="24"/>
        </w:rPr>
        <w:t>(</w:t>
      </w:r>
      <w:proofErr w:type="gramEnd"/>
      <w:r>
        <w:rPr>
          <w:b/>
          <w:color w:val="00AF50"/>
          <w:sz w:val="24"/>
          <w:szCs w:val="24"/>
        </w:rPr>
        <w:t>):</w:t>
      </w:r>
      <w:r>
        <w:rPr>
          <w:b/>
          <w:color w:val="00AF50"/>
          <w:spacing w:val="2"/>
          <w:sz w:val="24"/>
          <w:szCs w:val="24"/>
        </w:rPr>
        <w:t xml:space="preserve"> </w:t>
      </w:r>
      <w:r>
        <w:rPr>
          <w:color w:val="000000"/>
          <w:spacing w:val="-6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t 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s used to w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3"/>
          <w:sz w:val="24"/>
          <w:szCs w:val="24"/>
        </w:rPr>
        <w:t>t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stri</w:t>
      </w:r>
      <w:r>
        <w:rPr>
          <w:color w:val="000000"/>
          <w:spacing w:val="3"/>
          <w:sz w:val="24"/>
          <w:szCs w:val="24"/>
        </w:rPr>
        <w:t>n</w:t>
      </w:r>
      <w:r>
        <w:rPr>
          <w:color w:val="000000"/>
          <w:sz w:val="24"/>
          <w:szCs w:val="24"/>
        </w:rPr>
        <w:t>g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 an op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pacing w:val="2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d  f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le pointed </w:t>
      </w:r>
      <w:r>
        <w:rPr>
          <w:color w:val="000000"/>
          <w:spacing w:val="2"/>
          <w:sz w:val="24"/>
          <w:szCs w:val="24"/>
        </w:rPr>
        <w:t>b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-5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poin</w:t>
      </w:r>
      <w:r>
        <w:rPr>
          <w:color w:val="000000"/>
          <w:spacing w:val="1"/>
          <w:sz w:val="24"/>
          <w:szCs w:val="24"/>
        </w:rPr>
        <w:t>te</w:t>
      </w:r>
      <w:r>
        <w:rPr>
          <w:color w:val="000000"/>
          <w:sz w:val="24"/>
          <w:szCs w:val="24"/>
        </w:rPr>
        <w:t>r.</w:t>
      </w:r>
    </w:p>
    <w:p w:rsidR="00CC1824" w:rsidRDefault="00CC1824">
      <w:pPr>
        <w:spacing w:before="4" w:line="140" w:lineRule="exact"/>
        <w:rPr>
          <w:sz w:val="14"/>
          <w:szCs w:val="14"/>
        </w:rPr>
      </w:pPr>
    </w:p>
    <w:p w:rsidR="00CC1824" w:rsidRDefault="0090601D">
      <w:pPr>
        <w:spacing w:line="359" w:lineRule="auto"/>
        <w:ind w:left="100" w:right="5593"/>
        <w:rPr>
          <w:sz w:val="24"/>
          <w:szCs w:val="24"/>
        </w:rPr>
      </w:pPr>
      <w:r>
        <w:rPr>
          <w:b/>
          <w:color w:val="00AF50"/>
          <w:spacing w:val="1"/>
          <w:sz w:val="24"/>
          <w:szCs w:val="24"/>
        </w:rPr>
        <w:t>S</w:t>
      </w:r>
      <w:r>
        <w:rPr>
          <w:b/>
          <w:color w:val="00AF50"/>
          <w:sz w:val="24"/>
          <w:szCs w:val="24"/>
        </w:rPr>
        <w:t>y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 xml:space="preserve">tax:  </w:t>
      </w:r>
      <w:r>
        <w:rPr>
          <w:b/>
          <w:color w:val="00AF50"/>
          <w:spacing w:val="59"/>
          <w:sz w:val="24"/>
          <w:szCs w:val="24"/>
        </w:rPr>
        <w:t xml:space="preserve"> </w:t>
      </w:r>
      <w:proofErr w:type="gramStart"/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pacing w:val="-1"/>
          <w:sz w:val="24"/>
          <w:szCs w:val="24"/>
        </w:rPr>
        <w:t>p</w:t>
      </w:r>
      <w:r>
        <w:rPr>
          <w:b/>
          <w:color w:val="000000"/>
          <w:spacing w:val="1"/>
          <w:sz w:val="24"/>
          <w:szCs w:val="24"/>
        </w:rPr>
        <w:t>u</w:t>
      </w:r>
      <w:r>
        <w:rPr>
          <w:b/>
          <w:color w:val="000000"/>
          <w:sz w:val="24"/>
          <w:szCs w:val="24"/>
        </w:rPr>
        <w:t>ts</w:t>
      </w:r>
      <w:r>
        <w:rPr>
          <w:b/>
          <w:color w:val="000000"/>
          <w:spacing w:val="-1"/>
          <w:sz w:val="24"/>
          <w:szCs w:val="24"/>
        </w:rPr>
        <w:t>(</w:t>
      </w:r>
      <w:proofErr w:type="gramEnd"/>
      <w:r>
        <w:rPr>
          <w:b/>
          <w:color w:val="000000"/>
          <w:sz w:val="24"/>
          <w:szCs w:val="24"/>
        </w:rPr>
        <w:t>st</w:t>
      </w:r>
      <w:r>
        <w:rPr>
          <w:b/>
          <w:color w:val="000000"/>
          <w:spacing w:val="-1"/>
          <w:sz w:val="24"/>
          <w:szCs w:val="24"/>
        </w:rPr>
        <w:t>r</w:t>
      </w:r>
      <w:r>
        <w:rPr>
          <w:b/>
          <w:color w:val="000000"/>
          <w:sz w:val="24"/>
          <w:szCs w:val="24"/>
        </w:rPr>
        <w:t>i</w:t>
      </w:r>
      <w:r>
        <w:rPr>
          <w:b/>
          <w:color w:val="000000"/>
          <w:spacing w:val="1"/>
          <w:sz w:val="24"/>
          <w:szCs w:val="24"/>
        </w:rPr>
        <w:t>n</w:t>
      </w:r>
      <w:r>
        <w:rPr>
          <w:b/>
          <w:color w:val="000000"/>
          <w:sz w:val="24"/>
          <w:szCs w:val="24"/>
        </w:rPr>
        <w:t>g,</w:t>
      </w:r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pacing w:val="-2"/>
          <w:sz w:val="24"/>
          <w:szCs w:val="24"/>
        </w:rPr>
        <w:t>i</w:t>
      </w:r>
      <w:r>
        <w:rPr>
          <w:b/>
          <w:color w:val="000000"/>
          <w:sz w:val="24"/>
          <w:szCs w:val="24"/>
        </w:rPr>
        <w:t>lepo</w:t>
      </w:r>
      <w:r>
        <w:rPr>
          <w:b/>
          <w:color w:val="000000"/>
          <w:spacing w:val="1"/>
          <w:sz w:val="24"/>
          <w:szCs w:val="24"/>
        </w:rPr>
        <w:t>in</w:t>
      </w:r>
      <w:r>
        <w:rPr>
          <w:b/>
          <w:color w:val="000000"/>
          <w:sz w:val="24"/>
          <w:szCs w:val="24"/>
        </w:rPr>
        <w:t>t</w:t>
      </w:r>
      <w:r>
        <w:rPr>
          <w:b/>
          <w:color w:val="000000"/>
          <w:spacing w:val="-2"/>
          <w:sz w:val="24"/>
          <w:szCs w:val="24"/>
        </w:rPr>
        <w:t>e</w:t>
      </w:r>
      <w:r>
        <w:rPr>
          <w:b/>
          <w:color w:val="000000"/>
          <w:spacing w:val="-1"/>
          <w:sz w:val="24"/>
          <w:szCs w:val="24"/>
        </w:rPr>
        <w:t>r</w:t>
      </w:r>
      <w:r>
        <w:rPr>
          <w:b/>
          <w:color w:val="000000"/>
          <w:sz w:val="24"/>
          <w:szCs w:val="24"/>
        </w:rPr>
        <w:t xml:space="preserve">); </w:t>
      </w:r>
      <w:r>
        <w:rPr>
          <w:b/>
          <w:color w:val="00AF50"/>
          <w:sz w:val="24"/>
          <w:szCs w:val="24"/>
        </w:rPr>
        <w:t>Exa</w:t>
      </w:r>
      <w:r>
        <w:rPr>
          <w:b/>
          <w:color w:val="00AF50"/>
          <w:spacing w:val="-3"/>
          <w:sz w:val="24"/>
          <w:szCs w:val="24"/>
        </w:rPr>
        <w:t>m</w:t>
      </w:r>
      <w:r>
        <w:rPr>
          <w:b/>
          <w:color w:val="00AF50"/>
          <w:spacing w:val="1"/>
          <w:sz w:val="24"/>
          <w:szCs w:val="24"/>
        </w:rPr>
        <w:t>p</w:t>
      </w:r>
      <w:r>
        <w:rPr>
          <w:b/>
          <w:color w:val="00AF50"/>
          <w:sz w:val="24"/>
          <w:szCs w:val="24"/>
        </w:rPr>
        <w:t xml:space="preserve">le: </w:t>
      </w:r>
      <w:r>
        <w:rPr>
          <w:b/>
          <w:color w:val="00AF50"/>
          <w:spacing w:val="59"/>
          <w:sz w:val="24"/>
          <w:szCs w:val="24"/>
        </w:rPr>
        <w:t xml:space="preserve"> </w:t>
      </w:r>
      <w:r>
        <w:rPr>
          <w:b/>
          <w:color w:val="000000"/>
          <w:spacing w:val="2"/>
          <w:sz w:val="24"/>
          <w:szCs w:val="24"/>
        </w:rPr>
        <w:t>f</w:t>
      </w:r>
      <w:r>
        <w:rPr>
          <w:b/>
          <w:color w:val="000000"/>
          <w:spacing w:val="1"/>
          <w:sz w:val="24"/>
          <w:szCs w:val="24"/>
        </w:rPr>
        <w:t>pu</w:t>
      </w:r>
      <w:r>
        <w:rPr>
          <w:b/>
          <w:color w:val="000000"/>
          <w:sz w:val="24"/>
          <w:szCs w:val="24"/>
        </w:rPr>
        <w:t>ts</w:t>
      </w:r>
      <w:r>
        <w:rPr>
          <w:b/>
          <w:color w:val="000000"/>
          <w:spacing w:val="-1"/>
          <w:sz w:val="24"/>
          <w:szCs w:val="24"/>
        </w:rPr>
        <w:t>(</w:t>
      </w:r>
      <w:r>
        <w:rPr>
          <w:b/>
          <w:color w:val="000000"/>
          <w:sz w:val="24"/>
          <w:szCs w:val="24"/>
        </w:rPr>
        <w:t>t</w:t>
      </w:r>
      <w:r>
        <w:rPr>
          <w:b/>
          <w:color w:val="000000"/>
          <w:spacing w:val="-2"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>x</w:t>
      </w:r>
      <w:r>
        <w:rPr>
          <w:b/>
          <w:color w:val="000000"/>
          <w:spacing w:val="-1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,</w:t>
      </w:r>
      <w:r>
        <w:rPr>
          <w:b/>
          <w:color w:val="000000"/>
          <w:spacing w:val="1"/>
          <w:sz w:val="24"/>
          <w:szCs w:val="24"/>
        </w:rPr>
        <w:t>fp</w:t>
      </w:r>
      <w:r>
        <w:rPr>
          <w:b/>
          <w:color w:val="000000"/>
          <w:sz w:val="24"/>
          <w:szCs w:val="24"/>
        </w:rPr>
        <w:t>);</w:t>
      </w:r>
    </w:p>
    <w:p w:rsidR="00CC1824" w:rsidRDefault="0090601D">
      <w:pPr>
        <w:spacing w:before="7"/>
        <w:ind w:left="100"/>
        <w:rPr>
          <w:sz w:val="24"/>
          <w:szCs w:val="24"/>
        </w:rPr>
      </w:pPr>
      <w:r>
        <w:rPr>
          <w:b/>
          <w:color w:val="00AF50"/>
          <w:spacing w:val="-3"/>
          <w:sz w:val="24"/>
          <w:szCs w:val="24"/>
        </w:rPr>
        <w:t>P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z w:val="24"/>
          <w:szCs w:val="24"/>
        </w:rPr>
        <w:t>o</w:t>
      </w:r>
      <w:r>
        <w:rPr>
          <w:b/>
          <w:color w:val="00AF50"/>
          <w:spacing w:val="2"/>
          <w:sz w:val="24"/>
          <w:szCs w:val="24"/>
        </w:rPr>
        <w:t>g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pacing w:val="2"/>
          <w:sz w:val="24"/>
          <w:szCs w:val="24"/>
        </w:rPr>
        <w:t>a</w:t>
      </w:r>
      <w:r>
        <w:rPr>
          <w:b/>
          <w:color w:val="00AF50"/>
          <w:sz w:val="24"/>
          <w:szCs w:val="24"/>
        </w:rPr>
        <w:t>m</w:t>
      </w:r>
      <w:r>
        <w:rPr>
          <w:b/>
          <w:color w:val="00AF50"/>
          <w:spacing w:val="-3"/>
          <w:sz w:val="24"/>
          <w:szCs w:val="24"/>
        </w:rPr>
        <w:t xml:space="preserve"> </w:t>
      </w:r>
      <w:r>
        <w:rPr>
          <w:b/>
          <w:color w:val="00AF50"/>
          <w:spacing w:val="1"/>
          <w:sz w:val="24"/>
          <w:szCs w:val="24"/>
        </w:rPr>
        <w:t>u</w:t>
      </w:r>
      <w:r>
        <w:rPr>
          <w:b/>
          <w:color w:val="00AF50"/>
          <w:sz w:val="24"/>
          <w:szCs w:val="24"/>
        </w:rPr>
        <w:t>si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 xml:space="preserve">g </w:t>
      </w:r>
      <w:proofErr w:type="gramStart"/>
      <w:r>
        <w:rPr>
          <w:b/>
          <w:color w:val="00AF50"/>
          <w:spacing w:val="1"/>
          <w:sz w:val="24"/>
          <w:szCs w:val="24"/>
        </w:rPr>
        <w:t>f</w:t>
      </w:r>
      <w:r>
        <w:rPr>
          <w:b/>
          <w:color w:val="00AF50"/>
          <w:sz w:val="24"/>
          <w:szCs w:val="24"/>
        </w:rPr>
        <w:t>g</w:t>
      </w:r>
      <w:r>
        <w:rPr>
          <w:b/>
          <w:color w:val="00AF50"/>
          <w:spacing w:val="-1"/>
          <w:sz w:val="24"/>
          <w:szCs w:val="24"/>
        </w:rPr>
        <w:t>e</w:t>
      </w:r>
      <w:r>
        <w:rPr>
          <w:b/>
          <w:color w:val="00AF50"/>
          <w:sz w:val="24"/>
          <w:szCs w:val="24"/>
        </w:rPr>
        <w:t>ts</w:t>
      </w:r>
      <w:r>
        <w:rPr>
          <w:b/>
          <w:color w:val="00AF50"/>
          <w:spacing w:val="-1"/>
          <w:sz w:val="24"/>
          <w:szCs w:val="24"/>
        </w:rPr>
        <w:t>(</w:t>
      </w:r>
      <w:proofErr w:type="gramEnd"/>
      <w:r>
        <w:rPr>
          <w:b/>
          <w:color w:val="00AF50"/>
          <w:sz w:val="24"/>
          <w:szCs w:val="24"/>
        </w:rPr>
        <w:t xml:space="preserve">) </w:t>
      </w:r>
      <w:r>
        <w:rPr>
          <w:b/>
          <w:color w:val="00AF50"/>
          <w:spacing w:val="1"/>
          <w:sz w:val="24"/>
          <w:szCs w:val="24"/>
        </w:rPr>
        <w:t>an</w:t>
      </w:r>
      <w:r>
        <w:rPr>
          <w:b/>
          <w:color w:val="00AF50"/>
          <w:sz w:val="24"/>
          <w:szCs w:val="24"/>
        </w:rPr>
        <w:t>d</w:t>
      </w:r>
      <w:r>
        <w:rPr>
          <w:b/>
          <w:color w:val="00AF50"/>
          <w:spacing w:val="1"/>
          <w:sz w:val="24"/>
          <w:szCs w:val="24"/>
        </w:rPr>
        <w:t xml:space="preserve"> </w:t>
      </w:r>
      <w:r>
        <w:rPr>
          <w:b/>
          <w:color w:val="00AF50"/>
          <w:spacing w:val="-1"/>
          <w:sz w:val="24"/>
          <w:szCs w:val="24"/>
        </w:rPr>
        <w:t>f</w:t>
      </w:r>
      <w:r>
        <w:rPr>
          <w:b/>
          <w:color w:val="00AF50"/>
          <w:spacing w:val="1"/>
          <w:sz w:val="24"/>
          <w:szCs w:val="24"/>
        </w:rPr>
        <w:t>pu</w:t>
      </w:r>
      <w:r>
        <w:rPr>
          <w:b/>
          <w:color w:val="00AF50"/>
          <w:sz w:val="24"/>
          <w:szCs w:val="24"/>
        </w:rPr>
        <w:t>ts</w:t>
      </w:r>
      <w:r>
        <w:rPr>
          <w:b/>
          <w:color w:val="00AF50"/>
          <w:spacing w:val="-1"/>
          <w:sz w:val="24"/>
          <w:szCs w:val="24"/>
        </w:rPr>
        <w:t>(</w:t>
      </w:r>
      <w:r>
        <w:rPr>
          <w:b/>
          <w:color w:val="00AF50"/>
          <w:sz w:val="24"/>
          <w:szCs w:val="24"/>
        </w:rPr>
        <w:t>):</w:t>
      </w:r>
    </w:p>
    <w:p w:rsidR="00CC1824" w:rsidRDefault="00CC1824">
      <w:pPr>
        <w:spacing w:before="2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r>
        <w:rPr>
          <w:sz w:val="24"/>
          <w:szCs w:val="24"/>
        </w:rPr>
        <w:t>#includ</w:t>
      </w:r>
      <w:r>
        <w:rPr>
          <w:spacing w:val="-1"/>
          <w:sz w:val="24"/>
          <w:szCs w:val="24"/>
        </w:rPr>
        <w:t>e&lt;</w:t>
      </w:r>
      <w:r>
        <w:rPr>
          <w:sz w:val="24"/>
          <w:szCs w:val="24"/>
        </w:rPr>
        <w:t>std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o.h&gt;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in()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100" w:right="5938"/>
        <w:rPr>
          <w:sz w:val="24"/>
          <w:szCs w:val="24"/>
        </w:rPr>
      </w:pP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 *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p;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proofErr w:type="gramStart"/>
      <w:r>
        <w:rPr>
          <w:sz w:val="24"/>
          <w:szCs w:val="24"/>
        </w:rPr>
        <w:t>str</w:t>
      </w:r>
      <w:r>
        <w:rPr>
          <w:spacing w:val="1"/>
          <w:sz w:val="24"/>
          <w:szCs w:val="24"/>
        </w:rPr>
        <w:t>[</w:t>
      </w:r>
      <w:proofErr w:type="gramEnd"/>
      <w:r>
        <w:rPr>
          <w:sz w:val="24"/>
          <w:szCs w:val="24"/>
        </w:rPr>
        <w:t>50</w:t>
      </w:r>
      <w:r>
        <w:rPr>
          <w:spacing w:val="1"/>
          <w:sz w:val="24"/>
          <w:szCs w:val="24"/>
        </w:rPr>
        <w:t>]</w:t>
      </w:r>
      <w:r>
        <w:rPr>
          <w:sz w:val="24"/>
          <w:szCs w:val="24"/>
        </w:rPr>
        <w:t>; fp</w:t>
      </w:r>
      <w:r>
        <w:rPr>
          <w:spacing w:val="-2"/>
          <w:sz w:val="24"/>
          <w:szCs w:val="24"/>
        </w:rPr>
        <w:t>=</w:t>
      </w:r>
      <w:r>
        <w:rPr>
          <w:sz w:val="24"/>
          <w:szCs w:val="24"/>
        </w:rPr>
        <w:t>fop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fpu</w:t>
      </w:r>
      <w:r>
        <w:rPr>
          <w:spacing w:val="2"/>
          <w:sz w:val="24"/>
          <w:szCs w:val="24"/>
        </w:rPr>
        <w:t>t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t.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"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"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n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 stri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is</w:t>
      </w:r>
      <w:r>
        <w:rPr>
          <w:spacing w:val="60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:</w:t>
      </w:r>
      <w:r>
        <w:rPr>
          <w:spacing w:val="-4"/>
          <w:sz w:val="24"/>
          <w:szCs w:val="24"/>
        </w:rPr>
        <w:t>\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 fg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ts(str,50,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CC1824" w:rsidRDefault="0090601D">
      <w:pPr>
        <w:spacing w:before="4"/>
        <w:ind w:left="100"/>
        <w:rPr>
          <w:sz w:val="24"/>
          <w:szCs w:val="24"/>
        </w:rPr>
        <w:sectPr w:rsidR="00CC1824">
          <w:footerReference w:type="default" r:id="rId18"/>
          <w:pgSz w:w="11920" w:h="16840"/>
          <w:pgMar w:top="1220" w:right="1320" w:bottom="280" w:left="1340" w:header="734" w:footer="1002" w:gutter="0"/>
          <w:pgNumType w:start="37"/>
          <w:cols w:space="720"/>
        </w:sectPr>
      </w:pPr>
      <w:proofErr w:type="gramStart"/>
      <w:r>
        <w:rPr>
          <w:sz w:val="24"/>
          <w:szCs w:val="24"/>
        </w:rPr>
        <w:t>puts(</w:t>
      </w:r>
      <w:proofErr w:type="gramEnd"/>
      <w:r>
        <w:rPr>
          <w:sz w:val="24"/>
          <w:szCs w:val="24"/>
        </w:rPr>
        <w:t>str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CC1824" w:rsidRDefault="00CC1824">
      <w:pPr>
        <w:spacing w:before="7" w:line="160" w:lineRule="exact"/>
        <w:rPr>
          <w:sz w:val="17"/>
          <w:szCs w:val="17"/>
        </w:rPr>
      </w:pPr>
    </w:p>
    <w:p w:rsidR="00CC1824" w:rsidRDefault="0090601D">
      <w:pPr>
        <w:spacing w:before="29" w:line="359" w:lineRule="auto"/>
        <w:ind w:left="100" w:right="6312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); fp</w:t>
      </w:r>
      <w:r>
        <w:rPr>
          <w:spacing w:val="-2"/>
          <w:sz w:val="24"/>
          <w:szCs w:val="24"/>
        </w:rPr>
        <w:t>=</w:t>
      </w:r>
      <w:r>
        <w:rPr>
          <w:sz w:val="24"/>
          <w:szCs w:val="24"/>
        </w:rPr>
        <w:t>fop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fpu</w:t>
      </w:r>
      <w:r>
        <w:rPr>
          <w:spacing w:val="3"/>
          <w:sz w:val="24"/>
          <w:szCs w:val="24"/>
        </w:rPr>
        <w:t>t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t.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"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");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"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n  Ent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string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\n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 xml:space="preserve">);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ts(st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);</w:t>
      </w:r>
    </w:p>
    <w:p w:rsidR="00CC1824" w:rsidRDefault="0090601D">
      <w:pPr>
        <w:spacing w:before="6" w:line="360" w:lineRule="auto"/>
        <w:ind w:left="100" w:right="7899"/>
        <w:rPr>
          <w:sz w:val="24"/>
          <w:szCs w:val="24"/>
        </w:rPr>
      </w:pPr>
      <w:proofErr w:type="gramStart"/>
      <w:r>
        <w:rPr>
          <w:sz w:val="24"/>
          <w:szCs w:val="24"/>
        </w:rPr>
        <w:t>fputs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str,f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); puts(str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 f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);</w:t>
      </w:r>
    </w:p>
    <w:p w:rsidR="00CC1824" w:rsidRDefault="0090601D">
      <w:pPr>
        <w:spacing w:before="4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1824" w:rsidRDefault="00CC1824">
      <w:pPr>
        <w:spacing w:before="5" w:line="140" w:lineRule="exact"/>
        <w:rPr>
          <w:sz w:val="14"/>
          <w:szCs w:val="14"/>
        </w:rPr>
      </w:pPr>
    </w:p>
    <w:p w:rsidR="00CC1824" w:rsidRDefault="0090601D">
      <w:pPr>
        <w:ind w:left="100"/>
        <w:rPr>
          <w:sz w:val="24"/>
          <w:szCs w:val="24"/>
        </w:rPr>
      </w:pPr>
      <w:r>
        <w:rPr>
          <w:b/>
          <w:color w:val="00AF50"/>
          <w:sz w:val="24"/>
          <w:szCs w:val="24"/>
        </w:rPr>
        <w:t>Block or s</w:t>
      </w:r>
      <w:r>
        <w:rPr>
          <w:b/>
          <w:color w:val="00AF50"/>
          <w:spacing w:val="-1"/>
          <w:sz w:val="24"/>
          <w:szCs w:val="24"/>
        </w:rPr>
        <w:t>tr</w:t>
      </w:r>
      <w:r>
        <w:rPr>
          <w:b/>
          <w:color w:val="00AF50"/>
          <w:spacing w:val="1"/>
          <w:sz w:val="24"/>
          <w:szCs w:val="24"/>
        </w:rPr>
        <w:t>u</w:t>
      </w:r>
      <w:r>
        <w:rPr>
          <w:b/>
          <w:color w:val="00AF50"/>
          <w:spacing w:val="-1"/>
          <w:sz w:val="24"/>
          <w:szCs w:val="24"/>
        </w:rPr>
        <w:t>c</w:t>
      </w:r>
      <w:r>
        <w:rPr>
          <w:b/>
          <w:color w:val="00AF50"/>
          <w:sz w:val="24"/>
          <w:szCs w:val="24"/>
        </w:rPr>
        <w:t>tur</w:t>
      </w:r>
      <w:r>
        <w:rPr>
          <w:b/>
          <w:color w:val="00AF50"/>
          <w:spacing w:val="-2"/>
          <w:sz w:val="24"/>
          <w:szCs w:val="24"/>
        </w:rPr>
        <w:t>e</w:t>
      </w:r>
      <w:r>
        <w:rPr>
          <w:b/>
          <w:color w:val="00AF50"/>
          <w:sz w:val="24"/>
          <w:szCs w:val="24"/>
        </w:rPr>
        <w:t>s</w:t>
      </w:r>
      <w:r>
        <w:rPr>
          <w:b/>
          <w:color w:val="00AF50"/>
          <w:spacing w:val="2"/>
          <w:sz w:val="24"/>
          <w:szCs w:val="24"/>
        </w:rPr>
        <w:t xml:space="preserve"> </w:t>
      </w:r>
      <w:r>
        <w:rPr>
          <w:b/>
          <w:color w:val="00AF50"/>
          <w:spacing w:val="-1"/>
          <w:sz w:val="24"/>
          <w:szCs w:val="24"/>
        </w:rPr>
        <w:t>re</w:t>
      </w:r>
      <w:r>
        <w:rPr>
          <w:b/>
          <w:color w:val="00AF50"/>
          <w:spacing w:val="2"/>
          <w:sz w:val="24"/>
          <w:szCs w:val="24"/>
        </w:rPr>
        <w:t>a</w:t>
      </w:r>
      <w:r>
        <w:rPr>
          <w:b/>
          <w:color w:val="00AF50"/>
          <w:sz w:val="24"/>
          <w:szCs w:val="24"/>
        </w:rPr>
        <w:t>d</w:t>
      </w:r>
      <w:r>
        <w:rPr>
          <w:b/>
          <w:color w:val="00AF50"/>
          <w:spacing w:val="1"/>
          <w:sz w:val="24"/>
          <w:szCs w:val="24"/>
        </w:rPr>
        <w:t xml:space="preserve"> </w:t>
      </w:r>
      <w:r>
        <w:rPr>
          <w:b/>
          <w:color w:val="00AF50"/>
          <w:sz w:val="24"/>
          <w:szCs w:val="24"/>
        </w:rPr>
        <w:t>a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>d</w:t>
      </w:r>
      <w:r>
        <w:rPr>
          <w:b/>
          <w:color w:val="00AF50"/>
          <w:spacing w:val="-2"/>
          <w:sz w:val="24"/>
          <w:szCs w:val="24"/>
        </w:rPr>
        <w:t xml:space="preserve"> </w:t>
      </w:r>
      <w:r>
        <w:rPr>
          <w:b/>
          <w:color w:val="00AF50"/>
          <w:spacing w:val="2"/>
          <w:sz w:val="24"/>
          <w:szCs w:val="24"/>
        </w:rPr>
        <w:t>w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z w:val="24"/>
          <w:szCs w:val="24"/>
        </w:rPr>
        <w:t>it</w:t>
      </w:r>
      <w:r>
        <w:rPr>
          <w:b/>
          <w:color w:val="00AF50"/>
          <w:spacing w:val="-1"/>
          <w:sz w:val="24"/>
          <w:szCs w:val="24"/>
        </w:rPr>
        <w:t>e</w:t>
      </w:r>
      <w:r>
        <w:rPr>
          <w:b/>
          <w:color w:val="00AF50"/>
          <w:sz w:val="24"/>
          <w:szCs w:val="24"/>
        </w:rPr>
        <w:t>:</w:t>
      </w:r>
    </w:p>
    <w:p w:rsidR="00CC1824" w:rsidRDefault="00CC1824">
      <w:pPr>
        <w:spacing w:before="2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100" w:right="89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mount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flo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quire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disk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10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ode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turns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out to be 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3"/>
          <w:sz w:val="24"/>
          <w:szCs w:val="24"/>
        </w:rPr>
        <w:t>.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pref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 bin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mode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nd the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ons used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</w:p>
    <w:p w:rsidR="00CC1824" w:rsidRDefault="0090601D">
      <w:pPr>
        <w:spacing w:before="7"/>
        <w:ind w:left="100"/>
        <w:rPr>
          <w:sz w:val="24"/>
          <w:szCs w:val="24"/>
        </w:rPr>
      </w:pPr>
      <w:r>
        <w:rPr>
          <w:b/>
          <w:sz w:val="24"/>
          <w:szCs w:val="24"/>
        </w:rPr>
        <w:t>v)</w:t>
      </w:r>
      <w:r>
        <w:rPr>
          <w:b/>
          <w:spacing w:val="-1"/>
          <w:sz w:val="24"/>
          <w:szCs w:val="24"/>
        </w:rPr>
        <w:t xml:space="preserve"> </w:t>
      </w:r>
      <w:proofErr w:type="gramStart"/>
      <w:r>
        <w:rPr>
          <w:b/>
          <w:spacing w:val="1"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re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f</w:t>
      </w:r>
      <w:r>
        <w:rPr>
          <w:b/>
          <w:spacing w:val="2"/>
          <w:sz w:val="24"/>
          <w:szCs w:val="24"/>
        </w:rPr>
        <w:t>w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it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(</w:t>
      </w:r>
      <w:r>
        <w:rPr>
          <w:b/>
          <w:spacing w:val="-1"/>
          <w:sz w:val="24"/>
          <w:szCs w:val="24"/>
        </w:rPr>
        <w:t>)</w:t>
      </w:r>
      <w:r>
        <w:rPr>
          <w:b/>
          <w:sz w:val="24"/>
          <w:szCs w:val="24"/>
        </w:rPr>
        <w:t>:</w:t>
      </w:r>
    </w:p>
    <w:p w:rsidR="00CC1824" w:rsidRDefault="00CC1824">
      <w:pPr>
        <w:spacing w:before="4" w:line="120" w:lineRule="exact"/>
        <w:rPr>
          <w:sz w:val="13"/>
          <w:szCs w:val="13"/>
        </w:rPr>
      </w:pPr>
    </w:p>
    <w:p w:rsidR="00CC1824" w:rsidRDefault="0090601D">
      <w:pPr>
        <w:spacing w:line="362" w:lineRule="auto"/>
        <w:ind w:left="100" w:right="889"/>
        <w:rPr>
          <w:sz w:val="24"/>
          <w:szCs w:val="24"/>
        </w:rPr>
      </w:pPr>
      <w:proofErr w:type="gramStart"/>
      <w:r>
        <w:rPr>
          <w:b/>
          <w:color w:val="00AF50"/>
          <w:spacing w:val="1"/>
          <w:sz w:val="24"/>
          <w:szCs w:val="24"/>
        </w:rPr>
        <w:t>f</w:t>
      </w:r>
      <w:r>
        <w:rPr>
          <w:b/>
          <w:color w:val="00AF50"/>
          <w:spacing w:val="2"/>
          <w:sz w:val="24"/>
          <w:szCs w:val="24"/>
        </w:rPr>
        <w:t>w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z w:val="24"/>
          <w:szCs w:val="24"/>
        </w:rPr>
        <w:t>it</w:t>
      </w:r>
      <w:r>
        <w:rPr>
          <w:b/>
          <w:color w:val="00AF50"/>
          <w:spacing w:val="-1"/>
          <w:sz w:val="24"/>
          <w:szCs w:val="24"/>
        </w:rPr>
        <w:t>e</w:t>
      </w:r>
      <w:r>
        <w:rPr>
          <w:b/>
          <w:color w:val="00AF50"/>
          <w:sz w:val="24"/>
          <w:szCs w:val="24"/>
        </w:rPr>
        <w:t>(</w:t>
      </w:r>
      <w:proofErr w:type="gramEnd"/>
      <w:r>
        <w:rPr>
          <w:b/>
          <w:color w:val="00AF50"/>
          <w:spacing w:val="-1"/>
          <w:sz w:val="24"/>
          <w:szCs w:val="24"/>
        </w:rPr>
        <w:t>)</w:t>
      </w:r>
      <w:r>
        <w:rPr>
          <w:b/>
          <w:color w:val="00AF50"/>
          <w:sz w:val="24"/>
          <w:szCs w:val="24"/>
        </w:rPr>
        <w:t>:</w:t>
      </w:r>
      <w:r>
        <w:rPr>
          <w:b/>
          <w:color w:val="00AF50"/>
          <w:spacing w:val="2"/>
          <w:sz w:val="24"/>
          <w:szCs w:val="24"/>
        </w:rPr>
        <w:t xml:space="preserve"> </w:t>
      </w:r>
      <w:r>
        <w:rPr>
          <w:color w:val="000000"/>
          <w:spacing w:val="-6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t 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s used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for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pacing w:val="2"/>
          <w:sz w:val="24"/>
          <w:szCs w:val="24"/>
        </w:rPr>
        <w:t>w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ing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n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nt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re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str</w:t>
      </w:r>
      <w:r>
        <w:rPr>
          <w:color w:val="000000"/>
          <w:spacing w:val="2"/>
          <w:sz w:val="24"/>
          <w:szCs w:val="24"/>
        </w:rPr>
        <w:t>u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ture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pacing w:val="2"/>
          <w:sz w:val="24"/>
          <w:szCs w:val="24"/>
        </w:rPr>
        <w:t>b</w:t>
      </w:r>
      <w:r>
        <w:rPr>
          <w:color w:val="000000"/>
          <w:sz w:val="24"/>
          <w:szCs w:val="24"/>
        </w:rPr>
        <w:t>lock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to a </w:t>
      </w:r>
      <w:r>
        <w:rPr>
          <w:color w:val="000000"/>
          <w:spacing w:val="-3"/>
          <w:sz w:val="24"/>
          <w:szCs w:val="24"/>
        </w:rPr>
        <w:t>g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3"/>
          <w:sz w:val="24"/>
          <w:szCs w:val="24"/>
        </w:rPr>
        <w:t>v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n file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 b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4"/>
          <w:sz w:val="24"/>
          <w:szCs w:val="24"/>
        </w:rPr>
        <w:t>r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-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mode. </w:t>
      </w:r>
      <w:r>
        <w:rPr>
          <w:b/>
          <w:color w:val="00AF50"/>
          <w:spacing w:val="1"/>
          <w:sz w:val="24"/>
          <w:szCs w:val="24"/>
        </w:rPr>
        <w:t>S</w:t>
      </w:r>
      <w:r>
        <w:rPr>
          <w:b/>
          <w:color w:val="00AF50"/>
          <w:sz w:val="24"/>
          <w:szCs w:val="24"/>
        </w:rPr>
        <w:t>y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 xml:space="preserve">tax:    </w:t>
      </w:r>
      <w:r>
        <w:rPr>
          <w:b/>
          <w:color w:val="00AF50"/>
          <w:spacing w:val="59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f</w:t>
      </w:r>
      <w:r>
        <w:rPr>
          <w:b/>
          <w:color w:val="000000"/>
          <w:spacing w:val="1"/>
          <w:sz w:val="24"/>
          <w:szCs w:val="24"/>
        </w:rPr>
        <w:t>w</w:t>
      </w:r>
      <w:r>
        <w:rPr>
          <w:b/>
          <w:color w:val="000000"/>
          <w:spacing w:val="-1"/>
          <w:sz w:val="24"/>
          <w:szCs w:val="24"/>
        </w:rPr>
        <w:t>r</w:t>
      </w:r>
      <w:r>
        <w:rPr>
          <w:b/>
          <w:color w:val="000000"/>
          <w:sz w:val="24"/>
          <w:szCs w:val="24"/>
        </w:rPr>
        <w:t>it</w:t>
      </w:r>
      <w:r>
        <w:rPr>
          <w:b/>
          <w:color w:val="000000"/>
          <w:spacing w:val="-1"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000000"/>
          <w:spacing w:val="-1"/>
          <w:sz w:val="24"/>
          <w:szCs w:val="24"/>
        </w:rPr>
        <w:t>&amp;</w:t>
      </w:r>
      <w:r>
        <w:rPr>
          <w:b/>
          <w:color w:val="000000"/>
          <w:sz w:val="24"/>
          <w:szCs w:val="24"/>
        </w:rPr>
        <w:t>st</w:t>
      </w:r>
      <w:r>
        <w:rPr>
          <w:b/>
          <w:color w:val="000000"/>
          <w:spacing w:val="-1"/>
          <w:sz w:val="24"/>
          <w:szCs w:val="24"/>
        </w:rPr>
        <w:t>r</w:t>
      </w:r>
      <w:r>
        <w:rPr>
          <w:b/>
          <w:color w:val="000000"/>
          <w:spacing w:val="3"/>
          <w:sz w:val="24"/>
          <w:szCs w:val="24"/>
        </w:rPr>
        <w:t>u</w:t>
      </w:r>
      <w:r>
        <w:rPr>
          <w:b/>
          <w:color w:val="000000"/>
          <w:spacing w:val="-1"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>ture</w:t>
      </w:r>
      <w:r>
        <w:rPr>
          <w:b/>
          <w:color w:val="000000"/>
          <w:spacing w:val="-2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va</w:t>
      </w:r>
      <w:r>
        <w:rPr>
          <w:b/>
          <w:color w:val="000000"/>
          <w:spacing w:val="-1"/>
          <w:sz w:val="24"/>
          <w:szCs w:val="24"/>
        </w:rPr>
        <w:t>r</w:t>
      </w:r>
      <w:r>
        <w:rPr>
          <w:b/>
          <w:color w:val="000000"/>
          <w:sz w:val="24"/>
          <w:szCs w:val="24"/>
        </w:rPr>
        <w:t>ia</w:t>
      </w:r>
      <w:r>
        <w:rPr>
          <w:b/>
          <w:color w:val="000000"/>
          <w:spacing w:val="1"/>
          <w:sz w:val="24"/>
          <w:szCs w:val="24"/>
        </w:rPr>
        <w:t>b</w:t>
      </w:r>
      <w:r>
        <w:rPr>
          <w:b/>
          <w:color w:val="000000"/>
          <w:sz w:val="24"/>
          <w:szCs w:val="24"/>
        </w:rPr>
        <w:t>le,si</w:t>
      </w:r>
      <w:r>
        <w:rPr>
          <w:b/>
          <w:color w:val="000000"/>
          <w:spacing w:val="1"/>
          <w:sz w:val="24"/>
          <w:szCs w:val="24"/>
        </w:rPr>
        <w:t>z</w:t>
      </w:r>
      <w:r>
        <w:rPr>
          <w:b/>
          <w:color w:val="000000"/>
          <w:spacing w:val="-1"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>o</w:t>
      </w:r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z w:val="24"/>
          <w:szCs w:val="24"/>
        </w:rPr>
        <w:t>(s</w:t>
      </w:r>
      <w:r>
        <w:rPr>
          <w:b/>
          <w:color w:val="000000"/>
          <w:spacing w:val="-1"/>
          <w:sz w:val="24"/>
          <w:szCs w:val="24"/>
        </w:rPr>
        <w:t>t</w:t>
      </w:r>
      <w:r>
        <w:rPr>
          <w:b/>
          <w:color w:val="000000"/>
          <w:spacing w:val="1"/>
          <w:sz w:val="24"/>
          <w:szCs w:val="24"/>
        </w:rPr>
        <w:t>ru</w:t>
      </w:r>
      <w:r>
        <w:rPr>
          <w:b/>
          <w:color w:val="000000"/>
          <w:spacing w:val="-1"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>ture</w:t>
      </w:r>
      <w:r>
        <w:rPr>
          <w:b/>
          <w:color w:val="000000"/>
          <w:spacing w:val="-2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va</w:t>
      </w:r>
      <w:r>
        <w:rPr>
          <w:b/>
          <w:color w:val="000000"/>
          <w:spacing w:val="-1"/>
          <w:sz w:val="24"/>
          <w:szCs w:val="24"/>
        </w:rPr>
        <w:t>r</w:t>
      </w:r>
      <w:r>
        <w:rPr>
          <w:b/>
          <w:color w:val="000000"/>
          <w:sz w:val="24"/>
          <w:szCs w:val="24"/>
        </w:rPr>
        <w:t>ia</w:t>
      </w:r>
      <w:r>
        <w:rPr>
          <w:b/>
          <w:color w:val="000000"/>
          <w:spacing w:val="1"/>
          <w:sz w:val="24"/>
          <w:szCs w:val="24"/>
        </w:rPr>
        <w:t>b</w:t>
      </w:r>
      <w:r>
        <w:rPr>
          <w:b/>
          <w:color w:val="000000"/>
          <w:sz w:val="24"/>
          <w:szCs w:val="24"/>
        </w:rPr>
        <w:t>le</w:t>
      </w:r>
      <w:r>
        <w:rPr>
          <w:b/>
          <w:color w:val="000000"/>
          <w:spacing w:val="-1"/>
          <w:sz w:val="24"/>
          <w:szCs w:val="24"/>
        </w:rPr>
        <w:t>)</w:t>
      </w:r>
      <w:r>
        <w:rPr>
          <w:b/>
          <w:color w:val="000000"/>
          <w:sz w:val="24"/>
          <w:szCs w:val="24"/>
        </w:rPr>
        <w:t>,1,</w:t>
      </w:r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z w:val="24"/>
          <w:szCs w:val="24"/>
        </w:rPr>
        <w:t>i</w:t>
      </w:r>
      <w:r>
        <w:rPr>
          <w:b/>
          <w:color w:val="000000"/>
          <w:spacing w:val="1"/>
          <w:sz w:val="24"/>
          <w:szCs w:val="24"/>
        </w:rPr>
        <w:t>l</w:t>
      </w:r>
      <w:r>
        <w:rPr>
          <w:b/>
          <w:color w:val="000000"/>
          <w:spacing w:val="-1"/>
          <w:sz w:val="24"/>
          <w:szCs w:val="24"/>
        </w:rPr>
        <w:t>e</w:t>
      </w:r>
      <w:r>
        <w:rPr>
          <w:b/>
          <w:color w:val="000000"/>
          <w:spacing w:val="1"/>
          <w:sz w:val="24"/>
          <w:szCs w:val="24"/>
        </w:rPr>
        <w:t>p</w:t>
      </w:r>
      <w:r>
        <w:rPr>
          <w:b/>
          <w:color w:val="000000"/>
          <w:sz w:val="24"/>
          <w:szCs w:val="24"/>
        </w:rPr>
        <w:t>oi</w:t>
      </w:r>
      <w:r>
        <w:rPr>
          <w:b/>
          <w:color w:val="000000"/>
          <w:spacing w:val="1"/>
          <w:sz w:val="24"/>
          <w:szCs w:val="24"/>
        </w:rPr>
        <w:t>n</w:t>
      </w:r>
      <w:r>
        <w:rPr>
          <w:b/>
          <w:color w:val="000000"/>
          <w:sz w:val="24"/>
          <w:szCs w:val="24"/>
        </w:rPr>
        <w:t>t</w:t>
      </w:r>
      <w:r>
        <w:rPr>
          <w:b/>
          <w:color w:val="000000"/>
          <w:spacing w:val="-2"/>
          <w:sz w:val="24"/>
          <w:szCs w:val="24"/>
        </w:rPr>
        <w:t>e</w:t>
      </w:r>
      <w:r>
        <w:rPr>
          <w:b/>
          <w:color w:val="000000"/>
          <w:spacing w:val="-1"/>
          <w:sz w:val="24"/>
          <w:szCs w:val="24"/>
        </w:rPr>
        <w:t>r</w:t>
      </w:r>
      <w:r>
        <w:rPr>
          <w:b/>
          <w:color w:val="000000"/>
          <w:sz w:val="24"/>
          <w:szCs w:val="24"/>
        </w:rPr>
        <w:t xml:space="preserve">); </w:t>
      </w:r>
      <w:r>
        <w:rPr>
          <w:b/>
          <w:color w:val="00AF50"/>
          <w:sz w:val="24"/>
          <w:szCs w:val="24"/>
        </w:rPr>
        <w:t>Exa</w:t>
      </w:r>
      <w:r>
        <w:rPr>
          <w:b/>
          <w:color w:val="00AF50"/>
          <w:spacing w:val="-3"/>
          <w:sz w:val="24"/>
          <w:szCs w:val="24"/>
        </w:rPr>
        <w:t>m</w:t>
      </w:r>
      <w:r>
        <w:rPr>
          <w:b/>
          <w:color w:val="00AF50"/>
          <w:spacing w:val="1"/>
          <w:sz w:val="24"/>
          <w:szCs w:val="24"/>
        </w:rPr>
        <w:t>p</w:t>
      </w:r>
      <w:r>
        <w:rPr>
          <w:b/>
          <w:color w:val="00AF50"/>
          <w:sz w:val="24"/>
          <w:szCs w:val="24"/>
        </w:rPr>
        <w:t xml:space="preserve">le:    </w:t>
      </w:r>
      <w:r>
        <w:rPr>
          <w:b/>
          <w:color w:val="00AF50"/>
          <w:spacing w:val="59"/>
          <w:sz w:val="24"/>
          <w:szCs w:val="24"/>
        </w:rPr>
        <w:t xml:space="preserve"> </w:t>
      </w:r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pacing w:val="2"/>
          <w:sz w:val="24"/>
          <w:szCs w:val="24"/>
        </w:rPr>
        <w:t>w</w:t>
      </w:r>
      <w:r>
        <w:rPr>
          <w:b/>
          <w:color w:val="000000"/>
          <w:spacing w:val="-1"/>
          <w:sz w:val="24"/>
          <w:szCs w:val="24"/>
        </w:rPr>
        <w:t>r</w:t>
      </w:r>
      <w:r>
        <w:rPr>
          <w:b/>
          <w:color w:val="000000"/>
          <w:sz w:val="24"/>
          <w:szCs w:val="24"/>
        </w:rPr>
        <w:t>it</w:t>
      </w:r>
      <w:r>
        <w:rPr>
          <w:b/>
          <w:color w:val="000000"/>
          <w:spacing w:val="-1"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000000"/>
          <w:spacing w:val="-1"/>
          <w:sz w:val="24"/>
          <w:szCs w:val="24"/>
        </w:rPr>
        <w:t>&amp;</w:t>
      </w:r>
      <w:r>
        <w:rPr>
          <w:b/>
          <w:color w:val="000000"/>
          <w:sz w:val="24"/>
          <w:szCs w:val="24"/>
        </w:rPr>
        <w:t>s</w:t>
      </w:r>
      <w:r>
        <w:rPr>
          <w:b/>
          <w:color w:val="000000"/>
          <w:spacing w:val="2"/>
          <w:sz w:val="24"/>
          <w:szCs w:val="24"/>
        </w:rPr>
        <w:t>t</w:t>
      </w:r>
      <w:r>
        <w:rPr>
          <w:b/>
          <w:color w:val="000000"/>
          <w:spacing w:val="1"/>
          <w:sz w:val="24"/>
          <w:szCs w:val="24"/>
        </w:rPr>
        <w:t>ud</w:t>
      </w:r>
      <w:r>
        <w:rPr>
          <w:b/>
          <w:color w:val="000000"/>
          <w:sz w:val="24"/>
          <w:szCs w:val="24"/>
        </w:rPr>
        <w:t>,siz</w:t>
      </w:r>
      <w:r>
        <w:rPr>
          <w:b/>
          <w:color w:val="000000"/>
          <w:spacing w:val="-1"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>o</w:t>
      </w:r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z w:val="24"/>
          <w:szCs w:val="24"/>
        </w:rPr>
        <w:t>(s</w:t>
      </w:r>
      <w:r>
        <w:rPr>
          <w:b/>
          <w:color w:val="000000"/>
          <w:spacing w:val="-1"/>
          <w:sz w:val="24"/>
          <w:szCs w:val="24"/>
        </w:rPr>
        <w:t>t</w:t>
      </w:r>
      <w:r>
        <w:rPr>
          <w:b/>
          <w:color w:val="000000"/>
          <w:spacing w:val="1"/>
          <w:sz w:val="24"/>
          <w:szCs w:val="24"/>
        </w:rPr>
        <w:t>ud</w:t>
      </w:r>
      <w:r>
        <w:rPr>
          <w:b/>
          <w:color w:val="000000"/>
          <w:sz w:val="24"/>
          <w:szCs w:val="24"/>
        </w:rPr>
        <w:t>),1</w:t>
      </w:r>
      <w:r>
        <w:rPr>
          <w:b/>
          <w:color w:val="000000"/>
          <w:spacing w:val="-3"/>
          <w:sz w:val="24"/>
          <w:szCs w:val="24"/>
        </w:rPr>
        <w:t>,</w:t>
      </w:r>
      <w:r>
        <w:rPr>
          <w:b/>
          <w:color w:val="000000"/>
          <w:spacing w:val="1"/>
          <w:sz w:val="24"/>
          <w:szCs w:val="24"/>
        </w:rPr>
        <w:t>fp</w:t>
      </w:r>
      <w:r>
        <w:rPr>
          <w:b/>
          <w:color w:val="000000"/>
          <w:sz w:val="24"/>
          <w:szCs w:val="24"/>
        </w:rPr>
        <w:t>);</w:t>
      </w:r>
    </w:p>
    <w:p w:rsidR="00CC1824" w:rsidRDefault="0090601D">
      <w:pPr>
        <w:spacing w:line="260" w:lineRule="exact"/>
        <w:ind w:left="100"/>
        <w:rPr>
          <w:sz w:val="24"/>
          <w:szCs w:val="24"/>
        </w:rPr>
      </w:pPr>
      <w:proofErr w:type="gramStart"/>
      <w:r>
        <w:rPr>
          <w:b/>
          <w:color w:val="00AF50"/>
          <w:spacing w:val="1"/>
          <w:sz w:val="24"/>
          <w:szCs w:val="24"/>
        </w:rPr>
        <w:t>f</w:t>
      </w:r>
      <w:r>
        <w:rPr>
          <w:b/>
          <w:color w:val="00AF50"/>
          <w:spacing w:val="-1"/>
          <w:sz w:val="24"/>
          <w:szCs w:val="24"/>
        </w:rPr>
        <w:t>re</w:t>
      </w:r>
      <w:r>
        <w:rPr>
          <w:b/>
          <w:color w:val="00AF50"/>
          <w:sz w:val="24"/>
          <w:szCs w:val="24"/>
        </w:rPr>
        <w:t>a</w:t>
      </w:r>
      <w:r>
        <w:rPr>
          <w:b/>
          <w:color w:val="00AF50"/>
          <w:spacing w:val="1"/>
          <w:sz w:val="24"/>
          <w:szCs w:val="24"/>
        </w:rPr>
        <w:t>d</w:t>
      </w:r>
      <w:r>
        <w:rPr>
          <w:b/>
          <w:color w:val="00AF50"/>
          <w:sz w:val="24"/>
          <w:szCs w:val="24"/>
        </w:rPr>
        <w:t>(</w:t>
      </w:r>
      <w:proofErr w:type="gramEnd"/>
      <w:r>
        <w:rPr>
          <w:b/>
          <w:color w:val="00AF50"/>
          <w:spacing w:val="-1"/>
          <w:sz w:val="24"/>
          <w:szCs w:val="24"/>
        </w:rPr>
        <w:t>)</w:t>
      </w:r>
      <w:r>
        <w:rPr>
          <w:b/>
          <w:color w:val="00AF50"/>
          <w:sz w:val="24"/>
          <w:szCs w:val="24"/>
        </w:rPr>
        <w:t>:</w:t>
      </w:r>
      <w:r>
        <w:rPr>
          <w:b/>
          <w:color w:val="00AF50"/>
          <w:spacing w:val="2"/>
          <w:sz w:val="24"/>
          <w:szCs w:val="24"/>
        </w:rPr>
        <w:t xml:space="preserve"> </w:t>
      </w:r>
      <w:r>
        <w:rPr>
          <w:color w:val="000000"/>
          <w:spacing w:val="-3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t 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s used 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or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pacing w:val="2"/>
          <w:sz w:val="24"/>
          <w:szCs w:val="24"/>
        </w:rPr>
        <w:t>a</w:t>
      </w:r>
      <w:r>
        <w:rPr>
          <w:color w:val="000000"/>
          <w:sz w:val="24"/>
          <w:szCs w:val="24"/>
        </w:rPr>
        <w:t>ding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nt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re</w:t>
      </w:r>
      <w:r>
        <w:rPr>
          <w:color w:val="000000"/>
          <w:spacing w:val="-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stru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tu</w:t>
      </w:r>
      <w:r>
        <w:rPr>
          <w:color w:val="000000"/>
          <w:spacing w:val="2"/>
          <w:sz w:val="24"/>
          <w:szCs w:val="24"/>
        </w:rPr>
        <w:t>r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pacing w:val="2"/>
          <w:sz w:val="24"/>
          <w:szCs w:val="24"/>
        </w:rPr>
        <w:t>b</w:t>
      </w:r>
      <w:r>
        <w:rPr>
          <w:color w:val="000000"/>
          <w:sz w:val="24"/>
          <w:szCs w:val="24"/>
        </w:rPr>
        <w:t xml:space="preserve">lock 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rom a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z w:val="24"/>
          <w:szCs w:val="24"/>
        </w:rPr>
        <w:t xml:space="preserve">iven 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bina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-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mo</w:t>
      </w:r>
      <w:r>
        <w:rPr>
          <w:color w:val="000000"/>
          <w:spacing w:val="3"/>
          <w:sz w:val="24"/>
          <w:szCs w:val="24"/>
        </w:rPr>
        <w:t>d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.</w:t>
      </w:r>
    </w:p>
    <w:p w:rsidR="00CC1824" w:rsidRDefault="00CC1824">
      <w:pPr>
        <w:spacing w:before="4" w:line="140" w:lineRule="exact"/>
        <w:rPr>
          <w:sz w:val="14"/>
          <w:szCs w:val="14"/>
        </w:rPr>
      </w:pPr>
    </w:p>
    <w:p w:rsidR="00CC1824" w:rsidRDefault="0090601D">
      <w:pPr>
        <w:spacing w:line="359" w:lineRule="auto"/>
        <w:ind w:left="100" w:right="1124"/>
        <w:rPr>
          <w:sz w:val="24"/>
          <w:szCs w:val="24"/>
        </w:rPr>
      </w:pPr>
      <w:r>
        <w:rPr>
          <w:b/>
          <w:color w:val="00AF50"/>
          <w:spacing w:val="1"/>
          <w:sz w:val="24"/>
          <w:szCs w:val="24"/>
        </w:rPr>
        <w:t>S</w:t>
      </w:r>
      <w:r>
        <w:rPr>
          <w:b/>
          <w:color w:val="00AF50"/>
          <w:sz w:val="24"/>
          <w:szCs w:val="24"/>
        </w:rPr>
        <w:t>y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 xml:space="preserve">tax:     </w:t>
      </w:r>
      <w:r>
        <w:rPr>
          <w:b/>
          <w:color w:val="00AF50"/>
          <w:spacing w:val="59"/>
          <w:sz w:val="24"/>
          <w:szCs w:val="24"/>
        </w:rPr>
        <w:t xml:space="preserve"> </w:t>
      </w:r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pacing w:val="-1"/>
          <w:sz w:val="24"/>
          <w:szCs w:val="24"/>
        </w:rPr>
        <w:t>re</w:t>
      </w:r>
      <w:r>
        <w:rPr>
          <w:b/>
          <w:color w:val="000000"/>
          <w:sz w:val="24"/>
          <w:szCs w:val="24"/>
        </w:rPr>
        <w:t>a</w:t>
      </w:r>
      <w:r>
        <w:rPr>
          <w:b/>
          <w:color w:val="000000"/>
          <w:spacing w:val="1"/>
          <w:sz w:val="24"/>
          <w:szCs w:val="24"/>
        </w:rPr>
        <w:t>d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000000"/>
          <w:spacing w:val="-1"/>
          <w:sz w:val="24"/>
          <w:szCs w:val="24"/>
        </w:rPr>
        <w:t>&amp;</w:t>
      </w:r>
      <w:r>
        <w:rPr>
          <w:b/>
          <w:color w:val="000000"/>
          <w:sz w:val="24"/>
          <w:szCs w:val="24"/>
        </w:rPr>
        <w:t>st</w:t>
      </w:r>
      <w:r>
        <w:rPr>
          <w:b/>
          <w:color w:val="000000"/>
          <w:spacing w:val="-1"/>
          <w:sz w:val="24"/>
          <w:szCs w:val="24"/>
        </w:rPr>
        <w:t>r</w:t>
      </w:r>
      <w:r>
        <w:rPr>
          <w:b/>
          <w:color w:val="000000"/>
          <w:spacing w:val="1"/>
          <w:sz w:val="24"/>
          <w:szCs w:val="24"/>
        </w:rPr>
        <w:t>u</w:t>
      </w:r>
      <w:r>
        <w:rPr>
          <w:b/>
          <w:color w:val="000000"/>
          <w:spacing w:val="-1"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>ture</w:t>
      </w:r>
      <w:r>
        <w:rPr>
          <w:b/>
          <w:color w:val="000000"/>
          <w:spacing w:val="-2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va</w:t>
      </w:r>
      <w:r>
        <w:rPr>
          <w:b/>
          <w:color w:val="000000"/>
          <w:spacing w:val="-1"/>
          <w:sz w:val="24"/>
          <w:szCs w:val="24"/>
        </w:rPr>
        <w:t>r</w:t>
      </w:r>
      <w:r>
        <w:rPr>
          <w:b/>
          <w:color w:val="000000"/>
          <w:sz w:val="24"/>
          <w:szCs w:val="24"/>
        </w:rPr>
        <w:t>ia</w:t>
      </w:r>
      <w:r>
        <w:rPr>
          <w:b/>
          <w:color w:val="000000"/>
          <w:spacing w:val="1"/>
          <w:sz w:val="24"/>
          <w:szCs w:val="24"/>
        </w:rPr>
        <w:t>b</w:t>
      </w:r>
      <w:r>
        <w:rPr>
          <w:b/>
          <w:color w:val="000000"/>
          <w:sz w:val="24"/>
          <w:szCs w:val="24"/>
        </w:rPr>
        <w:t>le,si</w:t>
      </w:r>
      <w:r>
        <w:rPr>
          <w:b/>
          <w:color w:val="000000"/>
          <w:spacing w:val="1"/>
          <w:sz w:val="24"/>
          <w:szCs w:val="24"/>
        </w:rPr>
        <w:t>z</w:t>
      </w:r>
      <w:r>
        <w:rPr>
          <w:b/>
          <w:color w:val="000000"/>
          <w:spacing w:val="-1"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>o</w:t>
      </w:r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z w:val="24"/>
          <w:szCs w:val="24"/>
        </w:rPr>
        <w:t>(s</w:t>
      </w:r>
      <w:r>
        <w:rPr>
          <w:b/>
          <w:color w:val="000000"/>
          <w:spacing w:val="-1"/>
          <w:sz w:val="24"/>
          <w:szCs w:val="24"/>
        </w:rPr>
        <w:t>t</w:t>
      </w:r>
      <w:r>
        <w:rPr>
          <w:b/>
          <w:color w:val="000000"/>
          <w:spacing w:val="1"/>
          <w:sz w:val="24"/>
          <w:szCs w:val="24"/>
        </w:rPr>
        <w:t>ru</w:t>
      </w:r>
      <w:r>
        <w:rPr>
          <w:b/>
          <w:color w:val="000000"/>
          <w:spacing w:val="-1"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>ture</w:t>
      </w:r>
      <w:r>
        <w:rPr>
          <w:b/>
          <w:color w:val="000000"/>
          <w:spacing w:val="-2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va</w:t>
      </w:r>
      <w:r>
        <w:rPr>
          <w:b/>
          <w:color w:val="000000"/>
          <w:spacing w:val="-1"/>
          <w:sz w:val="24"/>
          <w:szCs w:val="24"/>
        </w:rPr>
        <w:t>r</w:t>
      </w:r>
      <w:r>
        <w:rPr>
          <w:b/>
          <w:color w:val="000000"/>
          <w:sz w:val="24"/>
          <w:szCs w:val="24"/>
        </w:rPr>
        <w:t>ia</w:t>
      </w:r>
      <w:r>
        <w:rPr>
          <w:b/>
          <w:color w:val="000000"/>
          <w:spacing w:val="1"/>
          <w:sz w:val="24"/>
          <w:szCs w:val="24"/>
        </w:rPr>
        <w:t>b</w:t>
      </w:r>
      <w:r>
        <w:rPr>
          <w:b/>
          <w:color w:val="000000"/>
          <w:sz w:val="24"/>
          <w:szCs w:val="24"/>
        </w:rPr>
        <w:t>le</w:t>
      </w:r>
      <w:r>
        <w:rPr>
          <w:b/>
          <w:color w:val="000000"/>
          <w:spacing w:val="-1"/>
          <w:sz w:val="24"/>
          <w:szCs w:val="24"/>
        </w:rPr>
        <w:t>)</w:t>
      </w:r>
      <w:r>
        <w:rPr>
          <w:b/>
          <w:color w:val="000000"/>
          <w:sz w:val="24"/>
          <w:szCs w:val="24"/>
        </w:rPr>
        <w:t>,1,</w:t>
      </w:r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z w:val="24"/>
          <w:szCs w:val="24"/>
        </w:rPr>
        <w:t>i</w:t>
      </w:r>
      <w:r>
        <w:rPr>
          <w:b/>
          <w:color w:val="000000"/>
          <w:spacing w:val="1"/>
          <w:sz w:val="24"/>
          <w:szCs w:val="24"/>
        </w:rPr>
        <w:t>l</w:t>
      </w:r>
      <w:r>
        <w:rPr>
          <w:b/>
          <w:color w:val="000000"/>
          <w:spacing w:val="-1"/>
          <w:sz w:val="24"/>
          <w:szCs w:val="24"/>
        </w:rPr>
        <w:t>e</w:t>
      </w:r>
      <w:r>
        <w:rPr>
          <w:b/>
          <w:color w:val="000000"/>
          <w:spacing w:val="1"/>
          <w:sz w:val="24"/>
          <w:szCs w:val="24"/>
        </w:rPr>
        <w:t>p</w:t>
      </w:r>
      <w:r>
        <w:rPr>
          <w:b/>
          <w:color w:val="000000"/>
          <w:sz w:val="24"/>
          <w:szCs w:val="24"/>
        </w:rPr>
        <w:t>oi</w:t>
      </w:r>
      <w:r>
        <w:rPr>
          <w:b/>
          <w:color w:val="000000"/>
          <w:spacing w:val="1"/>
          <w:sz w:val="24"/>
          <w:szCs w:val="24"/>
        </w:rPr>
        <w:t>n</w:t>
      </w:r>
      <w:r>
        <w:rPr>
          <w:b/>
          <w:color w:val="000000"/>
          <w:sz w:val="24"/>
          <w:szCs w:val="24"/>
        </w:rPr>
        <w:t>t</w:t>
      </w:r>
      <w:r>
        <w:rPr>
          <w:b/>
          <w:color w:val="000000"/>
          <w:spacing w:val="-2"/>
          <w:sz w:val="24"/>
          <w:szCs w:val="24"/>
        </w:rPr>
        <w:t>e</w:t>
      </w:r>
      <w:r>
        <w:rPr>
          <w:b/>
          <w:color w:val="000000"/>
          <w:spacing w:val="-1"/>
          <w:sz w:val="24"/>
          <w:szCs w:val="24"/>
        </w:rPr>
        <w:t>r</w:t>
      </w:r>
      <w:r>
        <w:rPr>
          <w:b/>
          <w:color w:val="000000"/>
          <w:sz w:val="24"/>
          <w:szCs w:val="24"/>
        </w:rPr>
        <w:t xml:space="preserve">); </w:t>
      </w:r>
      <w:r>
        <w:rPr>
          <w:b/>
          <w:color w:val="00AF50"/>
          <w:sz w:val="24"/>
          <w:szCs w:val="24"/>
        </w:rPr>
        <w:t>Exa</w:t>
      </w:r>
      <w:r>
        <w:rPr>
          <w:b/>
          <w:color w:val="00AF50"/>
          <w:spacing w:val="-3"/>
          <w:sz w:val="24"/>
          <w:szCs w:val="24"/>
        </w:rPr>
        <w:t>m</w:t>
      </w:r>
      <w:r>
        <w:rPr>
          <w:b/>
          <w:color w:val="00AF50"/>
          <w:spacing w:val="1"/>
          <w:sz w:val="24"/>
          <w:szCs w:val="24"/>
        </w:rPr>
        <w:t>p</w:t>
      </w:r>
      <w:r>
        <w:rPr>
          <w:b/>
          <w:color w:val="00AF50"/>
          <w:sz w:val="24"/>
          <w:szCs w:val="24"/>
        </w:rPr>
        <w:t xml:space="preserve">le:   </w:t>
      </w:r>
      <w:r>
        <w:rPr>
          <w:b/>
          <w:color w:val="00AF50"/>
          <w:spacing w:val="59"/>
          <w:sz w:val="24"/>
          <w:szCs w:val="24"/>
        </w:rPr>
        <w:t xml:space="preserve"> </w:t>
      </w:r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pacing w:val="-1"/>
          <w:sz w:val="24"/>
          <w:szCs w:val="24"/>
        </w:rPr>
        <w:t>re</w:t>
      </w:r>
      <w:r>
        <w:rPr>
          <w:b/>
          <w:color w:val="000000"/>
          <w:sz w:val="24"/>
          <w:szCs w:val="24"/>
        </w:rPr>
        <w:t>a</w:t>
      </w:r>
      <w:r>
        <w:rPr>
          <w:b/>
          <w:color w:val="000000"/>
          <w:spacing w:val="1"/>
          <w:sz w:val="24"/>
          <w:szCs w:val="24"/>
        </w:rPr>
        <w:t>d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000000"/>
          <w:spacing w:val="1"/>
          <w:sz w:val="24"/>
          <w:szCs w:val="24"/>
        </w:rPr>
        <w:t>&amp;e</w:t>
      </w:r>
      <w:r>
        <w:rPr>
          <w:b/>
          <w:color w:val="000000"/>
          <w:spacing w:val="-1"/>
          <w:sz w:val="24"/>
          <w:szCs w:val="24"/>
        </w:rPr>
        <w:t>m</w:t>
      </w:r>
      <w:r>
        <w:rPr>
          <w:b/>
          <w:color w:val="000000"/>
          <w:spacing w:val="1"/>
          <w:sz w:val="24"/>
          <w:szCs w:val="24"/>
        </w:rPr>
        <w:t>p</w:t>
      </w:r>
      <w:r>
        <w:rPr>
          <w:b/>
          <w:color w:val="000000"/>
          <w:sz w:val="24"/>
          <w:szCs w:val="24"/>
        </w:rPr>
        <w:t>,siz</w:t>
      </w:r>
      <w:r>
        <w:rPr>
          <w:b/>
          <w:color w:val="000000"/>
          <w:spacing w:val="-1"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>o</w:t>
      </w:r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000000"/>
          <w:spacing w:val="-2"/>
          <w:sz w:val="24"/>
          <w:szCs w:val="24"/>
        </w:rPr>
        <w:t>e</w:t>
      </w:r>
      <w:r>
        <w:rPr>
          <w:b/>
          <w:color w:val="000000"/>
          <w:spacing w:val="-3"/>
          <w:sz w:val="24"/>
          <w:szCs w:val="24"/>
        </w:rPr>
        <w:t>m</w:t>
      </w:r>
      <w:r>
        <w:rPr>
          <w:b/>
          <w:color w:val="000000"/>
          <w:spacing w:val="1"/>
          <w:sz w:val="24"/>
          <w:szCs w:val="24"/>
        </w:rPr>
        <w:t>p</w:t>
      </w:r>
      <w:r>
        <w:rPr>
          <w:b/>
          <w:color w:val="000000"/>
          <w:sz w:val="24"/>
          <w:szCs w:val="24"/>
        </w:rPr>
        <w:t>),1,</w:t>
      </w:r>
      <w:r>
        <w:rPr>
          <w:b/>
          <w:color w:val="000000"/>
          <w:spacing w:val="1"/>
          <w:sz w:val="24"/>
          <w:szCs w:val="24"/>
        </w:rPr>
        <w:t>fp</w:t>
      </w:r>
      <w:r>
        <w:rPr>
          <w:b/>
          <w:color w:val="000000"/>
          <w:sz w:val="24"/>
          <w:szCs w:val="24"/>
        </w:rPr>
        <w:t>1</w:t>
      </w:r>
      <w:r>
        <w:rPr>
          <w:b/>
          <w:color w:val="000000"/>
          <w:spacing w:val="-1"/>
          <w:sz w:val="24"/>
          <w:szCs w:val="24"/>
        </w:rPr>
        <w:t>)</w:t>
      </w:r>
      <w:r>
        <w:rPr>
          <w:b/>
          <w:color w:val="000000"/>
          <w:sz w:val="24"/>
          <w:szCs w:val="24"/>
        </w:rPr>
        <w:t>;</w:t>
      </w:r>
    </w:p>
    <w:p w:rsidR="00CC1824" w:rsidRDefault="0090601D">
      <w:pPr>
        <w:spacing w:before="7"/>
        <w:ind w:left="100"/>
        <w:rPr>
          <w:sz w:val="24"/>
          <w:szCs w:val="24"/>
        </w:rPr>
      </w:pPr>
      <w:r>
        <w:rPr>
          <w:b/>
          <w:color w:val="00AF50"/>
          <w:spacing w:val="-3"/>
          <w:sz w:val="24"/>
          <w:szCs w:val="24"/>
        </w:rPr>
        <w:t>P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z w:val="24"/>
          <w:szCs w:val="24"/>
        </w:rPr>
        <w:t>o</w:t>
      </w:r>
      <w:r>
        <w:rPr>
          <w:b/>
          <w:color w:val="00AF50"/>
          <w:spacing w:val="2"/>
          <w:sz w:val="24"/>
          <w:szCs w:val="24"/>
        </w:rPr>
        <w:t>g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pacing w:val="2"/>
          <w:sz w:val="24"/>
          <w:szCs w:val="24"/>
        </w:rPr>
        <w:t>a</w:t>
      </w:r>
      <w:r>
        <w:rPr>
          <w:b/>
          <w:color w:val="00AF50"/>
          <w:sz w:val="24"/>
          <w:szCs w:val="24"/>
        </w:rPr>
        <w:t>m</w:t>
      </w:r>
      <w:r>
        <w:rPr>
          <w:b/>
          <w:color w:val="00AF50"/>
          <w:spacing w:val="-3"/>
          <w:sz w:val="24"/>
          <w:szCs w:val="24"/>
        </w:rPr>
        <w:t xml:space="preserve"> </w:t>
      </w:r>
      <w:r>
        <w:rPr>
          <w:b/>
          <w:color w:val="00AF50"/>
          <w:spacing w:val="1"/>
          <w:sz w:val="24"/>
          <w:szCs w:val="24"/>
        </w:rPr>
        <w:t>u</w:t>
      </w:r>
      <w:r>
        <w:rPr>
          <w:b/>
          <w:color w:val="00AF50"/>
          <w:sz w:val="24"/>
          <w:szCs w:val="24"/>
        </w:rPr>
        <w:t>si</w:t>
      </w:r>
      <w:r>
        <w:rPr>
          <w:b/>
          <w:color w:val="00AF50"/>
          <w:spacing w:val="2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 xml:space="preserve">g </w:t>
      </w:r>
      <w:proofErr w:type="gramStart"/>
      <w:r>
        <w:rPr>
          <w:b/>
          <w:color w:val="00AF50"/>
          <w:spacing w:val="1"/>
          <w:sz w:val="24"/>
          <w:szCs w:val="24"/>
        </w:rPr>
        <w:t>f</w:t>
      </w:r>
      <w:r>
        <w:rPr>
          <w:b/>
          <w:color w:val="00AF50"/>
          <w:spacing w:val="-1"/>
          <w:sz w:val="24"/>
          <w:szCs w:val="24"/>
        </w:rPr>
        <w:t>re</w:t>
      </w:r>
      <w:r>
        <w:rPr>
          <w:b/>
          <w:color w:val="00AF50"/>
          <w:sz w:val="24"/>
          <w:szCs w:val="24"/>
        </w:rPr>
        <w:t>a</w:t>
      </w:r>
      <w:r>
        <w:rPr>
          <w:b/>
          <w:color w:val="00AF50"/>
          <w:spacing w:val="1"/>
          <w:sz w:val="24"/>
          <w:szCs w:val="24"/>
        </w:rPr>
        <w:t>d</w:t>
      </w:r>
      <w:r>
        <w:rPr>
          <w:b/>
          <w:color w:val="00AF50"/>
          <w:sz w:val="24"/>
          <w:szCs w:val="24"/>
        </w:rPr>
        <w:t>(</w:t>
      </w:r>
      <w:proofErr w:type="gramEnd"/>
      <w:r>
        <w:rPr>
          <w:b/>
          <w:color w:val="00AF50"/>
          <w:sz w:val="24"/>
          <w:szCs w:val="24"/>
        </w:rPr>
        <w:t>)</w:t>
      </w:r>
      <w:r>
        <w:rPr>
          <w:b/>
          <w:color w:val="00AF50"/>
          <w:spacing w:val="-1"/>
          <w:sz w:val="24"/>
          <w:szCs w:val="24"/>
        </w:rPr>
        <w:t xml:space="preserve"> </w:t>
      </w:r>
      <w:r>
        <w:rPr>
          <w:b/>
          <w:color w:val="00AF50"/>
          <w:sz w:val="24"/>
          <w:szCs w:val="24"/>
        </w:rPr>
        <w:t>a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>d</w:t>
      </w:r>
      <w:r>
        <w:rPr>
          <w:b/>
          <w:color w:val="00AF50"/>
          <w:spacing w:val="1"/>
          <w:sz w:val="24"/>
          <w:szCs w:val="24"/>
        </w:rPr>
        <w:t xml:space="preserve"> </w:t>
      </w:r>
      <w:r>
        <w:rPr>
          <w:b/>
          <w:color w:val="00AF50"/>
          <w:spacing w:val="-1"/>
          <w:sz w:val="24"/>
          <w:szCs w:val="24"/>
        </w:rPr>
        <w:t>f</w:t>
      </w:r>
      <w:r>
        <w:rPr>
          <w:b/>
          <w:color w:val="00AF50"/>
          <w:spacing w:val="2"/>
          <w:sz w:val="24"/>
          <w:szCs w:val="24"/>
        </w:rPr>
        <w:t>w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z w:val="24"/>
          <w:szCs w:val="24"/>
        </w:rPr>
        <w:t>it</w:t>
      </w:r>
      <w:r>
        <w:rPr>
          <w:b/>
          <w:color w:val="00AF50"/>
          <w:spacing w:val="-1"/>
          <w:sz w:val="24"/>
          <w:szCs w:val="24"/>
        </w:rPr>
        <w:t>e</w:t>
      </w:r>
      <w:r>
        <w:rPr>
          <w:b/>
          <w:color w:val="00AF50"/>
          <w:sz w:val="24"/>
          <w:szCs w:val="24"/>
        </w:rPr>
        <w:t>(</w:t>
      </w:r>
      <w:r>
        <w:rPr>
          <w:b/>
          <w:color w:val="00AF50"/>
          <w:spacing w:val="-1"/>
          <w:sz w:val="24"/>
          <w:szCs w:val="24"/>
        </w:rPr>
        <w:t>)</w:t>
      </w:r>
      <w:r>
        <w:rPr>
          <w:b/>
          <w:color w:val="00AF50"/>
          <w:sz w:val="24"/>
          <w:szCs w:val="24"/>
        </w:rPr>
        <w:t>:</w:t>
      </w:r>
    </w:p>
    <w:p w:rsidR="00CC1824" w:rsidRDefault="00CC1824">
      <w:pPr>
        <w:spacing w:before="2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r>
        <w:rPr>
          <w:sz w:val="24"/>
          <w:szCs w:val="24"/>
        </w:rPr>
        <w:t>#includ</w:t>
      </w:r>
      <w:r>
        <w:rPr>
          <w:spacing w:val="-1"/>
          <w:sz w:val="24"/>
          <w:szCs w:val="24"/>
        </w:rPr>
        <w:t>e&lt;</w:t>
      </w:r>
      <w:r>
        <w:rPr>
          <w:sz w:val="24"/>
          <w:szCs w:val="24"/>
        </w:rPr>
        <w:t>std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o.h&gt;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proofErr w:type="gramStart"/>
      <w:r>
        <w:rPr>
          <w:sz w:val="24"/>
          <w:szCs w:val="24"/>
        </w:rPr>
        <w:t>stru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proofErr w:type="gramEnd"/>
      <w:r>
        <w:rPr>
          <w:sz w:val="24"/>
          <w:szCs w:val="24"/>
        </w:rPr>
        <w:t xml:space="preserve"> p</w:t>
      </w:r>
      <w:r>
        <w:rPr>
          <w:spacing w:val="1"/>
          <w:sz w:val="24"/>
          <w:szCs w:val="24"/>
        </w:rPr>
        <w:t>la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gramEnd"/>
      <w:r>
        <w:rPr>
          <w:sz w:val="24"/>
          <w:szCs w:val="24"/>
        </w:rPr>
        <w:t xml:space="preserve"> pn</w:t>
      </w:r>
      <w:r>
        <w:rPr>
          <w:spacing w:val="-2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30</w:t>
      </w:r>
      <w:r>
        <w:rPr>
          <w:spacing w:val="1"/>
          <w:sz w:val="24"/>
          <w:szCs w:val="24"/>
        </w:rPr>
        <w:t>]</w:t>
      </w:r>
      <w:r>
        <w:rPr>
          <w:sz w:val="24"/>
          <w:szCs w:val="24"/>
        </w:rPr>
        <w:t>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proofErr w:type="gramStart"/>
      <w:r>
        <w:rPr>
          <w:sz w:val="24"/>
          <w:szCs w:val="24"/>
        </w:rPr>
        <w:t>int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proofErr w:type="gramStart"/>
      <w:r>
        <w:rPr>
          <w:sz w:val="24"/>
          <w:szCs w:val="24"/>
        </w:rPr>
        <w:t>int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uns;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in()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820" w:right="5741"/>
        <w:rPr>
          <w:sz w:val="24"/>
          <w:szCs w:val="24"/>
        </w:rPr>
      </w:pPr>
      <w:proofErr w:type="gramStart"/>
      <w:r>
        <w:rPr>
          <w:sz w:val="24"/>
          <w:szCs w:val="24"/>
        </w:rPr>
        <w:t>stru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proofErr w:type="gramEnd"/>
      <w:r>
        <w:rPr>
          <w:sz w:val="24"/>
          <w:szCs w:val="24"/>
        </w:rPr>
        <w:t xml:space="preserve"> p</w:t>
      </w:r>
      <w:r>
        <w:rPr>
          <w:spacing w:val="1"/>
          <w:sz w:val="24"/>
          <w:szCs w:val="24"/>
        </w:rPr>
        <w:t>la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p1,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 xml:space="preserve">2;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 *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3; f3</w:t>
      </w:r>
      <w:r>
        <w:rPr>
          <w:spacing w:val="-2"/>
          <w:sz w:val="24"/>
          <w:szCs w:val="24"/>
        </w:rPr>
        <w:t>=</w:t>
      </w:r>
      <w:r>
        <w:rPr>
          <w:sz w:val="24"/>
          <w:szCs w:val="24"/>
        </w:rPr>
        <w:t>fop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pl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r.t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"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"</w:t>
      </w:r>
      <w:r>
        <w:rPr>
          <w:spacing w:val="2"/>
          <w:sz w:val="24"/>
          <w:szCs w:val="24"/>
        </w:rPr>
        <w:t>w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</w:t>
      </w:r>
    </w:p>
    <w:p w:rsidR="00CC1824" w:rsidRDefault="0090601D">
      <w:pPr>
        <w:spacing w:before="4"/>
        <w:ind w:left="82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1"/>
          <w:sz w:val="24"/>
          <w:szCs w:val="24"/>
        </w:rPr>
        <w:t>"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n Ent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d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tails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pl</w:t>
      </w:r>
      <w:r>
        <w:rPr>
          <w:spacing w:val="2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n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me 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r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ns sco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 xml:space="preserve">d </w:t>
      </w:r>
      <w:r>
        <w:rPr>
          <w:spacing w:val="3"/>
          <w:sz w:val="24"/>
          <w:szCs w:val="24"/>
        </w:rPr>
        <w:t>: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n ");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lush(</w:t>
      </w:r>
      <w:proofErr w:type="gramEnd"/>
      <w:r>
        <w:rPr>
          <w:sz w:val="24"/>
          <w:szCs w:val="24"/>
        </w:rPr>
        <w:t>stdin);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  <w:sectPr w:rsidR="00CC1824">
          <w:headerReference w:type="default" r:id="rId19"/>
          <w:pgSz w:w="11920" w:h="16840"/>
          <w:pgMar w:top="1220" w:right="1320" w:bottom="280" w:left="1340" w:header="734" w:footer="1002" w:gutter="0"/>
          <w:cols w:space="720"/>
        </w:sectPr>
      </w:pPr>
      <w:proofErr w:type="gram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proofErr w:type="gramEnd"/>
      <w:r>
        <w:rPr>
          <w:spacing w:val="-2"/>
          <w:sz w:val="24"/>
          <w:szCs w:val="24"/>
        </w:rPr>
        <w:t>"</w:t>
      </w:r>
      <w:r>
        <w:rPr>
          <w:spacing w:val="-1"/>
          <w:sz w:val="24"/>
          <w:szCs w:val="24"/>
        </w:rPr>
        <w:t>%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%</w:t>
      </w:r>
      <w:r>
        <w:rPr>
          <w:sz w:val="24"/>
          <w:szCs w:val="24"/>
        </w:rPr>
        <w:t>d %</w:t>
      </w:r>
      <w:r>
        <w:rPr>
          <w:spacing w:val="1"/>
          <w:sz w:val="24"/>
          <w:szCs w:val="24"/>
        </w:rPr>
        <w:t>d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,p1.p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me,</w:t>
      </w:r>
      <w:r>
        <w:rPr>
          <w:spacing w:val="-2"/>
          <w:sz w:val="24"/>
          <w:szCs w:val="24"/>
        </w:rPr>
        <w:t>&amp;</w:t>
      </w:r>
      <w:r>
        <w:rPr>
          <w:sz w:val="24"/>
          <w:szCs w:val="24"/>
        </w:rPr>
        <w:t>p1</w:t>
      </w:r>
      <w:r>
        <w:rPr>
          <w:spacing w:val="2"/>
          <w:sz w:val="24"/>
          <w:szCs w:val="24"/>
        </w:rPr>
        <w:t>.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&amp;</w:t>
      </w:r>
      <w:r>
        <w:rPr>
          <w:sz w:val="24"/>
          <w:szCs w:val="24"/>
        </w:rPr>
        <w:t>p1.r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ns);</w:t>
      </w:r>
    </w:p>
    <w:p w:rsidR="00CC1824" w:rsidRDefault="00CC1824">
      <w:pPr>
        <w:spacing w:before="7" w:line="160" w:lineRule="exact"/>
        <w:rPr>
          <w:sz w:val="17"/>
          <w:szCs w:val="17"/>
        </w:rPr>
      </w:pPr>
    </w:p>
    <w:p w:rsidR="00CC1824" w:rsidRDefault="0090601D">
      <w:pPr>
        <w:spacing w:before="29" w:line="360" w:lineRule="auto"/>
        <w:ind w:left="980" w:right="5686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rite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&amp;</w:t>
      </w:r>
      <w:r>
        <w:rPr>
          <w:sz w:val="24"/>
          <w:szCs w:val="24"/>
        </w:rPr>
        <w:t>p1,si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(p1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,1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3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 f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3</w:t>
      </w:r>
      <w:r>
        <w:rPr>
          <w:sz w:val="24"/>
          <w:szCs w:val="24"/>
        </w:rPr>
        <w:t>); f3</w:t>
      </w:r>
      <w:r>
        <w:rPr>
          <w:spacing w:val="-2"/>
          <w:sz w:val="24"/>
          <w:szCs w:val="24"/>
        </w:rPr>
        <w:t>=</w:t>
      </w:r>
      <w:r>
        <w:rPr>
          <w:sz w:val="24"/>
          <w:szCs w:val="24"/>
        </w:rPr>
        <w:t>fop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pl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r.t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"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"); f</w:t>
      </w:r>
      <w:r>
        <w:rPr>
          <w:spacing w:val="-1"/>
          <w:sz w:val="24"/>
          <w:szCs w:val="24"/>
        </w:rPr>
        <w:t>rea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(</w:t>
      </w:r>
      <w:r>
        <w:rPr>
          <w:spacing w:val="-3"/>
          <w:sz w:val="24"/>
          <w:szCs w:val="24"/>
        </w:rPr>
        <w:t>&amp;</w:t>
      </w:r>
      <w:r>
        <w:rPr>
          <w:sz w:val="24"/>
          <w:szCs w:val="24"/>
        </w:rPr>
        <w:t>p2,si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(p2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,1,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3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 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lush(stdout);</w:t>
      </w:r>
    </w:p>
    <w:p w:rsidR="00CC1824" w:rsidRDefault="0090601D">
      <w:pPr>
        <w:spacing w:before="4"/>
        <w:ind w:left="98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1"/>
          <w:sz w:val="24"/>
          <w:szCs w:val="24"/>
        </w:rPr>
        <w:t>"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P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Y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E:</w:t>
      </w:r>
      <w:r>
        <w:rPr>
          <w:spacing w:val="-1"/>
          <w:sz w:val="24"/>
          <w:szCs w:val="24"/>
        </w:rPr>
        <w:t>=%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\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GE:</w:t>
      </w:r>
      <w:r>
        <w:rPr>
          <w:spacing w:val="-1"/>
          <w:sz w:val="24"/>
          <w:szCs w:val="24"/>
        </w:rPr>
        <w:t>=%</w:t>
      </w:r>
      <w:r>
        <w:rPr>
          <w:spacing w:val="3"/>
          <w:sz w:val="24"/>
          <w:szCs w:val="24"/>
        </w:rPr>
        <w:t>d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tRU</w:t>
      </w:r>
      <w:r>
        <w:rPr>
          <w:spacing w:val="1"/>
          <w:sz w:val="24"/>
          <w:szCs w:val="24"/>
        </w:rPr>
        <w:t>NS</w:t>
      </w:r>
      <w:r>
        <w:rPr>
          <w:sz w:val="24"/>
          <w:szCs w:val="24"/>
        </w:rPr>
        <w:t>:</w:t>
      </w:r>
      <w:r>
        <w:rPr>
          <w:spacing w:val="-1"/>
          <w:sz w:val="24"/>
          <w:szCs w:val="24"/>
        </w:rPr>
        <w:t>=%</w:t>
      </w:r>
      <w:r>
        <w:rPr>
          <w:sz w:val="24"/>
          <w:szCs w:val="24"/>
        </w:rPr>
        <w:t xml:space="preserve">d 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,p2.pn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,p2.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,p2.r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ns);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980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3</w:t>
      </w:r>
      <w:r>
        <w:rPr>
          <w:sz w:val="24"/>
          <w:szCs w:val="24"/>
        </w:rPr>
        <w:t>);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9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1824" w:rsidRDefault="00CC1824">
      <w:pPr>
        <w:spacing w:before="7" w:line="140" w:lineRule="exact"/>
        <w:rPr>
          <w:sz w:val="15"/>
          <w:szCs w:val="15"/>
        </w:rPr>
      </w:pPr>
    </w:p>
    <w:p w:rsidR="00CC1824" w:rsidRDefault="00CC1824">
      <w:pPr>
        <w:spacing w:line="200" w:lineRule="exact"/>
      </w:pPr>
    </w:p>
    <w:p w:rsidR="00CC1824" w:rsidRDefault="00CC1824">
      <w:pPr>
        <w:spacing w:line="200" w:lineRule="exact"/>
      </w:pPr>
    </w:p>
    <w:p w:rsidR="00CC1824" w:rsidRDefault="007352F6">
      <w:pPr>
        <w:spacing w:line="360" w:lineRule="auto"/>
        <w:ind w:left="260" w:right="3606" w:hanging="144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5</w:t>
      </w:r>
      <w:r w:rsidR="0090601D">
        <w:rPr>
          <w:b/>
          <w:color w:val="FF0000"/>
          <w:sz w:val="24"/>
          <w:szCs w:val="24"/>
        </w:rPr>
        <w:t>. Ex</w:t>
      </w:r>
      <w:r w:rsidR="0090601D">
        <w:rPr>
          <w:b/>
          <w:color w:val="FF0000"/>
          <w:spacing w:val="1"/>
          <w:sz w:val="24"/>
          <w:szCs w:val="24"/>
        </w:rPr>
        <w:t>p</w:t>
      </w:r>
      <w:r w:rsidR="0090601D">
        <w:rPr>
          <w:b/>
          <w:color w:val="FF0000"/>
          <w:sz w:val="24"/>
          <w:szCs w:val="24"/>
        </w:rPr>
        <w:t>la</w:t>
      </w:r>
      <w:r w:rsidR="0090601D">
        <w:rPr>
          <w:b/>
          <w:color w:val="FF0000"/>
          <w:spacing w:val="1"/>
          <w:sz w:val="24"/>
          <w:szCs w:val="24"/>
        </w:rPr>
        <w:t>i</w:t>
      </w:r>
      <w:r w:rsidR="0090601D">
        <w:rPr>
          <w:b/>
          <w:color w:val="FF0000"/>
          <w:sz w:val="24"/>
          <w:szCs w:val="24"/>
        </w:rPr>
        <w:t>n</w:t>
      </w:r>
      <w:r w:rsidR="0090601D">
        <w:rPr>
          <w:b/>
          <w:color w:val="FF0000"/>
          <w:spacing w:val="1"/>
          <w:sz w:val="24"/>
          <w:szCs w:val="24"/>
        </w:rPr>
        <w:t xml:space="preserve"> </w:t>
      </w:r>
      <w:r w:rsidR="0090601D">
        <w:rPr>
          <w:b/>
          <w:color w:val="FF0000"/>
          <w:spacing w:val="-2"/>
          <w:sz w:val="24"/>
          <w:szCs w:val="24"/>
        </w:rPr>
        <w:t>a</w:t>
      </w:r>
      <w:r w:rsidR="0090601D">
        <w:rPr>
          <w:b/>
          <w:color w:val="FF0000"/>
          <w:spacing w:val="1"/>
          <w:sz w:val="24"/>
          <w:szCs w:val="24"/>
        </w:rPr>
        <w:t>b</w:t>
      </w:r>
      <w:r w:rsidR="0090601D">
        <w:rPr>
          <w:b/>
          <w:color w:val="FF0000"/>
          <w:sz w:val="24"/>
          <w:szCs w:val="24"/>
        </w:rPr>
        <w:t>o</w:t>
      </w:r>
      <w:r w:rsidR="0090601D">
        <w:rPr>
          <w:b/>
          <w:color w:val="FF0000"/>
          <w:spacing w:val="1"/>
          <w:sz w:val="24"/>
          <w:szCs w:val="24"/>
        </w:rPr>
        <w:t>u</w:t>
      </w:r>
      <w:r w:rsidR="0090601D">
        <w:rPr>
          <w:b/>
          <w:color w:val="FF0000"/>
          <w:sz w:val="24"/>
          <w:szCs w:val="24"/>
        </w:rPr>
        <w:t xml:space="preserve">t </w:t>
      </w:r>
      <w:r w:rsidR="0090601D">
        <w:rPr>
          <w:b/>
          <w:color w:val="FF0000"/>
          <w:spacing w:val="-2"/>
          <w:sz w:val="24"/>
          <w:szCs w:val="24"/>
        </w:rPr>
        <w:t>r</w:t>
      </w:r>
      <w:r w:rsidR="0090601D">
        <w:rPr>
          <w:b/>
          <w:color w:val="FF0000"/>
          <w:sz w:val="24"/>
          <w:szCs w:val="24"/>
        </w:rPr>
        <w:t>a</w:t>
      </w:r>
      <w:r w:rsidR="0090601D">
        <w:rPr>
          <w:b/>
          <w:color w:val="FF0000"/>
          <w:spacing w:val="1"/>
          <w:sz w:val="24"/>
          <w:szCs w:val="24"/>
        </w:rPr>
        <w:t>nd</w:t>
      </w:r>
      <w:r w:rsidR="0090601D">
        <w:rPr>
          <w:b/>
          <w:color w:val="FF0000"/>
          <w:sz w:val="24"/>
          <w:szCs w:val="24"/>
        </w:rPr>
        <w:t>om</w:t>
      </w:r>
      <w:r w:rsidR="0090601D">
        <w:rPr>
          <w:b/>
          <w:color w:val="FF0000"/>
          <w:spacing w:val="-3"/>
          <w:sz w:val="24"/>
          <w:szCs w:val="24"/>
        </w:rPr>
        <w:t xml:space="preserve"> </w:t>
      </w:r>
      <w:r w:rsidR="0090601D">
        <w:rPr>
          <w:b/>
          <w:color w:val="FF0000"/>
          <w:sz w:val="24"/>
          <w:szCs w:val="24"/>
        </w:rPr>
        <w:t>a</w:t>
      </w:r>
      <w:r w:rsidR="0090601D">
        <w:rPr>
          <w:b/>
          <w:color w:val="FF0000"/>
          <w:spacing w:val="-1"/>
          <w:sz w:val="24"/>
          <w:szCs w:val="24"/>
        </w:rPr>
        <w:t>cce</w:t>
      </w:r>
      <w:r w:rsidR="0090601D">
        <w:rPr>
          <w:b/>
          <w:color w:val="FF0000"/>
          <w:sz w:val="24"/>
          <w:szCs w:val="24"/>
        </w:rPr>
        <w:t xml:space="preserve">ss to </w:t>
      </w:r>
      <w:r w:rsidR="0090601D">
        <w:rPr>
          <w:b/>
          <w:color w:val="FF0000"/>
          <w:spacing w:val="1"/>
          <w:sz w:val="24"/>
          <w:szCs w:val="24"/>
        </w:rPr>
        <w:t>f</w:t>
      </w:r>
      <w:r w:rsidR="0090601D">
        <w:rPr>
          <w:b/>
          <w:color w:val="FF0000"/>
          <w:sz w:val="24"/>
          <w:szCs w:val="24"/>
        </w:rPr>
        <w:t>i</w:t>
      </w:r>
      <w:r w:rsidR="0090601D">
        <w:rPr>
          <w:b/>
          <w:color w:val="FF0000"/>
          <w:spacing w:val="1"/>
          <w:sz w:val="24"/>
          <w:szCs w:val="24"/>
        </w:rPr>
        <w:t>l</w:t>
      </w:r>
      <w:r w:rsidR="0090601D">
        <w:rPr>
          <w:b/>
          <w:color w:val="FF0000"/>
          <w:spacing w:val="-1"/>
          <w:sz w:val="24"/>
          <w:szCs w:val="24"/>
        </w:rPr>
        <w:t>e</w:t>
      </w:r>
      <w:r w:rsidR="0090601D">
        <w:rPr>
          <w:b/>
          <w:color w:val="FF0000"/>
          <w:sz w:val="24"/>
          <w:szCs w:val="24"/>
        </w:rPr>
        <w:t xml:space="preserve">s </w:t>
      </w:r>
      <w:r w:rsidR="0090601D">
        <w:rPr>
          <w:b/>
          <w:color w:val="FF0000"/>
          <w:spacing w:val="2"/>
          <w:sz w:val="24"/>
          <w:szCs w:val="24"/>
        </w:rPr>
        <w:t>w</w:t>
      </w:r>
      <w:r w:rsidR="0090601D">
        <w:rPr>
          <w:b/>
          <w:color w:val="FF0000"/>
          <w:sz w:val="24"/>
          <w:szCs w:val="24"/>
        </w:rPr>
        <w:t>ith exa</w:t>
      </w:r>
      <w:r w:rsidR="0090601D">
        <w:rPr>
          <w:b/>
          <w:color w:val="FF0000"/>
          <w:spacing w:val="-3"/>
          <w:sz w:val="24"/>
          <w:szCs w:val="24"/>
        </w:rPr>
        <w:t>m</w:t>
      </w:r>
      <w:r w:rsidR="0090601D">
        <w:rPr>
          <w:b/>
          <w:color w:val="FF0000"/>
          <w:spacing w:val="1"/>
          <w:sz w:val="24"/>
          <w:szCs w:val="24"/>
        </w:rPr>
        <w:t>p</w:t>
      </w:r>
      <w:r w:rsidR="0090601D">
        <w:rPr>
          <w:b/>
          <w:color w:val="FF0000"/>
          <w:sz w:val="24"/>
          <w:szCs w:val="24"/>
        </w:rPr>
        <w:t xml:space="preserve">le? </w:t>
      </w:r>
      <w:r w:rsidR="0090601D">
        <w:rPr>
          <w:b/>
          <w:color w:val="00AF50"/>
          <w:sz w:val="24"/>
          <w:szCs w:val="24"/>
        </w:rPr>
        <w:t>Ans:</w:t>
      </w:r>
    </w:p>
    <w:p w:rsidR="00CC1824" w:rsidRDefault="0090601D">
      <w:pPr>
        <w:spacing w:line="260" w:lineRule="exact"/>
        <w:ind w:left="260" w:right="94"/>
        <w:jc w:val="both"/>
        <w:rPr>
          <w:sz w:val="24"/>
          <w:szCs w:val="24"/>
        </w:rPr>
      </w:pPr>
      <w:r>
        <w:rPr>
          <w:sz w:val="24"/>
          <w:szCs w:val="24"/>
        </w:rPr>
        <w:t>At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cce</w:t>
      </w:r>
      <w:r>
        <w:rPr>
          <w:sz w:val="24"/>
          <w:szCs w:val="24"/>
        </w:rPr>
        <w:t>ss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rticul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ther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cce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260" w:right="76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proofErr w:type="gramEnd"/>
      <w:r>
        <w:rPr>
          <w:sz w:val="24"/>
          <w:szCs w:val="24"/>
        </w:rPr>
        <w:t>,  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 be</w:t>
      </w:r>
      <w:r>
        <w:rPr>
          <w:spacing w:val="5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hiev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 with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lp</w:t>
      </w:r>
      <w:r>
        <w:rPr>
          <w:spacing w:val="58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fu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59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ee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,</w:t>
      </w:r>
      <w:r>
        <w:rPr>
          <w:b/>
          <w:spacing w:val="57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 xml:space="preserve">ll 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8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re</w:t>
      </w:r>
      <w:r>
        <w:rPr>
          <w:b/>
          <w:spacing w:val="2"/>
          <w:sz w:val="24"/>
          <w:szCs w:val="24"/>
        </w:rPr>
        <w:t>w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260" w:right="6921"/>
        <w:jc w:val="both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proofErr w:type="gramEnd"/>
      <w:r>
        <w:rPr>
          <w:sz w:val="24"/>
          <w:szCs w:val="24"/>
        </w:rPr>
        <w:t xml:space="preserve"> in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O lib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260" w:right="8404"/>
        <w:jc w:val="both"/>
        <w:rPr>
          <w:sz w:val="24"/>
          <w:szCs w:val="24"/>
        </w:rPr>
      </w:pPr>
      <w:proofErr w:type="gramStart"/>
      <w:r>
        <w:rPr>
          <w:b/>
          <w:color w:val="00AF50"/>
          <w:spacing w:val="1"/>
          <w:sz w:val="24"/>
          <w:szCs w:val="24"/>
        </w:rPr>
        <w:t>f</w:t>
      </w:r>
      <w:r>
        <w:rPr>
          <w:b/>
          <w:color w:val="00AF50"/>
          <w:sz w:val="24"/>
          <w:szCs w:val="24"/>
        </w:rPr>
        <w:t>t</w:t>
      </w:r>
      <w:r>
        <w:rPr>
          <w:b/>
          <w:color w:val="00AF50"/>
          <w:spacing w:val="-2"/>
          <w:sz w:val="24"/>
          <w:szCs w:val="24"/>
        </w:rPr>
        <w:t>e</w:t>
      </w:r>
      <w:r>
        <w:rPr>
          <w:b/>
          <w:color w:val="00AF50"/>
          <w:sz w:val="24"/>
          <w:szCs w:val="24"/>
        </w:rPr>
        <w:t>l</w:t>
      </w:r>
      <w:r>
        <w:rPr>
          <w:b/>
          <w:color w:val="00AF50"/>
          <w:spacing w:val="1"/>
          <w:sz w:val="24"/>
          <w:szCs w:val="24"/>
        </w:rPr>
        <w:t>l</w:t>
      </w:r>
      <w:r>
        <w:rPr>
          <w:b/>
          <w:color w:val="00AF50"/>
          <w:sz w:val="24"/>
          <w:szCs w:val="24"/>
        </w:rPr>
        <w:t>(</w:t>
      </w:r>
      <w:proofErr w:type="gramEnd"/>
      <w:r>
        <w:rPr>
          <w:b/>
          <w:color w:val="00AF50"/>
          <w:spacing w:val="-1"/>
          <w:sz w:val="24"/>
          <w:szCs w:val="24"/>
        </w:rPr>
        <w:t>)</w:t>
      </w:r>
      <w:r>
        <w:rPr>
          <w:color w:val="00AF50"/>
          <w:sz w:val="24"/>
          <w:szCs w:val="24"/>
        </w:rPr>
        <w:t>:-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260" w:right="7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tak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 file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poin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rns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number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3"/>
          <w:sz w:val="24"/>
          <w:szCs w:val="24"/>
        </w:rPr>
        <w:t xml:space="preserve"> t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b/>
          <w:sz w:val="24"/>
          <w:szCs w:val="24"/>
        </w:rPr>
        <w:t>lo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g,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nds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nt 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file,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lat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gramEnd"/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 used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1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m.</w:t>
      </w:r>
    </w:p>
    <w:p w:rsidR="00CC1824" w:rsidRDefault="0090601D">
      <w:pPr>
        <w:spacing w:before="6"/>
        <w:ind w:left="260" w:right="6925"/>
        <w:jc w:val="both"/>
        <w:rPr>
          <w:sz w:val="24"/>
          <w:szCs w:val="24"/>
        </w:rPr>
      </w:pPr>
      <w:r>
        <w:rPr>
          <w:b/>
          <w:color w:val="00AF50"/>
          <w:spacing w:val="1"/>
          <w:sz w:val="24"/>
          <w:szCs w:val="24"/>
        </w:rPr>
        <w:t>S</w:t>
      </w:r>
      <w:r>
        <w:rPr>
          <w:b/>
          <w:color w:val="00AF50"/>
          <w:sz w:val="24"/>
          <w:szCs w:val="24"/>
        </w:rPr>
        <w:t>y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>tax</w:t>
      </w:r>
      <w:r>
        <w:rPr>
          <w:color w:val="00AF50"/>
          <w:sz w:val="24"/>
          <w:szCs w:val="24"/>
        </w:rPr>
        <w:t xml:space="preserve">:     </w:t>
      </w:r>
      <w:r>
        <w:rPr>
          <w:color w:val="000000"/>
          <w:sz w:val="24"/>
          <w:szCs w:val="24"/>
        </w:rPr>
        <w:t>n</w:t>
      </w:r>
      <w:r>
        <w:rPr>
          <w:b/>
          <w:color w:val="000000"/>
          <w:sz w:val="24"/>
          <w:szCs w:val="24"/>
        </w:rPr>
        <w:t>=</w:t>
      </w:r>
      <w:proofErr w:type="gramStart"/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z w:val="24"/>
          <w:szCs w:val="24"/>
        </w:rPr>
        <w:t>t</w:t>
      </w:r>
      <w:r>
        <w:rPr>
          <w:b/>
          <w:color w:val="000000"/>
          <w:spacing w:val="-2"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>l</w:t>
      </w:r>
      <w:r>
        <w:rPr>
          <w:b/>
          <w:color w:val="000000"/>
          <w:spacing w:val="1"/>
          <w:sz w:val="24"/>
          <w:szCs w:val="24"/>
        </w:rPr>
        <w:t>l</w:t>
      </w:r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pacing w:val="-1"/>
          <w:sz w:val="24"/>
          <w:szCs w:val="24"/>
        </w:rPr>
        <w:t>f</w:t>
      </w:r>
      <w:r>
        <w:rPr>
          <w:b/>
          <w:color w:val="000000"/>
          <w:spacing w:val="1"/>
          <w:sz w:val="24"/>
          <w:szCs w:val="24"/>
        </w:rPr>
        <w:t>p</w:t>
      </w:r>
      <w:r>
        <w:rPr>
          <w:b/>
          <w:color w:val="000000"/>
          <w:sz w:val="24"/>
          <w:szCs w:val="24"/>
        </w:rPr>
        <w:t>);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260" w:right="7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n</w:t>
      </w:r>
      <w:proofErr w:type="gramEnd"/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would</w:t>
      </w:r>
      <w:r>
        <w:rPr>
          <w:spacing w:val="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ive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lative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fs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tes)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y</w:t>
      </w:r>
      <w:r>
        <w:rPr>
          <w:spacing w:val="14"/>
          <w:sz w:val="24"/>
          <w:szCs w:val="24"/>
        </w:rPr>
        <w:t xml:space="preserve"> </w:t>
      </w:r>
      <w:r>
        <w:rPr>
          <w:b/>
          <w:sz w:val="24"/>
          <w:szCs w:val="24"/>
        </w:rPr>
        <w:t>n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260" w:right="5935"/>
        <w:jc w:val="both"/>
        <w:rPr>
          <w:sz w:val="24"/>
          <w:szCs w:val="24"/>
        </w:rPr>
      </w:pPr>
      <w:proofErr w:type="gramStart"/>
      <w:r>
        <w:rPr>
          <w:spacing w:val="2"/>
          <w:sz w:val="24"/>
          <w:szCs w:val="24"/>
        </w:rPr>
        <w:t>b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tes</w:t>
      </w:r>
      <w:proofErr w:type="gramEnd"/>
      <w:r>
        <w:rPr>
          <w:sz w:val="24"/>
          <w:szCs w:val="24"/>
        </w:rPr>
        <w:t xml:space="preserve"> 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 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ten</w:t>
      </w:r>
    </w:p>
    <w:p w:rsidR="00CC1824" w:rsidRDefault="00CC1824">
      <w:pPr>
        <w:spacing w:before="2" w:line="140" w:lineRule="exact"/>
        <w:rPr>
          <w:sz w:val="14"/>
          <w:szCs w:val="14"/>
        </w:rPr>
      </w:pPr>
    </w:p>
    <w:p w:rsidR="00CC1824" w:rsidRDefault="0090601D">
      <w:pPr>
        <w:ind w:left="260" w:right="8070"/>
        <w:jc w:val="both"/>
        <w:rPr>
          <w:sz w:val="24"/>
          <w:szCs w:val="24"/>
        </w:rPr>
      </w:pPr>
      <w:proofErr w:type="gramStart"/>
      <w:r>
        <w:rPr>
          <w:b/>
          <w:color w:val="00AF50"/>
          <w:spacing w:val="-1"/>
          <w:sz w:val="24"/>
          <w:szCs w:val="24"/>
        </w:rPr>
        <w:t>re</w:t>
      </w:r>
      <w:r>
        <w:rPr>
          <w:b/>
          <w:color w:val="00AF50"/>
          <w:spacing w:val="2"/>
          <w:sz w:val="24"/>
          <w:szCs w:val="24"/>
        </w:rPr>
        <w:t>w</w:t>
      </w:r>
      <w:r>
        <w:rPr>
          <w:b/>
          <w:color w:val="00AF50"/>
          <w:sz w:val="24"/>
          <w:szCs w:val="24"/>
        </w:rPr>
        <w:t>i</w:t>
      </w:r>
      <w:r>
        <w:rPr>
          <w:b/>
          <w:color w:val="00AF50"/>
          <w:spacing w:val="1"/>
          <w:sz w:val="24"/>
          <w:szCs w:val="24"/>
        </w:rPr>
        <w:t>nd</w:t>
      </w:r>
      <w:r>
        <w:rPr>
          <w:b/>
          <w:color w:val="00AF50"/>
          <w:sz w:val="24"/>
          <w:szCs w:val="24"/>
        </w:rPr>
        <w:t>(</w:t>
      </w:r>
      <w:proofErr w:type="gramEnd"/>
      <w:r>
        <w:rPr>
          <w:b/>
          <w:color w:val="00AF50"/>
          <w:spacing w:val="-1"/>
          <w:sz w:val="24"/>
          <w:szCs w:val="24"/>
        </w:rPr>
        <w:t>)</w:t>
      </w:r>
      <w:r>
        <w:rPr>
          <w:b/>
          <w:color w:val="00AF50"/>
          <w:sz w:val="24"/>
          <w:szCs w:val="24"/>
        </w:rPr>
        <w:t>:-</w:t>
      </w:r>
    </w:p>
    <w:p w:rsidR="00CC1824" w:rsidRDefault="00CC1824">
      <w:pPr>
        <w:spacing w:before="4" w:line="120" w:lineRule="exact"/>
        <w:rPr>
          <w:sz w:val="13"/>
          <w:szCs w:val="13"/>
        </w:rPr>
      </w:pPr>
    </w:p>
    <w:p w:rsidR="00CC1824" w:rsidRDefault="0090601D">
      <w:pPr>
        <w:ind w:left="260" w:right="2794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a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poin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ts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to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 of the</w:t>
      </w:r>
      <w:r>
        <w:rPr>
          <w:spacing w:val="-1"/>
          <w:sz w:val="24"/>
          <w:szCs w:val="24"/>
        </w:rPr>
        <w:t xml:space="preserve"> f</w:t>
      </w:r>
      <w:r>
        <w:rPr>
          <w:spacing w:val="4"/>
          <w:sz w:val="24"/>
          <w:szCs w:val="24"/>
        </w:rPr>
        <w:t>i</w:t>
      </w:r>
      <w:r>
        <w:rPr>
          <w:sz w:val="24"/>
          <w:szCs w:val="24"/>
        </w:rPr>
        <w:t>le.</w:t>
      </w:r>
    </w:p>
    <w:p w:rsidR="00CC1824" w:rsidRDefault="00CC1824">
      <w:pPr>
        <w:spacing w:before="2" w:line="140" w:lineRule="exact"/>
        <w:rPr>
          <w:sz w:val="14"/>
          <w:szCs w:val="14"/>
        </w:rPr>
      </w:pPr>
    </w:p>
    <w:p w:rsidR="00CC1824" w:rsidRDefault="0090601D">
      <w:pPr>
        <w:ind w:left="260" w:right="6964"/>
        <w:jc w:val="both"/>
        <w:rPr>
          <w:sz w:val="24"/>
          <w:szCs w:val="24"/>
        </w:rPr>
      </w:pPr>
      <w:r>
        <w:rPr>
          <w:b/>
          <w:color w:val="00AF50"/>
          <w:spacing w:val="1"/>
          <w:sz w:val="24"/>
          <w:szCs w:val="24"/>
        </w:rPr>
        <w:t>S</w:t>
      </w:r>
      <w:r>
        <w:rPr>
          <w:b/>
          <w:color w:val="00AF50"/>
          <w:sz w:val="24"/>
          <w:szCs w:val="24"/>
        </w:rPr>
        <w:t>y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 xml:space="preserve">tax: </w:t>
      </w:r>
      <w:r>
        <w:rPr>
          <w:b/>
          <w:color w:val="00AF50"/>
          <w:spacing w:val="59"/>
          <w:sz w:val="24"/>
          <w:szCs w:val="24"/>
        </w:rPr>
        <w:t xml:space="preserve"> </w:t>
      </w:r>
      <w:proofErr w:type="gramStart"/>
      <w:r>
        <w:rPr>
          <w:b/>
          <w:color w:val="000000"/>
          <w:spacing w:val="-1"/>
          <w:sz w:val="24"/>
          <w:szCs w:val="24"/>
        </w:rPr>
        <w:t>re</w:t>
      </w:r>
      <w:r>
        <w:rPr>
          <w:b/>
          <w:color w:val="000000"/>
          <w:spacing w:val="2"/>
          <w:sz w:val="24"/>
          <w:szCs w:val="24"/>
        </w:rPr>
        <w:t>w</w:t>
      </w:r>
      <w:r>
        <w:rPr>
          <w:b/>
          <w:color w:val="000000"/>
          <w:sz w:val="24"/>
          <w:szCs w:val="24"/>
        </w:rPr>
        <w:t>i</w:t>
      </w:r>
      <w:r>
        <w:rPr>
          <w:b/>
          <w:color w:val="000000"/>
          <w:spacing w:val="1"/>
          <w:sz w:val="24"/>
          <w:szCs w:val="24"/>
        </w:rPr>
        <w:t>nd</w:t>
      </w:r>
      <w:r>
        <w:rPr>
          <w:b/>
          <w:color w:val="000000"/>
          <w:spacing w:val="-3"/>
          <w:sz w:val="24"/>
          <w:szCs w:val="24"/>
        </w:rPr>
        <w:t>(</w:t>
      </w:r>
      <w:proofErr w:type="gramEnd"/>
      <w:r>
        <w:rPr>
          <w:b/>
          <w:color w:val="000000"/>
          <w:spacing w:val="1"/>
          <w:sz w:val="24"/>
          <w:szCs w:val="24"/>
        </w:rPr>
        <w:t>fp</w:t>
      </w:r>
      <w:r>
        <w:rPr>
          <w:b/>
          <w:color w:val="000000"/>
          <w:sz w:val="24"/>
          <w:szCs w:val="24"/>
        </w:rPr>
        <w:t>);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980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=</w:t>
      </w:r>
      <w:proofErr w:type="gramStart"/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e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(</w:t>
      </w:r>
      <w:proofErr w:type="gramEnd"/>
      <w:r>
        <w:rPr>
          <w:b/>
          <w:spacing w:val="-1"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);</w:t>
      </w:r>
    </w:p>
    <w:p w:rsidR="00CC1824" w:rsidRDefault="00CC1824">
      <w:pPr>
        <w:spacing w:before="2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260" w:right="76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would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ca</w:t>
      </w:r>
      <w:r>
        <w:rPr>
          <w:sz w:val="24"/>
          <w:szCs w:val="24"/>
        </w:rPr>
        <w:t>use the file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 fi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wind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).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 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numbe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0,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1,</w:t>
      </w:r>
      <w:r>
        <w:rPr>
          <w:spacing w:val="2"/>
          <w:sz w:val="24"/>
          <w:szCs w:val="24"/>
        </w:rPr>
        <w:t xml:space="preserve"> s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lps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file more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than on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wit</w:t>
      </w: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>out having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 close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CC1824" w:rsidRDefault="0090601D">
      <w:pPr>
        <w:spacing w:before="6"/>
        <w:ind w:left="260" w:right="1726"/>
        <w:jc w:val="both"/>
        <w:rPr>
          <w:sz w:val="24"/>
          <w:szCs w:val="24"/>
        </w:rPr>
      </w:pPr>
      <w:proofErr w:type="gramStart"/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 a</w:t>
      </w:r>
      <w:proofErr w:type="gramEnd"/>
      <w:r>
        <w:rPr>
          <w:sz w:val="24"/>
          <w:szCs w:val="24"/>
        </w:rPr>
        <w:t xml:space="preserve"> file is 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 for</w:t>
      </w:r>
      <w:r>
        <w:rPr>
          <w:spacing w:val="-1"/>
          <w:sz w:val="24"/>
          <w:szCs w:val="24"/>
        </w:rPr>
        <w:t xml:space="preserve"> 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ding 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wind is done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CC1824" w:rsidRDefault="00CC1824">
      <w:pPr>
        <w:spacing w:before="7" w:line="140" w:lineRule="exact"/>
        <w:rPr>
          <w:sz w:val="15"/>
          <w:szCs w:val="15"/>
        </w:rPr>
      </w:pPr>
    </w:p>
    <w:p w:rsidR="00CC1824" w:rsidRDefault="00CC1824">
      <w:pPr>
        <w:spacing w:line="200" w:lineRule="exact"/>
      </w:pPr>
    </w:p>
    <w:p w:rsidR="00CC1824" w:rsidRDefault="00CC1824">
      <w:pPr>
        <w:spacing w:line="200" w:lineRule="exact"/>
      </w:pPr>
    </w:p>
    <w:p w:rsidR="00CC1824" w:rsidRDefault="0090601D">
      <w:pPr>
        <w:ind w:left="260" w:right="8430"/>
        <w:jc w:val="both"/>
        <w:rPr>
          <w:sz w:val="24"/>
          <w:szCs w:val="24"/>
        </w:rPr>
      </w:pPr>
      <w:proofErr w:type="gramStart"/>
      <w:r>
        <w:rPr>
          <w:b/>
          <w:color w:val="00AF50"/>
          <w:spacing w:val="1"/>
          <w:sz w:val="24"/>
          <w:szCs w:val="24"/>
        </w:rPr>
        <w:t>f</w:t>
      </w:r>
      <w:r>
        <w:rPr>
          <w:b/>
          <w:color w:val="00AF50"/>
          <w:sz w:val="24"/>
          <w:szCs w:val="24"/>
        </w:rPr>
        <w:t>s</w:t>
      </w:r>
      <w:r>
        <w:rPr>
          <w:b/>
          <w:color w:val="00AF50"/>
          <w:spacing w:val="-1"/>
          <w:sz w:val="24"/>
          <w:szCs w:val="24"/>
        </w:rPr>
        <w:t>ee</w:t>
      </w:r>
      <w:r>
        <w:rPr>
          <w:b/>
          <w:color w:val="00AF50"/>
          <w:spacing w:val="1"/>
          <w:sz w:val="24"/>
          <w:szCs w:val="24"/>
        </w:rPr>
        <w:t>k</w:t>
      </w:r>
      <w:proofErr w:type="gramEnd"/>
      <w:r>
        <w:rPr>
          <w:b/>
          <w:color w:val="00AF50"/>
          <w:sz w:val="24"/>
          <w:szCs w:val="24"/>
        </w:rPr>
        <w:t>:-</w:t>
      </w:r>
    </w:p>
    <w:p w:rsidR="00CC1824" w:rsidRDefault="00CC1824">
      <w:pPr>
        <w:spacing w:before="2" w:line="120" w:lineRule="exact"/>
        <w:rPr>
          <w:sz w:val="13"/>
          <w:szCs w:val="13"/>
        </w:rPr>
      </w:pPr>
    </w:p>
    <w:p w:rsidR="00CC1824" w:rsidRDefault="0090601D">
      <w:pPr>
        <w:ind w:left="260" w:right="124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fs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k</w:t>
      </w:r>
      <w:proofErr w:type="gramEnd"/>
      <w:r>
        <w:rPr>
          <w:sz w:val="24"/>
          <w:szCs w:val="24"/>
        </w:rPr>
        <w:t xml:space="preserve"> fu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is used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to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loc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with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 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file.</w:t>
      </w:r>
    </w:p>
    <w:p w:rsidR="00CC1824" w:rsidRDefault="00CC1824">
      <w:pPr>
        <w:spacing w:before="4" w:line="140" w:lineRule="exact"/>
        <w:rPr>
          <w:sz w:val="14"/>
          <w:szCs w:val="14"/>
        </w:rPr>
      </w:pPr>
    </w:p>
    <w:p w:rsidR="00CC1824" w:rsidRDefault="0090601D">
      <w:pPr>
        <w:ind w:left="260" w:right="5132"/>
        <w:jc w:val="both"/>
        <w:rPr>
          <w:sz w:val="24"/>
          <w:szCs w:val="24"/>
        </w:rPr>
        <w:sectPr w:rsidR="00CC1824">
          <w:pgSz w:w="11920" w:h="16840"/>
          <w:pgMar w:top="1220" w:right="1320" w:bottom="280" w:left="1180" w:header="734" w:footer="1002" w:gutter="0"/>
          <w:cols w:space="720"/>
        </w:sectPr>
      </w:pPr>
      <w:r>
        <w:rPr>
          <w:b/>
          <w:color w:val="00AF50"/>
          <w:spacing w:val="1"/>
          <w:sz w:val="24"/>
          <w:szCs w:val="24"/>
        </w:rPr>
        <w:t>S</w:t>
      </w:r>
      <w:r>
        <w:rPr>
          <w:b/>
          <w:color w:val="00AF50"/>
          <w:sz w:val="24"/>
          <w:szCs w:val="24"/>
        </w:rPr>
        <w:t>y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z w:val="24"/>
          <w:szCs w:val="24"/>
        </w:rPr>
        <w:t xml:space="preserve">tax:  </w:t>
      </w:r>
      <w:r>
        <w:rPr>
          <w:b/>
          <w:color w:val="00AF50"/>
          <w:spacing w:val="59"/>
          <w:sz w:val="24"/>
          <w:szCs w:val="24"/>
        </w:rPr>
        <w:t xml:space="preserve"> </w:t>
      </w:r>
      <w:proofErr w:type="gramStart"/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z w:val="24"/>
          <w:szCs w:val="24"/>
        </w:rPr>
        <w:t>s</w:t>
      </w:r>
      <w:r>
        <w:rPr>
          <w:b/>
          <w:color w:val="000000"/>
          <w:spacing w:val="-1"/>
          <w:sz w:val="24"/>
          <w:szCs w:val="24"/>
        </w:rPr>
        <w:t>ee</w:t>
      </w:r>
      <w:r>
        <w:rPr>
          <w:b/>
          <w:color w:val="000000"/>
          <w:spacing w:val="1"/>
          <w:sz w:val="24"/>
          <w:szCs w:val="24"/>
        </w:rPr>
        <w:t>k</w:t>
      </w:r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pacing w:val="1"/>
          <w:sz w:val="24"/>
          <w:szCs w:val="24"/>
        </w:rPr>
        <w:t>f</w:t>
      </w:r>
      <w:r>
        <w:rPr>
          <w:b/>
          <w:color w:val="000000"/>
          <w:sz w:val="24"/>
          <w:szCs w:val="24"/>
        </w:rPr>
        <w:t>i</w:t>
      </w:r>
      <w:r>
        <w:rPr>
          <w:b/>
          <w:color w:val="000000"/>
          <w:spacing w:val="1"/>
          <w:sz w:val="24"/>
          <w:szCs w:val="24"/>
        </w:rPr>
        <w:t>l</w:t>
      </w:r>
      <w:r>
        <w:rPr>
          <w:b/>
          <w:color w:val="000000"/>
          <w:sz w:val="24"/>
          <w:szCs w:val="24"/>
        </w:rPr>
        <w:t>e</w:t>
      </w:r>
      <w:r>
        <w:rPr>
          <w:b/>
          <w:color w:val="000000"/>
          <w:spacing w:val="-1"/>
          <w:sz w:val="24"/>
          <w:szCs w:val="24"/>
        </w:rPr>
        <w:t xml:space="preserve"> </w:t>
      </w:r>
      <w:r>
        <w:rPr>
          <w:b/>
          <w:color w:val="000000"/>
          <w:spacing w:val="1"/>
          <w:sz w:val="24"/>
          <w:szCs w:val="24"/>
        </w:rPr>
        <w:t>p</w:t>
      </w:r>
      <w:r>
        <w:rPr>
          <w:b/>
          <w:color w:val="000000"/>
          <w:sz w:val="24"/>
          <w:szCs w:val="24"/>
        </w:rPr>
        <w:t>t</w:t>
      </w:r>
      <w:r>
        <w:rPr>
          <w:b/>
          <w:color w:val="000000"/>
          <w:spacing w:val="-2"/>
          <w:sz w:val="24"/>
          <w:szCs w:val="24"/>
        </w:rPr>
        <w:t>r,</w:t>
      </w:r>
      <w:r>
        <w:rPr>
          <w:b/>
          <w:color w:val="000000"/>
          <w:sz w:val="24"/>
          <w:szCs w:val="24"/>
        </w:rPr>
        <w:t>o</w:t>
      </w:r>
      <w:r>
        <w:rPr>
          <w:b/>
          <w:color w:val="000000"/>
          <w:spacing w:val="1"/>
          <w:sz w:val="24"/>
          <w:szCs w:val="24"/>
        </w:rPr>
        <w:t>ff</w:t>
      </w:r>
      <w:r>
        <w:rPr>
          <w:b/>
          <w:color w:val="000000"/>
          <w:sz w:val="24"/>
          <w:szCs w:val="24"/>
        </w:rPr>
        <w:t>s</w:t>
      </w:r>
      <w:r>
        <w:rPr>
          <w:b/>
          <w:color w:val="000000"/>
          <w:spacing w:val="-1"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>t,pos</w:t>
      </w:r>
      <w:r>
        <w:rPr>
          <w:b/>
          <w:color w:val="000000"/>
          <w:spacing w:val="1"/>
          <w:sz w:val="24"/>
          <w:szCs w:val="24"/>
        </w:rPr>
        <w:t>i</w:t>
      </w:r>
      <w:r>
        <w:rPr>
          <w:b/>
          <w:color w:val="000000"/>
          <w:sz w:val="24"/>
          <w:szCs w:val="24"/>
        </w:rPr>
        <w:t>ti</w:t>
      </w:r>
      <w:r>
        <w:rPr>
          <w:b/>
          <w:color w:val="000000"/>
          <w:spacing w:val="-3"/>
          <w:sz w:val="24"/>
          <w:szCs w:val="24"/>
        </w:rPr>
        <w:t>o</w:t>
      </w:r>
      <w:r>
        <w:rPr>
          <w:b/>
          <w:color w:val="000000"/>
          <w:spacing w:val="1"/>
          <w:sz w:val="24"/>
          <w:szCs w:val="24"/>
        </w:rPr>
        <w:t>n</w:t>
      </w:r>
      <w:r>
        <w:rPr>
          <w:b/>
          <w:color w:val="000000"/>
          <w:sz w:val="24"/>
          <w:szCs w:val="24"/>
        </w:rPr>
        <w:t>);</w:t>
      </w:r>
    </w:p>
    <w:p w:rsidR="00CC1824" w:rsidRDefault="00CC1824">
      <w:pPr>
        <w:spacing w:before="7" w:line="160" w:lineRule="exact"/>
        <w:rPr>
          <w:sz w:val="17"/>
          <w:szCs w:val="17"/>
        </w:rPr>
      </w:pPr>
    </w:p>
    <w:p w:rsidR="00CC1824" w:rsidRDefault="0090601D">
      <w:pPr>
        <w:spacing w:before="29" w:line="360" w:lineRule="auto"/>
        <w:ind w:left="220" w:right="177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file</w:t>
      </w:r>
      <w:proofErr w:type="gramEnd"/>
      <w:r>
        <w:rPr>
          <w:sz w:val="24"/>
          <w:szCs w:val="24"/>
        </w:rPr>
        <w:t xml:space="preserve"> poin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poin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file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number or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ble of 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pe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long 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mber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2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followi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lues.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spe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ifies the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By</w:t>
      </w:r>
      <w:r>
        <w:rPr>
          <w:b/>
          <w:spacing w:val="-1"/>
          <w:sz w:val="24"/>
          <w:szCs w:val="24"/>
        </w:rPr>
        <w:t>te</w:t>
      </w:r>
      <w:r>
        <w:rPr>
          <w:b/>
          <w:sz w:val="24"/>
          <w:szCs w:val="24"/>
        </w:rPr>
        <w:t>s</w:t>
      </w:r>
      <w:r>
        <w:rPr>
          <w:sz w:val="24"/>
          <w:szCs w:val="24"/>
        </w:rPr>
        <w:t>)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moved  </w:t>
      </w:r>
      <w:r>
        <w:rPr>
          <w:spacing w:val="2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rom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loc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spe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if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</w:p>
    <w:p w:rsidR="00CC1824" w:rsidRDefault="0090601D">
      <w:pPr>
        <w:spacing w:before="4" w:line="260" w:lineRule="exact"/>
        <w:ind w:left="220" w:right="702"/>
        <w:jc w:val="both"/>
        <w:rPr>
          <w:sz w:val="24"/>
          <w:szCs w:val="24"/>
        </w:rPr>
      </w:pPr>
      <w:proofErr w:type="gramStart"/>
      <w:r>
        <w:rPr>
          <w:position w:val="-1"/>
          <w:sz w:val="24"/>
          <w:szCs w:val="24"/>
        </w:rPr>
        <w:t>whi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h</w:t>
      </w:r>
      <w:proofErr w:type="gramEnd"/>
      <w:r>
        <w:rPr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ca</w:t>
      </w:r>
      <w:r>
        <w:rPr>
          <w:position w:val="-1"/>
          <w:sz w:val="24"/>
          <w:szCs w:val="24"/>
        </w:rPr>
        <w:t xml:space="preserve">n </w:t>
      </w:r>
      <w:r>
        <w:rPr>
          <w:spacing w:val="2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posit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ve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pl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s  moving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o</w:t>
      </w:r>
      <w:r>
        <w:rPr>
          <w:spacing w:val="-1"/>
          <w:position w:val="-1"/>
          <w:sz w:val="24"/>
          <w:szCs w:val="24"/>
        </w:rPr>
        <w:t>r</w:t>
      </w:r>
      <w:r>
        <w:rPr>
          <w:spacing w:val="2"/>
          <w:position w:val="-1"/>
          <w:sz w:val="24"/>
          <w:szCs w:val="24"/>
        </w:rPr>
        <w:t>w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rd </w:t>
      </w:r>
      <w:r>
        <w:rPr>
          <w:spacing w:val="-2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d n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ve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pl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s moving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b</w:t>
      </w:r>
      <w:r>
        <w:rPr>
          <w:spacing w:val="1"/>
          <w:position w:val="-1"/>
          <w:sz w:val="24"/>
          <w:szCs w:val="24"/>
        </w:rPr>
        <w:t>a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kw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rds.</w:t>
      </w:r>
    </w:p>
    <w:p w:rsidR="00CC1824" w:rsidRDefault="00CC1824">
      <w:pPr>
        <w:spacing w:before="4" w:line="140" w:lineRule="exact"/>
        <w:rPr>
          <w:sz w:val="14"/>
          <w:szCs w:val="1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90"/>
        <w:gridCol w:w="2770"/>
        <w:gridCol w:w="3284"/>
      </w:tblGrid>
      <w:tr w:rsidR="00CC1824">
        <w:trPr>
          <w:trHeight w:hRule="exact" w:val="425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color w:val="00AF50"/>
                <w:spacing w:val="-3"/>
                <w:sz w:val="24"/>
                <w:szCs w:val="24"/>
              </w:rPr>
              <w:t>P</w:t>
            </w:r>
            <w:r>
              <w:rPr>
                <w:b/>
                <w:color w:val="00AF50"/>
                <w:sz w:val="24"/>
                <w:szCs w:val="24"/>
              </w:rPr>
              <w:t>O</w:t>
            </w:r>
            <w:r>
              <w:rPr>
                <w:b/>
                <w:color w:val="00AF50"/>
                <w:spacing w:val="1"/>
                <w:sz w:val="24"/>
                <w:szCs w:val="24"/>
              </w:rPr>
              <w:t>S</w:t>
            </w:r>
            <w:r>
              <w:rPr>
                <w:b/>
                <w:color w:val="00AF50"/>
                <w:sz w:val="24"/>
                <w:szCs w:val="24"/>
              </w:rPr>
              <w:t>I</w:t>
            </w:r>
            <w:r>
              <w:rPr>
                <w:b/>
                <w:color w:val="00AF50"/>
                <w:spacing w:val="1"/>
                <w:sz w:val="24"/>
                <w:szCs w:val="24"/>
              </w:rPr>
              <w:t>T</w:t>
            </w:r>
            <w:r>
              <w:rPr>
                <w:b/>
                <w:color w:val="00AF50"/>
                <w:sz w:val="24"/>
                <w:szCs w:val="24"/>
              </w:rPr>
              <w:t>ION V</w:t>
            </w:r>
            <w:r>
              <w:rPr>
                <w:b/>
                <w:color w:val="00AF50"/>
                <w:spacing w:val="-1"/>
                <w:sz w:val="24"/>
                <w:szCs w:val="24"/>
              </w:rPr>
              <w:t>A</w:t>
            </w:r>
            <w:r>
              <w:rPr>
                <w:b/>
                <w:color w:val="00AF50"/>
                <w:sz w:val="24"/>
                <w:szCs w:val="24"/>
              </w:rPr>
              <w:t>LUE</w:t>
            </w:r>
          </w:p>
        </w:tc>
        <w:tc>
          <w:tcPr>
            <w:tcW w:w="2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color w:val="00AF50"/>
                <w:sz w:val="24"/>
                <w:szCs w:val="24"/>
              </w:rPr>
              <w:t>V</w:t>
            </w:r>
            <w:r>
              <w:rPr>
                <w:b/>
                <w:color w:val="00AF50"/>
                <w:spacing w:val="-1"/>
                <w:sz w:val="24"/>
                <w:szCs w:val="24"/>
              </w:rPr>
              <w:t>A</w:t>
            </w:r>
            <w:r>
              <w:rPr>
                <w:b/>
                <w:color w:val="00AF50"/>
                <w:sz w:val="24"/>
                <w:szCs w:val="24"/>
              </w:rPr>
              <w:t>LUE CONSTA</w:t>
            </w:r>
            <w:r>
              <w:rPr>
                <w:b/>
                <w:color w:val="00AF50"/>
                <w:spacing w:val="-1"/>
                <w:sz w:val="24"/>
                <w:szCs w:val="24"/>
              </w:rPr>
              <w:t>N</w:t>
            </w:r>
            <w:r>
              <w:rPr>
                <w:b/>
                <w:color w:val="00AF50"/>
                <w:sz w:val="24"/>
                <w:szCs w:val="24"/>
              </w:rPr>
              <w:t>T</w:t>
            </w:r>
          </w:p>
        </w:tc>
        <w:tc>
          <w:tcPr>
            <w:tcW w:w="3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color w:val="00AF50"/>
                <w:spacing w:val="-1"/>
                <w:sz w:val="24"/>
                <w:szCs w:val="24"/>
              </w:rPr>
              <w:t>M</w:t>
            </w:r>
            <w:r>
              <w:rPr>
                <w:b/>
                <w:color w:val="00AF50"/>
                <w:sz w:val="24"/>
                <w:szCs w:val="24"/>
              </w:rPr>
              <w:t>EA</w:t>
            </w:r>
            <w:r>
              <w:rPr>
                <w:b/>
                <w:color w:val="00AF50"/>
                <w:spacing w:val="-1"/>
                <w:sz w:val="24"/>
                <w:szCs w:val="24"/>
              </w:rPr>
              <w:t>N</w:t>
            </w:r>
            <w:r>
              <w:rPr>
                <w:b/>
                <w:color w:val="00AF50"/>
                <w:sz w:val="24"/>
                <w:szCs w:val="24"/>
              </w:rPr>
              <w:t>ING</w:t>
            </w:r>
          </w:p>
        </w:tc>
      </w:tr>
      <w:tr w:rsidR="00CC1824">
        <w:trPr>
          <w:trHeight w:hRule="exact" w:val="422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EE</w:t>
            </w:r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_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ET</w:t>
            </w:r>
          </w:p>
        </w:tc>
        <w:tc>
          <w:tcPr>
            <w:tcW w:w="3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G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NN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G 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1"/>
                <w:sz w:val="24"/>
                <w:szCs w:val="24"/>
              </w:rPr>
              <w:t xml:space="preserve"> 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</w:p>
        </w:tc>
      </w:tr>
      <w:tr w:rsidR="00CC1824">
        <w:trPr>
          <w:trHeight w:hRule="exact" w:val="425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22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EE</w:t>
            </w:r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_CUR</w:t>
            </w:r>
          </w:p>
        </w:tc>
        <w:tc>
          <w:tcPr>
            <w:tcW w:w="3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ENT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</w:p>
        </w:tc>
      </w:tr>
      <w:tr w:rsidR="00CC1824">
        <w:trPr>
          <w:trHeight w:hRule="exact" w:val="425"/>
        </w:trPr>
        <w:tc>
          <w:tcPr>
            <w:tcW w:w="3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22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EE</w:t>
            </w:r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_E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</w:p>
        </w:tc>
      </w:tr>
    </w:tbl>
    <w:p w:rsidR="00CC1824" w:rsidRDefault="00CC1824">
      <w:pPr>
        <w:spacing w:before="2" w:line="160" w:lineRule="exact"/>
        <w:rPr>
          <w:sz w:val="17"/>
          <w:szCs w:val="17"/>
        </w:rPr>
      </w:pPr>
    </w:p>
    <w:p w:rsidR="00CC1824" w:rsidRDefault="00CC1824">
      <w:pPr>
        <w:spacing w:line="200" w:lineRule="exact"/>
      </w:pPr>
    </w:p>
    <w:p w:rsidR="00CC1824" w:rsidRDefault="0090601D">
      <w:pPr>
        <w:spacing w:before="29"/>
        <w:ind w:left="280"/>
        <w:rPr>
          <w:sz w:val="24"/>
          <w:szCs w:val="24"/>
        </w:rPr>
      </w:pPr>
      <w:r>
        <w:rPr>
          <w:color w:val="00AF50"/>
          <w:sz w:val="24"/>
          <w:szCs w:val="24"/>
        </w:rPr>
        <w:t>E</w:t>
      </w:r>
      <w:r>
        <w:rPr>
          <w:color w:val="00AF50"/>
          <w:spacing w:val="2"/>
          <w:sz w:val="24"/>
          <w:szCs w:val="24"/>
        </w:rPr>
        <w:t>x</w:t>
      </w:r>
      <w:r>
        <w:rPr>
          <w:color w:val="00AF50"/>
          <w:spacing w:val="-1"/>
          <w:sz w:val="24"/>
          <w:szCs w:val="24"/>
        </w:rPr>
        <w:t>a</w:t>
      </w:r>
      <w:r>
        <w:rPr>
          <w:color w:val="00AF50"/>
          <w:sz w:val="24"/>
          <w:szCs w:val="24"/>
        </w:rPr>
        <w:t>mp</w:t>
      </w:r>
      <w:r>
        <w:rPr>
          <w:color w:val="00AF50"/>
          <w:spacing w:val="1"/>
          <w:sz w:val="24"/>
          <w:szCs w:val="24"/>
        </w:rPr>
        <w:t>l</w:t>
      </w:r>
      <w:r>
        <w:rPr>
          <w:color w:val="00AF50"/>
          <w:spacing w:val="-1"/>
          <w:sz w:val="24"/>
          <w:szCs w:val="24"/>
        </w:rPr>
        <w:t>e</w:t>
      </w:r>
      <w:r>
        <w:rPr>
          <w:color w:val="00AF50"/>
          <w:sz w:val="24"/>
          <w:szCs w:val="24"/>
        </w:rPr>
        <w:t xml:space="preserve">:  </w:t>
      </w:r>
      <w:r>
        <w:rPr>
          <w:color w:val="00AF50"/>
          <w:spacing w:val="1"/>
          <w:sz w:val="24"/>
          <w:szCs w:val="24"/>
        </w:rPr>
        <w:t xml:space="preserve"> </w:t>
      </w:r>
      <w:proofErr w:type="gramStart"/>
      <w:r>
        <w:rPr>
          <w:b/>
          <w:color w:val="000000"/>
          <w:sz w:val="24"/>
          <w:szCs w:val="24"/>
        </w:rPr>
        <w:t>fs</w:t>
      </w:r>
      <w:r>
        <w:rPr>
          <w:b/>
          <w:color w:val="000000"/>
          <w:spacing w:val="-1"/>
          <w:sz w:val="24"/>
          <w:szCs w:val="24"/>
        </w:rPr>
        <w:t>ee</w:t>
      </w:r>
      <w:r>
        <w:rPr>
          <w:b/>
          <w:color w:val="000000"/>
          <w:spacing w:val="1"/>
          <w:sz w:val="24"/>
          <w:szCs w:val="24"/>
        </w:rPr>
        <w:t>k</w:t>
      </w:r>
      <w:r>
        <w:rPr>
          <w:b/>
          <w:color w:val="000000"/>
          <w:sz w:val="24"/>
          <w:szCs w:val="24"/>
        </w:rPr>
        <w:t>(</w:t>
      </w:r>
      <w:proofErr w:type="gramEnd"/>
      <w:r>
        <w:rPr>
          <w:b/>
          <w:color w:val="000000"/>
          <w:spacing w:val="1"/>
          <w:sz w:val="24"/>
          <w:szCs w:val="24"/>
        </w:rPr>
        <w:t>fp</w:t>
      </w:r>
      <w:r>
        <w:rPr>
          <w:b/>
          <w:color w:val="000000"/>
          <w:sz w:val="24"/>
          <w:szCs w:val="24"/>
        </w:rPr>
        <w:t>,1</w:t>
      </w:r>
      <w:r>
        <w:rPr>
          <w:b/>
          <w:color w:val="000000"/>
          <w:spacing w:val="1"/>
          <w:sz w:val="24"/>
          <w:szCs w:val="24"/>
        </w:rPr>
        <w:t>0</w:t>
      </w:r>
      <w:r>
        <w:rPr>
          <w:b/>
          <w:color w:val="000000"/>
          <w:sz w:val="24"/>
          <w:szCs w:val="24"/>
        </w:rPr>
        <w:t>,</w:t>
      </w:r>
      <w:r>
        <w:rPr>
          <w:b/>
          <w:color w:val="000000"/>
          <w:spacing w:val="-2"/>
          <w:sz w:val="24"/>
          <w:szCs w:val="24"/>
        </w:rPr>
        <w:t>0</w:t>
      </w:r>
      <w:r>
        <w:rPr>
          <w:b/>
          <w:color w:val="000000"/>
          <w:sz w:val="24"/>
          <w:szCs w:val="24"/>
        </w:rPr>
        <w:t>) 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220"/>
        <w:rPr>
          <w:sz w:val="24"/>
          <w:szCs w:val="24"/>
        </w:rPr>
      </w:pPr>
      <w:proofErr w:type="gramStart"/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ee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(</w:t>
      </w:r>
      <w:proofErr w:type="gramEnd"/>
      <w:r>
        <w:rPr>
          <w:b/>
          <w:spacing w:val="1"/>
          <w:sz w:val="24"/>
          <w:szCs w:val="24"/>
        </w:rPr>
        <w:t>fp</w:t>
      </w:r>
      <w:r>
        <w:rPr>
          <w:b/>
          <w:sz w:val="24"/>
          <w:szCs w:val="24"/>
        </w:rPr>
        <w:t>,10</w:t>
      </w:r>
      <w:r>
        <w:rPr>
          <w:b/>
          <w:spacing w:val="-2"/>
          <w:sz w:val="24"/>
          <w:szCs w:val="24"/>
        </w:rPr>
        <w:t>,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EE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_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)</w:t>
      </w:r>
      <w:r>
        <w:rPr>
          <w:b/>
          <w:spacing w:val="1"/>
          <w:sz w:val="24"/>
          <w:szCs w:val="24"/>
        </w:rPr>
        <w:t>;</w:t>
      </w:r>
      <w:r>
        <w:rPr>
          <w:sz w:val="24"/>
          <w:szCs w:val="24"/>
        </w:rPr>
        <w:t>//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is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 di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10 </w:t>
      </w:r>
      <w:r>
        <w:rPr>
          <w:spacing w:val="2"/>
          <w:sz w:val="24"/>
          <w:szCs w:val="24"/>
        </w:rPr>
        <w:t>b</w:t>
      </w:r>
      <w:r>
        <w:rPr>
          <w:spacing w:val="-7"/>
          <w:sz w:val="24"/>
          <w:szCs w:val="24"/>
        </w:rPr>
        <w:t>y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220"/>
        <w:rPr>
          <w:sz w:val="24"/>
          <w:szCs w:val="24"/>
        </w:rPr>
      </w:pPr>
      <w:proofErr w:type="gramStart"/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ee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(</w:t>
      </w:r>
      <w:proofErr w:type="gramEnd"/>
      <w:r>
        <w:rPr>
          <w:b/>
          <w:spacing w:val="1"/>
          <w:sz w:val="24"/>
          <w:szCs w:val="24"/>
        </w:rPr>
        <w:t>fp,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10,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EE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_END</w:t>
      </w:r>
      <w:r>
        <w:rPr>
          <w:b/>
          <w:spacing w:val="-1"/>
          <w:sz w:val="24"/>
          <w:szCs w:val="24"/>
        </w:rPr>
        <w:t>)</w:t>
      </w:r>
      <w:r>
        <w:rPr>
          <w:b/>
          <w:sz w:val="24"/>
          <w:szCs w:val="24"/>
        </w:rPr>
        <w:t>; //</w:t>
      </w:r>
      <w:r>
        <w:rPr>
          <w:b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 b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rd di</w:t>
      </w:r>
      <w:r>
        <w:rPr>
          <w:spacing w:val="-1"/>
          <w:sz w:val="24"/>
          <w:szCs w:val="24"/>
        </w:rPr>
        <w:t>rec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om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spacing w:line="359" w:lineRule="auto"/>
        <w:ind w:left="220" w:right="176" w:firstLine="180"/>
        <w:rPr>
          <w:sz w:val="24"/>
          <w:szCs w:val="24"/>
        </w:rPr>
      </w:pP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suc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ssful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k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tur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4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4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pt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move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7"/>
          <w:sz w:val="24"/>
          <w:szCs w:val="24"/>
        </w:rPr>
        <w:t>i</w:t>
      </w:r>
      <w:r>
        <w:rPr>
          <w:sz w:val="24"/>
          <w:szCs w:val="24"/>
        </w:rPr>
        <w:t>le b</w:t>
      </w:r>
      <w:r>
        <w:rPr>
          <w:spacing w:val="1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ond boun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fs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turns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1.</w:t>
      </w:r>
    </w:p>
    <w:p w:rsidR="00CC1824" w:rsidRDefault="0090601D">
      <w:pPr>
        <w:spacing w:before="7" w:line="260" w:lineRule="exact"/>
        <w:ind w:left="280"/>
        <w:rPr>
          <w:sz w:val="24"/>
          <w:szCs w:val="24"/>
        </w:rPr>
      </w:pP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ome of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the </w:t>
      </w:r>
      <w:r>
        <w:rPr>
          <w:spacing w:val="-1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 xml:space="preserve">ons </w:t>
      </w:r>
      <w:proofErr w:type="gramStart"/>
      <w:r>
        <w:rPr>
          <w:position w:val="-1"/>
          <w:sz w:val="24"/>
          <w:szCs w:val="24"/>
        </w:rPr>
        <w:t xml:space="preserve">of  </w:t>
      </w: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ee</w:t>
      </w:r>
      <w:r>
        <w:rPr>
          <w:position w:val="-1"/>
          <w:sz w:val="24"/>
          <w:szCs w:val="24"/>
        </w:rPr>
        <w:t>k</w:t>
      </w:r>
      <w:proofErr w:type="gramEnd"/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fun</w:t>
      </w:r>
      <w:r>
        <w:rPr>
          <w:spacing w:val="-2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 xml:space="preserve">on 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 xml:space="preserve"> a</w:t>
      </w:r>
      <w:r>
        <w:rPr>
          <w:position w:val="-1"/>
          <w:sz w:val="24"/>
          <w:szCs w:val="24"/>
        </w:rPr>
        <w:t xml:space="preserve">s </w:t>
      </w:r>
      <w:r>
        <w:rPr>
          <w:spacing w:val="2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ol</w:t>
      </w:r>
      <w:r>
        <w:rPr>
          <w:spacing w:val="1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ows:</w:t>
      </w:r>
    </w:p>
    <w:p w:rsidR="00CC1824" w:rsidRDefault="00CC1824">
      <w:pPr>
        <w:spacing w:before="7" w:line="140" w:lineRule="exact"/>
        <w:rPr>
          <w:sz w:val="15"/>
          <w:szCs w:val="15"/>
        </w:rPr>
      </w:pPr>
    </w:p>
    <w:p w:rsidR="00CC1824" w:rsidRDefault="00CC1824">
      <w:pPr>
        <w:spacing w:line="200" w:lineRule="exact"/>
      </w:pPr>
    </w:p>
    <w:p w:rsidR="00CC1824" w:rsidRDefault="00CC1824">
      <w:pPr>
        <w:spacing w:line="20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88"/>
        <w:gridCol w:w="7156"/>
      </w:tblGrid>
      <w:tr w:rsidR="00CC1824">
        <w:trPr>
          <w:trHeight w:hRule="exact" w:val="422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color w:val="00AF50"/>
                <w:spacing w:val="1"/>
                <w:sz w:val="24"/>
                <w:szCs w:val="24"/>
              </w:rPr>
              <w:t>S</w:t>
            </w:r>
            <w:r>
              <w:rPr>
                <w:b/>
                <w:color w:val="00AF50"/>
                <w:sz w:val="24"/>
                <w:szCs w:val="24"/>
              </w:rPr>
              <w:t>TAT</w:t>
            </w:r>
            <w:r>
              <w:rPr>
                <w:b/>
                <w:color w:val="00AF50"/>
                <w:spacing w:val="1"/>
                <w:sz w:val="24"/>
                <w:szCs w:val="24"/>
              </w:rPr>
              <w:t>E</w:t>
            </w:r>
            <w:r>
              <w:rPr>
                <w:b/>
                <w:color w:val="00AF50"/>
                <w:spacing w:val="-1"/>
                <w:sz w:val="24"/>
                <w:szCs w:val="24"/>
              </w:rPr>
              <w:t>M</w:t>
            </w:r>
            <w:r>
              <w:rPr>
                <w:b/>
                <w:color w:val="00AF50"/>
                <w:sz w:val="24"/>
                <w:szCs w:val="24"/>
              </w:rPr>
              <w:t>ENT</w:t>
            </w:r>
          </w:p>
        </w:tc>
        <w:tc>
          <w:tcPr>
            <w:tcW w:w="7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color w:val="00AF50"/>
                <w:spacing w:val="-1"/>
                <w:sz w:val="24"/>
                <w:szCs w:val="24"/>
              </w:rPr>
              <w:t>M</w:t>
            </w:r>
            <w:r>
              <w:rPr>
                <w:b/>
                <w:color w:val="00AF50"/>
                <w:sz w:val="24"/>
                <w:szCs w:val="24"/>
              </w:rPr>
              <w:t>EA</w:t>
            </w:r>
            <w:r>
              <w:rPr>
                <w:b/>
                <w:color w:val="00AF50"/>
                <w:spacing w:val="-1"/>
                <w:sz w:val="24"/>
                <w:szCs w:val="24"/>
              </w:rPr>
              <w:t>N</w:t>
            </w:r>
            <w:r>
              <w:rPr>
                <w:b/>
                <w:color w:val="00AF50"/>
                <w:sz w:val="24"/>
                <w:szCs w:val="24"/>
              </w:rPr>
              <w:t>ING</w:t>
            </w:r>
          </w:p>
        </w:tc>
      </w:tr>
      <w:tr w:rsidR="00CC1824">
        <w:trPr>
          <w:trHeight w:hRule="exact" w:val="425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fs</w:t>
            </w:r>
            <w:r>
              <w:rPr>
                <w:spacing w:val="-1"/>
                <w:sz w:val="24"/>
                <w:szCs w:val="24"/>
              </w:rPr>
              <w:t>ee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fp,</w:t>
            </w:r>
            <w:r>
              <w:rPr>
                <w:spacing w:val="1"/>
                <w:sz w:val="24"/>
                <w:szCs w:val="24"/>
              </w:rPr>
              <w:t>0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,0);</w:t>
            </w:r>
          </w:p>
        </w:tc>
        <w:tc>
          <w:tcPr>
            <w:tcW w:w="7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inn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 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</w:t>
            </w:r>
          </w:p>
        </w:tc>
      </w:tr>
      <w:tr w:rsidR="00CC1824">
        <w:trPr>
          <w:trHeight w:hRule="exact" w:val="425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fs</w:t>
            </w:r>
            <w:r>
              <w:rPr>
                <w:spacing w:val="-1"/>
                <w:sz w:val="24"/>
                <w:szCs w:val="24"/>
              </w:rPr>
              <w:t>ee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fp,</w:t>
            </w:r>
            <w:r>
              <w:rPr>
                <w:spacing w:val="1"/>
                <w:sz w:val="24"/>
                <w:szCs w:val="24"/>
              </w:rPr>
              <w:t>0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,1);</w:t>
            </w:r>
          </w:p>
        </w:tc>
        <w:tc>
          <w:tcPr>
            <w:tcW w:w="7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 c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nt posi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</w:t>
            </w:r>
          </w:p>
        </w:tc>
      </w:tr>
      <w:tr w:rsidR="00CC1824">
        <w:trPr>
          <w:trHeight w:hRule="exact" w:val="422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fs</w:t>
            </w:r>
            <w:r>
              <w:rPr>
                <w:spacing w:val="-1"/>
                <w:sz w:val="24"/>
                <w:szCs w:val="24"/>
              </w:rPr>
              <w:t>ee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fp,</w:t>
            </w:r>
            <w:r>
              <w:rPr>
                <w:spacing w:val="1"/>
                <w:sz w:val="24"/>
                <w:szCs w:val="24"/>
              </w:rPr>
              <w:t>0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,2);</w:t>
            </w:r>
          </w:p>
        </w:tc>
        <w:tc>
          <w:tcPr>
            <w:tcW w:w="7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the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 of</w:t>
            </w:r>
            <w:r>
              <w:rPr>
                <w:spacing w:val="-1"/>
                <w:sz w:val="24"/>
                <w:szCs w:val="24"/>
              </w:rPr>
              <w:t xml:space="preserve"> 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ch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ter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f 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</w:tc>
      </w:tr>
      <w:tr w:rsidR="00CC1824">
        <w:trPr>
          <w:trHeight w:hRule="exact" w:val="425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fs</w:t>
            </w:r>
            <w:r>
              <w:rPr>
                <w:spacing w:val="-1"/>
                <w:sz w:val="24"/>
                <w:szCs w:val="24"/>
              </w:rPr>
              <w:t>ee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fp,m,0</w:t>
            </w: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;</w:t>
            </w:r>
          </w:p>
        </w:tc>
        <w:tc>
          <w:tcPr>
            <w:tcW w:w="7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Move to 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m+1</w:t>
            </w:r>
            <w:proofErr w:type="gramStart"/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spacing w:val="1"/>
                <w:position w:val="11"/>
                <w:sz w:val="16"/>
                <w:szCs w:val="16"/>
              </w:rPr>
              <w:t>t</w:t>
            </w:r>
            <w:r>
              <w:rPr>
                <w:position w:val="11"/>
                <w:sz w:val="16"/>
                <w:szCs w:val="16"/>
              </w:rPr>
              <w:t>h</w:t>
            </w:r>
            <w:proofErr w:type="gramEnd"/>
            <w:r>
              <w:rPr>
                <w:spacing w:val="21"/>
                <w:position w:val="11"/>
                <w:sz w:val="16"/>
                <w:szCs w:val="16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te in 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</w:tc>
      </w:tr>
      <w:tr w:rsidR="00CC1824">
        <w:trPr>
          <w:trHeight w:hRule="exact" w:val="425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fs</w:t>
            </w:r>
            <w:r>
              <w:rPr>
                <w:spacing w:val="-1"/>
                <w:sz w:val="24"/>
                <w:szCs w:val="24"/>
              </w:rPr>
              <w:t>ee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fp,m,1</w:t>
            </w: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;</w:t>
            </w:r>
          </w:p>
        </w:tc>
        <w:tc>
          <w:tcPr>
            <w:tcW w:w="7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rd </w:t>
            </w:r>
            <w:r>
              <w:rPr>
                <w:spacing w:val="4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 </w:t>
            </w:r>
            <w:r>
              <w:rPr>
                <w:spacing w:val="5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</w:p>
        </w:tc>
      </w:tr>
      <w:tr w:rsidR="00CC1824">
        <w:trPr>
          <w:trHeight w:hRule="exact" w:val="423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fs</w:t>
            </w:r>
            <w:r>
              <w:rPr>
                <w:spacing w:val="-1"/>
                <w:sz w:val="24"/>
                <w:szCs w:val="24"/>
              </w:rPr>
              <w:t>ee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fp</w:t>
            </w:r>
            <w:r>
              <w:rPr>
                <w:spacing w:val="-1"/>
                <w:sz w:val="24"/>
                <w:szCs w:val="24"/>
              </w:rPr>
              <w:t>,-</w:t>
            </w:r>
            <w:r>
              <w:rPr>
                <w:sz w:val="24"/>
                <w:szCs w:val="24"/>
              </w:rPr>
              <w:t>m,1);</w:t>
            </w:r>
          </w:p>
        </w:tc>
        <w:tc>
          <w:tcPr>
            <w:tcW w:w="7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b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2"/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rds </w:t>
            </w:r>
            <w:r>
              <w:rPr>
                <w:spacing w:val="4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 </w:t>
            </w:r>
            <w:r>
              <w:rPr>
                <w:spacing w:val="5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 f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om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</w:t>
            </w:r>
            <w:r>
              <w:rPr>
                <w:sz w:val="24"/>
                <w:szCs w:val="24"/>
              </w:rPr>
              <w:t>posi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</w:t>
            </w:r>
          </w:p>
        </w:tc>
      </w:tr>
      <w:tr w:rsidR="00CC1824">
        <w:trPr>
          <w:trHeight w:hRule="exact" w:val="838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fs</w:t>
            </w:r>
            <w:r>
              <w:rPr>
                <w:spacing w:val="-1"/>
                <w:sz w:val="24"/>
                <w:szCs w:val="24"/>
              </w:rPr>
              <w:t>ee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fp</w:t>
            </w:r>
            <w:r>
              <w:rPr>
                <w:spacing w:val="-1"/>
                <w:sz w:val="24"/>
                <w:szCs w:val="24"/>
              </w:rPr>
              <w:t>,-</w:t>
            </w:r>
            <w:r>
              <w:rPr>
                <w:sz w:val="24"/>
                <w:szCs w:val="24"/>
              </w:rPr>
              <w:t>m,2);</w:t>
            </w:r>
          </w:p>
        </w:tc>
        <w:tc>
          <w:tcPr>
            <w:tcW w:w="7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1824" w:rsidRDefault="0090601D">
            <w:pPr>
              <w:spacing w:line="260" w:lineRule="exact"/>
              <w:ind w:left="102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Go b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2"/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rds </w:t>
            </w:r>
            <w:r>
              <w:rPr>
                <w:spacing w:val="4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 </w:t>
            </w:r>
            <w:r>
              <w:rPr>
                <w:spacing w:val="5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 f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om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>nd.(</w:t>
            </w:r>
            <w:r>
              <w:rPr>
                <w:spacing w:val="-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osi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ions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file to 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1"/>
                <w:position w:val="11"/>
                <w:sz w:val="16"/>
                <w:szCs w:val="16"/>
              </w:rPr>
              <w:t>th</w:t>
            </w:r>
          </w:p>
          <w:p w:rsidR="00CC1824" w:rsidRDefault="00CC1824">
            <w:pPr>
              <w:spacing w:before="9" w:line="120" w:lineRule="exact"/>
              <w:rPr>
                <w:sz w:val="13"/>
                <w:szCs w:val="13"/>
              </w:rPr>
            </w:pPr>
          </w:p>
          <w:p w:rsidR="00CC1824" w:rsidRDefault="0090601D">
            <w:pPr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ter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om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CC1824" w:rsidRDefault="00CC1824">
      <w:pPr>
        <w:spacing w:before="9" w:line="160" w:lineRule="exact"/>
        <w:rPr>
          <w:sz w:val="17"/>
          <w:szCs w:val="17"/>
        </w:rPr>
      </w:pPr>
    </w:p>
    <w:p w:rsidR="00CC1824" w:rsidRDefault="00CC1824">
      <w:pPr>
        <w:spacing w:line="200" w:lineRule="exact"/>
      </w:pPr>
    </w:p>
    <w:p w:rsidR="00CC1824" w:rsidRDefault="0090601D">
      <w:pPr>
        <w:spacing w:before="29"/>
        <w:ind w:left="220"/>
        <w:rPr>
          <w:sz w:val="24"/>
          <w:szCs w:val="24"/>
        </w:rPr>
      </w:pPr>
      <w:r>
        <w:rPr>
          <w:b/>
          <w:color w:val="00AF50"/>
          <w:spacing w:val="-3"/>
          <w:sz w:val="24"/>
          <w:szCs w:val="24"/>
        </w:rPr>
        <w:t>P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z w:val="24"/>
          <w:szCs w:val="24"/>
        </w:rPr>
        <w:t>o</w:t>
      </w:r>
      <w:r>
        <w:rPr>
          <w:b/>
          <w:color w:val="00AF50"/>
          <w:spacing w:val="2"/>
          <w:sz w:val="24"/>
          <w:szCs w:val="24"/>
        </w:rPr>
        <w:t>g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pacing w:val="2"/>
          <w:sz w:val="24"/>
          <w:szCs w:val="24"/>
        </w:rPr>
        <w:t>a</w:t>
      </w:r>
      <w:r>
        <w:rPr>
          <w:b/>
          <w:color w:val="00AF50"/>
          <w:sz w:val="24"/>
          <w:szCs w:val="24"/>
        </w:rPr>
        <w:t>m</w:t>
      </w:r>
      <w:r>
        <w:rPr>
          <w:b/>
          <w:color w:val="00AF50"/>
          <w:spacing w:val="-3"/>
          <w:sz w:val="24"/>
          <w:szCs w:val="24"/>
        </w:rPr>
        <w:t xml:space="preserve"> </w:t>
      </w:r>
      <w:r>
        <w:rPr>
          <w:b/>
          <w:color w:val="00AF50"/>
          <w:sz w:val="24"/>
          <w:szCs w:val="24"/>
        </w:rPr>
        <w:t>on</w:t>
      </w:r>
      <w:r>
        <w:rPr>
          <w:b/>
          <w:color w:val="00AF50"/>
          <w:spacing w:val="1"/>
          <w:sz w:val="24"/>
          <w:szCs w:val="24"/>
        </w:rPr>
        <w:t xml:space="preserve"> 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z w:val="24"/>
          <w:szCs w:val="24"/>
        </w:rPr>
        <w:t>a</w:t>
      </w:r>
      <w:r>
        <w:rPr>
          <w:b/>
          <w:color w:val="00AF50"/>
          <w:spacing w:val="1"/>
          <w:sz w:val="24"/>
          <w:szCs w:val="24"/>
        </w:rPr>
        <w:t>nd</w:t>
      </w:r>
      <w:r>
        <w:rPr>
          <w:b/>
          <w:color w:val="00AF50"/>
          <w:spacing w:val="2"/>
          <w:sz w:val="24"/>
          <w:szCs w:val="24"/>
        </w:rPr>
        <w:t>o</w:t>
      </w:r>
      <w:r>
        <w:rPr>
          <w:b/>
          <w:color w:val="00AF50"/>
          <w:sz w:val="24"/>
          <w:szCs w:val="24"/>
        </w:rPr>
        <w:t>m</w:t>
      </w:r>
      <w:r>
        <w:rPr>
          <w:b/>
          <w:color w:val="00AF50"/>
          <w:spacing w:val="-3"/>
          <w:sz w:val="24"/>
          <w:szCs w:val="24"/>
        </w:rPr>
        <w:t xml:space="preserve"> </w:t>
      </w:r>
      <w:r>
        <w:rPr>
          <w:b/>
          <w:color w:val="00AF50"/>
          <w:sz w:val="24"/>
          <w:szCs w:val="24"/>
        </w:rPr>
        <w:t>a</w:t>
      </w:r>
      <w:r>
        <w:rPr>
          <w:b/>
          <w:color w:val="00AF50"/>
          <w:spacing w:val="1"/>
          <w:sz w:val="24"/>
          <w:szCs w:val="24"/>
        </w:rPr>
        <w:t>c</w:t>
      </w:r>
      <w:r>
        <w:rPr>
          <w:b/>
          <w:color w:val="00AF50"/>
          <w:spacing w:val="-1"/>
          <w:sz w:val="24"/>
          <w:szCs w:val="24"/>
        </w:rPr>
        <w:t>ce</w:t>
      </w:r>
      <w:r>
        <w:rPr>
          <w:b/>
          <w:color w:val="00AF50"/>
          <w:sz w:val="24"/>
          <w:szCs w:val="24"/>
        </w:rPr>
        <w:t xml:space="preserve">ss to </w:t>
      </w:r>
      <w:r>
        <w:rPr>
          <w:b/>
          <w:color w:val="00AF50"/>
          <w:spacing w:val="1"/>
          <w:sz w:val="24"/>
          <w:szCs w:val="24"/>
        </w:rPr>
        <w:t>f</w:t>
      </w:r>
      <w:r>
        <w:rPr>
          <w:b/>
          <w:color w:val="00AF50"/>
          <w:sz w:val="24"/>
          <w:szCs w:val="24"/>
        </w:rPr>
        <w:t>i</w:t>
      </w:r>
      <w:r>
        <w:rPr>
          <w:b/>
          <w:color w:val="00AF50"/>
          <w:spacing w:val="1"/>
          <w:sz w:val="24"/>
          <w:szCs w:val="24"/>
        </w:rPr>
        <w:t>l</w:t>
      </w:r>
      <w:r>
        <w:rPr>
          <w:b/>
          <w:color w:val="00AF50"/>
          <w:spacing w:val="-1"/>
          <w:sz w:val="24"/>
          <w:szCs w:val="24"/>
        </w:rPr>
        <w:t>e</w:t>
      </w:r>
      <w:r>
        <w:rPr>
          <w:b/>
          <w:color w:val="00AF50"/>
          <w:sz w:val="24"/>
          <w:szCs w:val="24"/>
        </w:rPr>
        <w:t>s:</w:t>
      </w:r>
    </w:p>
    <w:p w:rsidR="00CC1824" w:rsidRDefault="00CC1824">
      <w:pPr>
        <w:spacing w:before="2" w:line="120" w:lineRule="exact"/>
        <w:rPr>
          <w:sz w:val="13"/>
          <w:szCs w:val="13"/>
        </w:rPr>
      </w:pPr>
    </w:p>
    <w:p w:rsidR="00CC1824" w:rsidRDefault="0090601D">
      <w:pPr>
        <w:ind w:left="220"/>
        <w:rPr>
          <w:sz w:val="24"/>
          <w:szCs w:val="24"/>
        </w:rPr>
      </w:pPr>
      <w:r>
        <w:rPr>
          <w:sz w:val="24"/>
          <w:szCs w:val="24"/>
        </w:rPr>
        <w:t>#includ</w:t>
      </w:r>
      <w:r>
        <w:rPr>
          <w:spacing w:val="-1"/>
          <w:sz w:val="24"/>
          <w:szCs w:val="24"/>
        </w:rPr>
        <w:t>e&lt;</w:t>
      </w:r>
      <w:r>
        <w:rPr>
          <w:sz w:val="24"/>
          <w:szCs w:val="24"/>
        </w:rPr>
        <w:t>std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o.h&gt;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220"/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in()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2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1824" w:rsidRDefault="00CC1824">
      <w:pPr>
        <w:spacing w:before="10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220" w:right="6827"/>
        <w:rPr>
          <w:sz w:val="24"/>
          <w:szCs w:val="24"/>
        </w:rPr>
        <w:sectPr w:rsidR="00CC1824">
          <w:pgSz w:w="11920" w:h="16840"/>
          <w:pgMar w:top="1220" w:right="1220" w:bottom="280" w:left="1220" w:header="734" w:footer="1002" w:gutter="0"/>
          <w:cols w:space="720"/>
        </w:sectPr>
      </w:pP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 *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p;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h; fp</w:t>
      </w:r>
      <w:r>
        <w:rPr>
          <w:spacing w:val="-2"/>
          <w:sz w:val="24"/>
          <w:szCs w:val="24"/>
        </w:rPr>
        <w:t>=</w:t>
      </w:r>
      <w:proofErr w:type="gramStart"/>
      <w:r>
        <w:rPr>
          <w:sz w:val="24"/>
          <w:szCs w:val="24"/>
        </w:rPr>
        <w:t>fop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proofErr w:type="gramEnd"/>
      <w:r>
        <w:rPr>
          <w:spacing w:val="-2"/>
          <w:sz w:val="24"/>
          <w:szCs w:val="24"/>
        </w:rPr>
        <w:t>"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1.t</w:t>
      </w:r>
      <w:r>
        <w:rPr>
          <w:spacing w:val="3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"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</w:t>
      </w:r>
    </w:p>
    <w:p w:rsidR="00CC1824" w:rsidRDefault="00CC1824">
      <w:pPr>
        <w:spacing w:before="7" w:line="160" w:lineRule="exact"/>
        <w:rPr>
          <w:sz w:val="17"/>
          <w:szCs w:val="17"/>
        </w:rPr>
      </w:pPr>
    </w:p>
    <w:p w:rsidR="00CC1824" w:rsidRDefault="0090601D">
      <w:pPr>
        <w:spacing w:before="29" w:line="360" w:lineRule="auto"/>
        <w:ind w:left="260" w:right="6667"/>
        <w:rPr>
          <w:sz w:val="24"/>
          <w:szCs w:val="24"/>
        </w:rPr>
      </w:pPr>
      <w:proofErr w:type="gramStart"/>
      <w:r>
        <w:rPr>
          <w:sz w:val="24"/>
          <w:szCs w:val="24"/>
        </w:rPr>
        <w:t>fs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fp,2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EE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_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ET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=</w:t>
      </w:r>
      <w:r>
        <w:rPr>
          <w:spacing w:val="1"/>
          <w:sz w:val="24"/>
          <w:szCs w:val="24"/>
        </w:rPr>
        <w:t>f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); while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!</w:t>
      </w:r>
      <w:r>
        <w:rPr>
          <w:spacing w:val="-1"/>
          <w:sz w:val="24"/>
          <w:szCs w:val="24"/>
        </w:rPr>
        <w:t>fe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))</w:t>
      </w:r>
    </w:p>
    <w:p w:rsidR="00CC1824" w:rsidRDefault="0090601D">
      <w:pPr>
        <w:spacing w:before="4" w:line="360" w:lineRule="auto"/>
        <w:ind w:left="260" w:right="6820"/>
        <w:rPr>
          <w:sz w:val="24"/>
          <w:szCs w:val="24"/>
        </w:rPr>
      </w:pPr>
      <w:proofErr w:type="gramStart"/>
      <w:r>
        <w:rPr>
          <w:sz w:val="24"/>
          <w:szCs w:val="24"/>
        </w:rPr>
        <w:t>{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proofErr w:type="gramEnd"/>
      <w:r>
        <w:rPr>
          <w:spacing w:val="-1"/>
          <w:sz w:val="24"/>
          <w:szCs w:val="24"/>
        </w:rPr>
        <w:t>(“</w:t>
      </w:r>
      <w:r>
        <w:rPr>
          <w:spacing w:val="1"/>
          <w:sz w:val="24"/>
          <w:szCs w:val="24"/>
        </w:rPr>
        <w:t>%</w:t>
      </w:r>
      <w:r>
        <w:rPr>
          <w:spacing w:val="2"/>
          <w:sz w:val="24"/>
          <w:szCs w:val="24"/>
        </w:rPr>
        <w:t>c</w:t>
      </w:r>
      <w:r>
        <w:rPr>
          <w:spacing w:val="-4"/>
          <w:sz w:val="24"/>
          <w:szCs w:val="24"/>
        </w:rPr>
        <w:t>\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(“%</w:t>
      </w:r>
      <w:r>
        <w:rPr>
          <w:spacing w:val="3"/>
          <w:sz w:val="24"/>
          <w:szCs w:val="24"/>
        </w:rPr>
        <w:t>d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”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ft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);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=</w:t>
      </w:r>
      <w:r>
        <w:rPr>
          <w:spacing w:val="1"/>
          <w:sz w:val="24"/>
          <w:szCs w:val="24"/>
        </w:rPr>
        <w:t>f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);</w:t>
      </w:r>
    </w:p>
    <w:p w:rsidR="00CC1824" w:rsidRDefault="0090601D">
      <w:pPr>
        <w:spacing w:before="3" w:line="360" w:lineRule="auto"/>
        <w:ind w:left="260" w:right="6820"/>
        <w:rPr>
          <w:sz w:val="24"/>
          <w:szCs w:val="24"/>
        </w:rPr>
      </w:pPr>
      <w:r>
        <w:rPr>
          <w:sz w:val="24"/>
          <w:szCs w:val="24"/>
        </w:rPr>
        <w:t xml:space="preserve">} </w:t>
      </w:r>
      <w:proofErr w:type="gramStart"/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wind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);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(“%</w:t>
      </w:r>
      <w:r>
        <w:rPr>
          <w:spacing w:val="3"/>
          <w:sz w:val="24"/>
          <w:szCs w:val="24"/>
        </w:rPr>
        <w:t>d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”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ft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); f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);</w:t>
      </w:r>
    </w:p>
    <w:p w:rsidR="00CC1824" w:rsidRDefault="0090601D">
      <w:pPr>
        <w:spacing w:before="3"/>
        <w:ind w:left="2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1824" w:rsidRDefault="00CC1824">
      <w:pPr>
        <w:spacing w:before="7" w:line="140" w:lineRule="exact"/>
        <w:rPr>
          <w:sz w:val="15"/>
          <w:szCs w:val="15"/>
        </w:rPr>
      </w:pPr>
    </w:p>
    <w:p w:rsidR="00CC1824" w:rsidRDefault="00CC1824">
      <w:pPr>
        <w:spacing w:line="200" w:lineRule="exact"/>
      </w:pPr>
    </w:p>
    <w:p w:rsidR="00CC1824" w:rsidRDefault="00CC1824">
      <w:pPr>
        <w:spacing w:line="200" w:lineRule="exact"/>
      </w:pPr>
    </w:p>
    <w:p w:rsidR="00CC1824" w:rsidRDefault="007352F6">
      <w:pPr>
        <w:ind w:left="78" w:right="5019"/>
        <w:jc w:val="center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6</w:t>
      </w:r>
      <w:r w:rsidR="0090601D">
        <w:rPr>
          <w:b/>
          <w:color w:val="FF0000"/>
          <w:sz w:val="24"/>
          <w:szCs w:val="24"/>
        </w:rPr>
        <w:t>. Ex</w:t>
      </w:r>
      <w:r w:rsidR="0090601D">
        <w:rPr>
          <w:b/>
          <w:color w:val="FF0000"/>
          <w:spacing w:val="1"/>
          <w:sz w:val="24"/>
          <w:szCs w:val="24"/>
        </w:rPr>
        <w:t>p</w:t>
      </w:r>
      <w:r w:rsidR="0090601D">
        <w:rPr>
          <w:b/>
          <w:color w:val="FF0000"/>
          <w:sz w:val="24"/>
          <w:szCs w:val="24"/>
        </w:rPr>
        <w:t>la</w:t>
      </w:r>
      <w:r w:rsidR="0090601D">
        <w:rPr>
          <w:b/>
          <w:color w:val="FF0000"/>
          <w:spacing w:val="1"/>
          <w:sz w:val="24"/>
          <w:szCs w:val="24"/>
        </w:rPr>
        <w:t>i</w:t>
      </w:r>
      <w:r w:rsidR="0090601D">
        <w:rPr>
          <w:b/>
          <w:color w:val="FF0000"/>
          <w:sz w:val="24"/>
          <w:szCs w:val="24"/>
        </w:rPr>
        <w:t>n</w:t>
      </w:r>
      <w:r w:rsidR="0090601D">
        <w:rPr>
          <w:b/>
          <w:color w:val="FF0000"/>
          <w:spacing w:val="1"/>
          <w:sz w:val="24"/>
          <w:szCs w:val="24"/>
        </w:rPr>
        <w:t xml:space="preserve"> </w:t>
      </w:r>
      <w:r w:rsidR="0090601D">
        <w:rPr>
          <w:b/>
          <w:color w:val="FF0000"/>
          <w:spacing w:val="-2"/>
          <w:sz w:val="24"/>
          <w:szCs w:val="24"/>
        </w:rPr>
        <w:t>a</w:t>
      </w:r>
      <w:r w:rsidR="0090601D">
        <w:rPr>
          <w:b/>
          <w:color w:val="FF0000"/>
          <w:spacing w:val="1"/>
          <w:sz w:val="24"/>
          <w:szCs w:val="24"/>
        </w:rPr>
        <w:t>b</w:t>
      </w:r>
      <w:r w:rsidR="0090601D">
        <w:rPr>
          <w:b/>
          <w:color w:val="FF0000"/>
          <w:sz w:val="24"/>
          <w:szCs w:val="24"/>
        </w:rPr>
        <w:t>o</w:t>
      </w:r>
      <w:r w:rsidR="0090601D">
        <w:rPr>
          <w:b/>
          <w:color w:val="FF0000"/>
          <w:spacing w:val="1"/>
          <w:sz w:val="24"/>
          <w:szCs w:val="24"/>
        </w:rPr>
        <w:t>u</w:t>
      </w:r>
      <w:r w:rsidR="0090601D">
        <w:rPr>
          <w:b/>
          <w:color w:val="FF0000"/>
          <w:sz w:val="24"/>
          <w:szCs w:val="24"/>
        </w:rPr>
        <w:t xml:space="preserve">t </w:t>
      </w:r>
      <w:r w:rsidR="0090601D">
        <w:rPr>
          <w:b/>
          <w:color w:val="FF0000"/>
          <w:spacing w:val="-2"/>
          <w:sz w:val="24"/>
          <w:szCs w:val="24"/>
        </w:rPr>
        <w:t>e</w:t>
      </w:r>
      <w:r w:rsidR="0090601D">
        <w:rPr>
          <w:b/>
          <w:color w:val="FF0000"/>
          <w:spacing w:val="-1"/>
          <w:sz w:val="24"/>
          <w:szCs w:val="24"/>
        </w:rPr>
        <w:t>rr</w:t>
      </w:r>
      <w:r w:rsidR="0090601D">
        <w:rPr>
          <w:b/>
          <w:color w:val="FF0000"/>
          <w:sz w:val="24"/>
          <w:szCs w:val="24"/>
        </w:rPr>
        <w:t>or</w:t>
      </w:r>
      <w:r w:rsidR="0090601D">
        <w:rPr>
          <w:b/>
          <w:color w:val="FF0000"/>
          <w:spacing w:val="-1"/>
          <w:sz w:val="24"/>
          <w:szCs w:val="24"/>
        </w:rPr>
        <w:t xml:space="preserve"> </w:t>
      </w:r>
      <w:r w:rsidR="0090601D">
        <w:rPr>
          <w:b/>
          <w:color w:val="FF0000"/>
          <w:spacing w:val="1"/>
          <w:sz w:val="24"/>
          <w:szCs w:val="24"/>
        </w:rPr>
        <w:t>h</w:t>
      </w:r>
      <w:r w:rsidR="0090601D">
        <w:rPr>
          <w:b/>
          <w:color w:val="FF0000"/>
          <w:sz w:val="24"/>
          <w:szCs w:val="24"/>
        </w:rPr>
        <w:t>a</w:t>
      </w:r>
      <w:r w:rsidR="0090601D">
        <w:rPr>
          <w:b/>
          <w:color w:val="FF0000"/>
          <w:spacing w:val="1"/>
          <w:sz w:val="24"/>
          <w:szCs w:val="24"/>
        </w:rPr>
        <w:t>nd</w:t>
      </w:r>
      <w:r w:rsidR="0090601D">
        <w:rPr>
          <w:b/>
          <w:color w:val="FF0000"/>
          <w:sz w:val="24"/>
          <w:szCs w:val="24"/>
        </w:rPr>
        <w:t>l</w:t>
      </w:r>
      <w:r w:rsidR="0090601D">
        <w:rPr>
          <w:b/>
          <w:color w:val="FF0000"/>
          <w:spacing w:val="-1"/>
          <w:sz w:val="24"/>
          <w:szCs w:val="24"/>
        </w:rPr>
        <w:t>i</w:t>
      </w:r>
      <w:r w:rsidR="0090601D">
        <w:rPr>
          <w:b/>
          <w:color w:val="FF0000"/>
          <w:spacing w:val="1"/>
          <w:sz w:val="24"/>
          <w:szCs w:val="24"/>
        </w:rPr>
        <w:t>n</w:t>
      </w:r>
      <w:r w:rsidR="0090601D">
        <w:rPr>
          <w:b/>
          <w:color w:val="FF0000"/>
          <w:sz w:val="24"/>
          <w:szCs w:val="24"/>
        </w:rPr>
        <w:t>g in</w:t>
      </w:r>
      <w:r w:rsidR="0090601D">
        <w:rPr>
          <w:b/>
          <w:color w:val="FF0000"/>
          <w:spacing w:val="-1"/>
          <w:sz w:val="24"/>
          <w:szCs w:val="24"/>
        </w:rPr>
        <w:t xml:space="preserve"> </w:t>
      </w:r>
      <w:r w:rsidR="0090601D">
        <w:rPr>
          <w:b/>
          <w:color w:val="FF0000"/>
          <w:spacing w:val="1"/>
          <w:sz w:val="24"/>
          <w:szCs w:val="24"/>
        </w:rPr>
        <w:t>f</w:t>
      </w:r>
      <w:r w:rsidR="0090601D">
        <w:rPr>
          <w:b/>
          <w:color w:val="FF0000"/>
          <w:sz w:val="24"/>
          <w:szCs w:val="24"/>
        </w:rPr>
        <w:t>i</w:t>
      </w:r>
      <w:r w:rsidR="0090601D">
        <w:rPr>
          <w:b/>
          <w:color w:val="FF0000"/>
          <w:spacing w:val="1"/>
          <w:sz w:val="24"/>
          <w:szCs w:val="24"/>
        </w:rPr>
        <w:t>l</w:t>
      </w:r>
      <w:r w:rsidR="0090601D">
        <w:rPr>
          <w:b/>
          <w:color w:val="FF0000"/>
          <w:spacing w:val="-1"/>
          <w:sz w:val="24"/>
          <w:szCs w:val="24"/>
        </w:rPr>
        <w:t>e</w:t>
      </w:r>
      <w:r w:rsidR="0090601D">
        <w:rPr>
          <w:b/>
          <w:color w:val="FF0000"/>
          <w:sz w:val="24"/>
          <w:szCs w:val="24"/>
        </w:rPr>
        <w:t>s?</w:t>
      </w:r>
    </w:p>
    <w:p w:rsidR="00CC1824" w:rsidRDefault="00CC1824">
      <w:pPr>
        <w:spacing w:before="4" w:line="120" w:lineRule="exact"/>
        <w:rPr>
          <w:sz w:val="13"/>
          <w:szCs w:val="13"/>
        </w:rPr>
      </w:pPr>
    </w:p>
    <w:p w:rsidR="00CC1824" w:rsidRDefault="0090601D">
      <w:pPr>
        <w:ind w:left="320"/>
        <w:rPr>
          <w:sz w:val="24"/>
          <w:szCs w:val="24"/>
        </w:rPr>
      </w:pPr>
      <w:proofErr w:type="gramStart"/>
      <w:r>
        <w:rPr>
          <w:b/>
          <w:color w:val="00AF50"/>
          <w:sz w:val="24"/>
          <w:szCs w:val="24"/>
        </w:rPr>
        <w:t>Ans :</w:t>
      </w:r>
      <w:proofErr w:type="gramEnd"/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260" w:right="265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possib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cc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ring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pacing w:val="3"/>
          <w:sz w:val="24"/>
          <w:szCs w:val="24"/>
        </w:rPr>
        <w:t>/</w:t>
      </w:r>
      <w:r>
        <w:rPr>
          <w:sz w:val="24"/>
          <w:szCs w:val="24"/>
        </w:rPr>
        <w:t>O 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 on a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 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ror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 includ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</w:p>
    <w:p w:rsidR="00CC1824" w:rsidRDefault="0090601D">
      <w:pPr>
        <w:spacing w:before="3"/>
        <w:ind w:left="980"/>
        <w:rPr>
          <w:sz w:val="24"/>
          <w:szCs w:val="24"/>
        </w:rPr>
      </w:pPr>
      <w:r>
        <w:rPr>
          <w:sz w:val="24"/>
          <w:szCs w:val="24"/>
        </w:rPr>
        <w:t>1.      T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 b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nd the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 of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rk.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980"/>
        <w:rPr>
          <w:sz w:val="24"/>
          <w:szCs w:val="24"/>
        </w:rPr>
      </w:pPr>
      <w:r>
        <w:rPr>
          <w:sz w:val="24"/>
          <w:szCs w:val="24"/>
        </w:rPr>
        <w:t>2.     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vice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low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980"/>
        <w:rPr>
          <w:sz w:val="24"/>
          <w:szCs w:val="24"/>
        </w:rPr>
      </w:pPr>
      <w:r>
        <w:rPr>
          <w:sz w:val="24"/>
          <w:szCs w:val="24"/>
        </w:rPr>
        <w:t>3.      T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 use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not 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 op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tabs>
          <w:tab w:val="left" w:pos="1520"/>
        </w:tabs>
        <w:spacing w:line="359" w:lineRule="auto"/>
        <w:ind w:left="1580" w:right="1672" w:hanging="60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T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 p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 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on a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for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noth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</w:p>
    <w:p w:rsidR="00CC1824" w:rsidRDefault="0090601D">
      <w:pPr>
        <w:spacing w:before="7"/>
        <w:ind w:left="980"/>
        <w:rPr>
          <w:sz w:val="24"/>
          <w:szCs w:val="24"/>
        </w:rPr>
      </w:pPr>
      <w:r>
        <w:rPr>
          <w:sz w:val="24"/>
          <w:szCs w:val="24"/>
        </w:rPr>
        <w:t>5.      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ning a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invalid fil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980"/>
        <w:rPr>
          <w:sz w:val="24"/>
          <w:szCs w:val="24"/>
        </w:rPr>
      </w:pPr>
      <w:r>
        <w:rPr>
          <w:sz w:val="24"/>
          <w:szCs w:val="24"/>
        </w:rPr>
        <w:t>6.      Attempt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 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ted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spacing w:line="359" w:lineRule="auto"/>
        <w:ind w:left="260" w:right="77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rite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norm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sult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matu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or inco</w:t>
      </w:r>
      <w:r>
        <w:rPr>
          <w:spacing w:val="-1"/>
          <w:sz w:val="24"/>
          <w:szCs w:val="24"/>
        </w:rPr>
        <w:t>rr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outpu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status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inqu</w:t>
      </w:r>
      <w:r>
        <w:rPr>
          <w:spacing w:val="1"/>
          <w:sz w:val="24"/>
          <w:szCs w:val="24"/>
        </w:rPr>
        <w:t>ir</w:t>
      </w:r>
      <w:r>
        <w:rPr>
          <w:sz w:val="24"/>
          <w:szCs w:val="24"/>
        </w:rPr>
        <w:t xml:space="preserve">y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proofErr w:type="gramEnd"/>
      <w:r>
        <w:rPr>
          <w:sz w:val="24"/>
          <w:szCs w:val="24"/>
        </w:rPr>
        <w:t xml:space="preserve"> 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8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of</w:t>
      </w:r>
      <w:r>
        <w:rPr>
          <w:b/>
          <w:spacing w:val="6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err</w:t>
      </w:r>
      <w:r>
        <w:rPr>
          <w:b/>
          <w:sz w:val="24"/>
          <w:szCs w:val="24"/>
        </w:rPr>
        <w:t>or</w:t>
      </w:r>
      <w:r>
        <w:rPr>
          <w:b/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 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lp us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/O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 xml:space="preserve">n the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CC1824" w:rsidRDefault="0090601D">
      <w:pPr>
        <w:spacing w:before="6" w:line="359" w:lineRule="auto"/>
        <w:ind w:left="260" w:right="84"/>
        <w:jc w:val="both"/>
        <w:rPr>
          <w:sz w:val="24"/>
          <w:szCs w:val="24"/>
        </w:rPr>
      </w:pPr>
      <w:proofErr w:type="gramStart"/>
      <w:r>
        <w:rPr>
          <w:b/>
          <w:color w:val="00AF50"/>
          <w:sz w:val="24"/>
          <w:szCs w:val="24"/>
        </w:rPr>
        <w:t>a</w:t>
      </w:r>
      <w:proofErr w:type="gramEnd"/>
      <w:r>
        <w:rPr>
          <w:b/>
          <w:color w:val="00AF50"/>
          <w:spacing w:val="-1"/>
          <w:sz w:val="24"/>
          <w:szCs w:val="24"/>
        </w:rPr>
        <w:t>)</w:t>
      </w:r>
      <w:r>
        <w:rPr>
          <w:b/>
          <w:color w:val="00AF50"/>
          <w:sz w:val="24"/>
          <w:szCs w:val="24"/>
        </w:rPr>
        <w:t>.</w:t>
      </w:r>
      <w:r>
        <w:rPr>
          <w:b/>
          <w:color w:val="00AF50"/>
          <w:spacing w:val="2"/>
          <w:sz w:val="24"/>
          <w:szCs w:val="24"/>
        </w:rPr>
        <w:t xml:space="preserve"> </w:t>
      </w:r>
      <w:r>
        <w:rPr>
          <w:b/>
          <w:color w:val="00AF50"/>
          <w:spacing w:val="1"/>
          <w:sz w:val="24"/>
          <w:szCs w:val="24"/>
        </w:rPr>
        <w:t>f</w:t>
      </w:r>
      <w:r>
        <w:rPr>
          <w:b/>
          <w:color w:val="00AF50"/>
          <w:spacing w:val="-1"/>
          <w:sz w:val="24"/>
          <w:szCs w:val="24"/>
        </w:rPr>
        <w:t>e</w:t>
      </w:r>
      <w:r>
        <w:rPr>
          <w:b/>
          <w:color w:val="00AF50"/>
          <w:sz w:val="24"/>
          <w:szCs w:val="24"/>
        </w:rPr>
        <w:t>o</w:t>
      </w:r>
      <w:r>
        <w:rPr>
          <w:b/>
          <w:color w:val="00AF50"/>
          <w:spacing w:val="1"/>
          <w:sz w:val="24"/>
          <w:szCs w:val="24"/>
        </w:rPr>
        <w:t>f</w:t>
      </w:r>
      <w:r>
        <w:rPr>
          <w:b/>
          <w:color w:val="00AF50"/>
          <w:sz w:val="24"/>
          <w:szCs w:val="24"/>
        </w:rPr>
        <w:t>(</w:t>
      </w:r>
      <w:r>
        <w:rPr>
          <w:b/>
          <w:color w:val="00AF50"/>
          <w:spacing w:val="-1"/>
          <w:sz w:val="24"/>
          <w:szCs w:val="24"/>
        </w:rPr>
        <w:t>)</w:t>
      </w:r>
      <w:r>
        <w:rPr>
          <w:b/>
          <w:color w:val="00AF50"/>
          <w:sz w:val="24"/>
          <w:szCs w:val="24"/>
        </w:rPr>
        <w:t xml:space="preserve">: </w:t>
      </w:r>
      <w:r>
        <w:rPr>
          <w:b/>
          <w:color w:val="00AF50"/>
          <w:spacing w:val="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2"/>
          <w:sz w:val="24"/>
          <w:szCs w:val="24"/>
        </w:rPr>
        <w:t>h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1"/>
          <w:sz w:val="24"/>
          <w:szCs w:val="24"/>
        </w:rPr>
        <w:t xml:space="preserve"> f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()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fu</w:t>
      </w:r>
      <w:r>
        <w:rPr>
          <w:color w:val="000000"/>
          <w:spacing w:val="1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on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ca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2"/>
          <w:sz w:val="24"/>
          <w:szCs w:val="24"/>
        </w:rPr>
        <w:t xml:space="preserve"> b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used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test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for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nd</w:t>
      </w:r>
      <w:r>
        <w:rPr>
          <w:color w:val="000000"/>
          <w:spacing w:val="2"/>
          <w:sz w:val="24"/>
          <w:szCs w:val="24"/>
        </w:rPr>
        <w:t xml:space="preserve"> o</w:t>
      </w:r>
      <w:r>
        <w:rPr>
          <w:color w:val="000000"/>
          <w:sz w:val="24"/>
          <w:szCs w:val="24"/>
        </w:rPr>
        <w:t>f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file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ondi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ion.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-6"/>
          <w:sz w:val="24"/>
          <w:szCs w:val="24"/>
        </w:rPr>
        <w:t>I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tak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F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-3"/>
          <w:sz w:val="24"/>
          <w:szCs w:val="24"/>
        </w:rPr>
        <w:t>L</w:t>
      </w:r>
      <w:r>
        <w:rPr>
          <w:color w:val="000000"/>
          <w:sz w:val="24"/>
          <w:szCs w:val="24"/>
        </w:rPr>
        <w:t>E poin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on</w:t>
      </w:r>
      <w:r>
        <w:rPr>
          <w:color w:val="000000"/>
          <w:spacing w:val="3"/>
          <w:sz w:val="24"/>
          <w:szCs w:val="24"/>
        </w:rPr>
        <w:t>l</w:t>
      </w:r>
      <w:r>
        <w:rPr>
          <w:color w:val="000000"/>
          <w:sz w:val="24"/>
          <w:szCs w:val="24"/>
        </w:rPr>
        <w:t xml:space="preserve">y </w:t>
      </w:r>
      <w:r>
        <w:rPr>
          <w:color w:val="000000"/>
          <w:spacing w:val="1"/>
          <w:sz w:val="24"/>
          <w:szCs w:val="24"/>
        </w:rPr>
        <w:t>ar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pacing w:val="2"/>
          <w:sz w:val="24"/>
          <w:szCs w:val="24"/>
        </w:rPr>
        <w:t>u</w:t>
      </w:r>
      <w:r>
        <w:rPr>
          <w:color w:val="000000"/>
          <w:sz w:val="24"/>
          <w:szCs w:val="24"/>
        </w:rPr>
        <w:t>ment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3"/>
          <w:sz w:val="24"/>
          <w:szCs w:val="24"/>
        </w:rPr>
        <w:t>n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2"/>
          <w:sz w:val="24"/>
          <w:szCs w:val="24"/>
        </w:rPr>
        <w:t>e</w:t>
      </w:r>
      <w:r>
        <w:rPr>
          <w:color w:val="000000"/>
          <w:sz w:val="24"/>
          <w:szCs w:val="24"/>
        </w:rPr>
        <w:t>turns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3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non</w:t>
      </w:r>
      <w:proofErr w:type="gramEnd"/>
      <w:r>
        <w:rPr>
          <w:color w:val="000000"/>
          <w:spacing w:val="7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z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ro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lue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if</w:t>
      </w:r>
      <w:r>
        <w:rPr>
          <w:color w:val="000000"/>
          <w:spacing w:val="7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ll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of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ta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f</w:t>
      </w:r>
      <w:r>
        <w:rPr>
          <w:color w:val="000000"/>
          <w:sz w:val="24"/>
          <w:szCs w:val="24"/>
        </w:rPr>
        <w:t>rom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 spe</w:t>
      </w:r>
      <w:r>
        <w:rPr>
          <w:color w:val="000000"/>
          <w:spacing w:val="-2"/>
          <w:sz w:val="24"/>
          <w:szCs w:val="24"/>
        </w:rPr>
        <w:t>c</w:t>
      </w:r>
      <w:r>
        <w:rPr>
          <w:color w:val="000000"/>
          <w:sz w:val="24"/>
          <w:szCs w:val="24"/>
        </w:rPr>
        <w:t>ified file h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2"/>
          <w:sz w:val="24"/>
          <w:szCs w:val="24"/>
        </w:rPr>
        <w:t>b</w:t>
      </w:r>
      <w:r>
        <w:rPr>
          <w:color w:val="000000"/>
          <w:spacing w:val="-1"/>
          <w:sz w:val="24"/>
          <w:szCs w:val="24"/>
        </w:rPr>
        <w:t>ee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1"/>
          <w:sz w:val="24"/>
          <w:szCs w:val="24"/>
        </w:rPr>
        <w:t xml:space="preserve"> re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d,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nd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2"/>
          <w:sz w:val="24"/>
          <w:szCs w:val="24"/>
        </w:rPr>
        <w:t>e</w:t>
      </w:r>
      <w:r>
        <w:rPr>
          <w:color w:val="000000"/>
          <w:sz w:val="24"/>
          <w:szCs w:val="24"/>
        </w:rPr>
        <w:t>turns</w:t>
      </w:r>
      <w:r>
        <w:rPr>
          <w:color w:val="000000"/>
          <w:spacing w:val="1"/>
          <w:sz w:val="24"/>
          <w:szCs w:val="24"/>
        </w:rPr>
        <w:t xml:space="preserve"> z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ro oth</w:t>
      </w:r>
      <w:r>
        <w:rPr>
          <w:color w:val="000000"/>
          <w:spacing w:val="2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w</w:t>
      </w:r>
      <w:r>
        <w:rPr>
          <w:color w:val="000000"/>
          <w:sz w:val="24"/>
          <w:szCs w:val="24"/>
        </w:rPr>
        <w:t>ise.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-3"/>
          <w:sz w:val="24"/>
          <w:szCs w:val="24"/>
        </w:rPr>
        <w:t>I</w:t>
      </w:r>
      <w:r>
        <w:rPr>
          <w:color w:val="000000"/>
          <w:sz w:val="24"/>
          <w:szCs w:val="24"/>
        </w:rPr>
        <w:t>f fp is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 poin</w:t>
      </w:r>
      <w:r>
        <w:rPr>
          <w:color w:val="000000"/>
          <w:spacing w:val="1"/>
          <w:sz w:val="24"/>
          <w:szCs w:val="24"/>
        </w:rPr>
        <w:t>te</w:t>
      </w:r>
      <w:r>
        <w:rPr>
          <w:color w:val="000000"/>
          <w:sz w:val="24"/>
          <w:szCs w:val="24"/>
        </w:rPr>
        <w:t>r to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file that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h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just op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d for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2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di</w:t>
      </w:r>
      <w:r>
        <w:rPr>
          <w:color w:val="000000"/>
          <w:spacing w:val="3"/>
          <w:sz w:val="24"/>
          <w:szCs w:val="24"/>
        </w:rPr>
        <w:t>n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z w:val="24"/>
          <w:szCs w:val="24"/>
        </w:rPr>
        <w:t>, then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 stat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ment</w:t>
      </w:r>
    </w:p>
    <w:p w:rsidR="00CC1824" w:rsidRDefault="0090601D">
      <w:pPr>
        <w:spacing w:before="11"/>
        <w:ind w:left="17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(</w:t>
      </w:r>
      <w:proofErr w:type="gramEnd"/>
      <w:r>
        <w:rPr>
          <w:b/>
          <w:spacing w:val="1"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(</w:t>
      </w:r>
      <w:r>
        <w:rPr>
          <w:b/>
          <w:spacing w:val="1"/>
          <w:sz w:val="24"/>
          <w:szCs w:val="24"/>
        </w:rPr>
        <w:t>fp</w:t>
      </w:r>
      <w:r>
        <w:rPr>
          <w:b/>
          <w:sz w:val="24"/>
          <w:szCs w:val="24"/>
        </w:rPr>
        <w:t>))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1700"/>
        <w:rPr>
          <w:sz w:val="24"/>
          <w:szCs w:val="24"/>
        </w:rPr>
        <w:sectPr w:rsidR="00CC1824">
          <w:headerReference w:type="default" r:id="rId20"/>
          <w:pgSz w:w="11920" w:h="16840"/>
          <w:pgMar w:top="1220" w:right="1320" w:bottom="280" w:left="1180" w:header="734" w:footer="1002" w:gutter="0"/>
          <w:cols w:space="720"/>
        </w:sectPr>
      </w:pPr>
      <w:proofErr w:type="gramStart"/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in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“E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a”);</w:t>
      </w:r>
    </w:p>
    <w:p w:rsidR="00CC1824" w:rsidRDefault="00CC1824">
      <w:pPr>
        <w:spacing w:before="7" w:line="160" w:lineRule="exact"/>
        <w:rPr>
          <w:sz w:val="17"/>
          <w:szCs w:val="17"/>
        </w:rPr>
      </w:pPr>
    </w:p>
    <w:p w:rsidR="00CC1824" w:rsidRDefault="0090601D">
      <w:pPr>
        <w:spacing w:before="29"/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would</w:t>
      </w:r>
      <w:proofErr w:type="gramEnd"/>
      <w:r>
        <w:rPr>
          <w:sz w:val="24"/>
          <w:szCs w:val="24"/>
        </w:rPr>
        <w:t xml:space="preserve"> di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z w:val="24"/>
          <w:szCs w:val="24"/>
        </w:rPr>
        <w:t>End of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ta” on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ac</w:t>
      </w:r>
      <w:r>
        <w:rPr>
          <w:sz w:val="24"/>
          <w:szCs w:val="24"/>
        </w:rPr>
        <w:t>hing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100" w:right="316"/>
        <w:rPr>
          <w:sz w:val="24"/>
          <w:szCs w:val="24"/>
        </w:rPr>
      </w:pPr>
      <w:proofErr w:type="gramStart"/>
      <w:r>
        <w:rPr>
          <w:b/>
          <w:color w:val="00AF50"/>
          <w:spacing w:val="1"/>
          <w:sz w:val="24"/>
          <w:szCs w:val="24"/>
        </w:rPr>
        <w:t>b</w:t>
      </w:r>
      <w:proofErr w:type="gramEnd"/>
      <w:r>
        <w:rPr>
          <w:b/>
          <w:color w:val="00AF50"/>
          <w:spacing w:val="-1"/>
          <w:sz w:val="24"/>
          <w:szCs w:val="24"/>
        </w:rPr>
        <w:t>)</w:t>
      </w:r>
      <w:r>
        <w:rPr>
          <w:b/>
          <w:color w:val="00AF50"/>
          <w:sz w:val="24"/>
          <w:szCs w:val="24"/>
        </w:rPr>
        <w:t xml:space="preserve">. </w:t>
      </w:r>
      <w:r>
        <w:rPr>
          <w:b/>
          <w:color w:val="00AF50"/>
          <w:spacing w:val="1"/>
          <w:sz w:val="24"/>
          <w:szCs w:val="24"/>
        </w:rPr>
        <w:t>f</w:t>
      </w:r>
      <w:r>
        <w:rPr>
          <w:b/>
          <w:color w:val="00AF50"/>
          <w:spacing w:val="-1"/>
          <w:sz w:val="24"/>
          <w:szCs w:val="24"/>
        </w:rPr>
        <w:t>err</w:t>
      </w:r>
      <w:r>
        <w:rPr>
          <w:b/>
          <w:color w:val="00AF50"/>
          <w:sz w:val="24"/>
          <w:szCs w:val="24"/>
        </w:rPr>
        <w:t>o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z w:val="24"/>
          <w:szCs w:val="24"/>
        </w:rPr>
        <w:t>(</w:t>
      </w:r>
      <w:r>
        <w:rPr>
          <w:b/>
          <w:color w:val="00AF50"/>
          <w:spacing w:val="1"/>
          <w:sz w:val="24"/>
          <w:szCs w:val="24"/>
        </w:rPr>
        <w:t>)</w:t>
      </w:r>
      <w:r>
        <w:rPr>
          <w:b/>
          <w:color w:val="00AF5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The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f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pacing w:val="2"/>
          <w:sz w:val="24"/>
          <w:szCs w:val="24"/>
        </w:rPr>
        <w:t>o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(</w:t>
      </w:r>
      <w:r>
        <w:rPr>
          <w:color w:val="000000"/>
          <w:sz w:val="24"/>
          <w:szCs w:val="24"/>
        </w:rPr>
        <w:t>)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un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on r</w:t>
      </w:r>
      <w:r>
        <w:rPr>
          <w:color w:val="000000"/>
          <w:spacing w:val="-2"/>
          <w:sz w:val="24"/>
          <w:szCs w:val="24"/>
        </w:rPr>
        <w:t>e</w:t>
      </w:r>
      <w:r>
        <w:rPr>
          <w:color w:val="000000"/>
          <w:sz w:val="24"/>
          <w:szCs w:val="24"/>
        </w:rPr>
        <w:t>ports the stat</w:t>
      </w:r>
      <w:r>
        <w:rPr>
          <w:color w:val="000000"/>
          <w:spacing w:val="2"/>
          <w:sz w:val="24"/>
          <w:szCs w:val="24"/>
        </w:rPr>
        <w:t>u</w:t>
      </w:r>
      <w:r>
        <w:rPr>
          <w:color w:val="000000"/>
          <w:sz w:val="24"/>
          <w:szCs w:val="24"/>
        </w:rPr>
        <w:t>s of the</w:t>
      </w:r>
      <w:r>
        <w:rPr>
          <w:color w:val="000000"/>
          <w:spacing w:val="-1"/>
          <w:sz w:val="24"/>
          <w:szCs w:val="24"/>
        </w:rPr>
        <w:t xml:space="preserve"> f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ind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pacing w:val="-1"/>
          <w:sz w:val="24"/>
          <w:szCs w:val="24"/>
        </w:rPr>
        <w:t>ca</w:t>
      </w:r>
      <w:r>
        <w:rPr>
          <w:color w:val="000000"/>
          <w:sz w:val="24"/>
          <w:szCs w:val="24"/>
        </w:rPr>
        <w:t>ted.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-6"/>
          <w:sz w:val="24"/>
          <w:szCs w:val="24"/>
        </w:rPr>
        <w:t>I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lso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k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s a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ile poin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r </w:t>
      </w:r>
      <w:r>
        <w:rPr>
          <w:color w:val="000000"/>
          <w:spacing w:val="-2"/>
          <w:sz w:val="24"/>
          <w:szCs w:val="24"/>
        </w:rPr>
        <w:t>a</w:t>
      </w:r>
      <w:r>
        <w:rPr>
          <w:color w:val="000000"/>
          <w:sz w:val="24"/>
          <w:szCs w:val="24"/>
        </w:rPr>
        <w:t>s i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s a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z w:val="24"/>
          <w:szCs w:val="24"/>
        </w:rPr>
        <w:t xml:space="preserve">ument </w:t>
      </w:r>
      <w:r>
        <w:rPr>
          <w:color w:val="000000"/>
          <w:spacing w:val="1"/>
          <w:sz w:val="24"/>
          <w:szCs w:val="24"/>
        </w:rPr>
        <w:t>a</w:t>
      </w:r>
      <w:r>
        <w:rPr>
          <w:color w:val="000000"/>
          <w:sz w:val="24"/>
          <w:szCs w:val="24"/>
        </w:rPr>
        <w:t>nd r</w:t>
      </w:r>
      <w:r>
        <w:rPr>
          <w:color w:val="000000"/>
          <w:spacing w:val="-2"/>
          <w:sz w:val="24"/>
          <w:szCs w:val="24"/>
        </w:rPr>
        <w:t>e</w:t>
      </w:r>
      <w:r>
        <w:rPr>
          <w:color w:val="000000"/>
          <w:sz w:val="24"/>
          <w:szCs w:val="24"/>
        </w:rPr>
        <w:t>turns a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non</w:t>
      </w:r>
      <w:r>
        <w:rPr>
          <w:color w:val="000000"/>
          <w:spacing w:val="1"/>
          <w:sz w:val="24"/>
          <w:szCs w:val="24"/>
        </w:rPr>
        <w:t>z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ro int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pacing w:val="4"/>
          <w:sz w:val="24"/>
          <w:szCs w:val="24"/>
        </w:rPr>
        <w:t>e</w:t>
      </w:r>
      <w:r>
        <w:rPr>
          <w:color w:val="000000"/>
          <w:sz w:val="24"/>
          <w:szCs w:val="24"/>
        </w:rPr>
        <w:t>r if</w:t>
      </w:r>
      <w:r>
        <w:rPr>
          <w:color w:val="000000"/>
          <w:spacing w:val="-1"/>
          <w:sz w:val="24"/>
          <w:szCs w:val="24"/>
        </w:rPr>
        <w:t xml:space="preserve"> a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or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pacing w:val="2"/>
          <w:sz w:val="24"/>
          <w:szCs w:val="24"/>
        </w:rPr>
        <w:t>h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s b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n </w:t>
      </w:r>
      <w:r>
        <w:rPr>
          <w:color w:val="000000"/>
          <w:spacing w:val="2"/>
          <w:sz w:val="24"/>
          <w:szCs w:val="24"/>
        </w:rPr>
        <w:t>d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te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ted up to that poin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, during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proc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ss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z w:val="24"/>
          <w:szCs w:val="24"/>
        </w:rPr>
        <w:t>.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3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t </w:t>
      </w:r>
      <w:r>
        <w:rPr>
          <w:color w:val="000000"/>
          <w:spacing w:val="2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turns </w:t>
      </w:r>
      <w:r>
        <w:rPr>
          <w:color w:val="000000"/>
          <w:spacing w:val="1"/>
          <w:sz w:val="24"/>
          <w:szCs w:val="24"/>
        </w:rPr>
        <w:t>z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ro oth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z w:val="24"/>
          <w:szCs w:val="24"/>
        </w:rPr>
        <w:t>wise.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stat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ment</w:t>
      </w:r>
    </w:p>
    <w:p w:rsidR="00CC1824" w:rsidRDefault="0090601D">
      <w:pPr>
        <w:spacing w:before="6"/>
        <w:ind w:left="2561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(</w:t>
      </w:r>
      <w:proofErr w:type="gramEnd"/>
      <w:r>
        <w:rPr>
          <w:b/>
          <w:spacing w:val="1"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err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(</w:t>
      </w:r>
      <w:r>
        <w:rPr>
          <w:b/>
          <w:spacing w:val="1"/>
          <w:sz w:val="24"/>
          <w:szCs w:val="24"/>
        </w:rPr>
        <w:t>fp</w:t>
      </w:r>
      <w:r>
        <w:rPr>
          <w:b/>
          <w:sz w:val="24"/>
          <w:szCs w:val="24"/>
        </w:rPr>
        <w:t>)!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0)</w:t>
      </w:r>
    </w:p>
    <w:p w:rsidR="00CC1824" w:rsidRDefault="00CC1824">
      <w:pPr>
        <w:spacing w:before="2" w:line="140" w:lineRule="exact"/>
        <w:rPr>
          <w:sz w:val="14"/>
          <w:szCs w:val="14"/>
        </w:rPr>
      </w:pPr>
    </w:p>
    <w:p w:rsidR="00CC1824" w:rsidRDefault="0090601D">
      <w:pPr>
        <w:ind w:left="2501"/>
        <w:rPr>
          <w:sz w:val="24"/>
          <w:szCs w:val="24"/>
        </w:rPr>
      </w:pPr>
      <w:proofErr w:type="gramStart"/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“an </w:t>
      </w:r>
      <w:r>
        <w:rPr>
          <w:b/>
          <w:spacing w:val="-1"/>
          <w:sz w:val="24"/>
          <w:szCs w:val="24"/>
        </w:rPr>
        <w:t>err</w:t>
      </w:r>
      <w:r>
        <w:rPr>
          <w:b/>
          <w:sz w:val="24"/>
          <w:szCs w:val="24"/>
        </w:rPr>
        <w:t>or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as o</w:t>
      </w:r>
      <w:r>
        <w:rPr>
          <w:b/>
          <w:spacing w:val="-1"/>
          <w:sz w:val="24"/>
          <w:szCs w:val="24"/>
        </w:rPr>
        <w:t>cc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rre</w:t>
      </w:r>
      <w:r>
        <w:rPr>
          <w:b/>
          <w:spacing w:val="3"/>
          <w:sz w:val="24"/>
          <w:szCs w:val="24"/>
        </w:rPr>
        <w:t>d</w:t>
      </w:r>
      <w:r>
        <w:rPr>
          <w:b/>
          <w:sz w:val="24"/>
          <w:szCs w:val="24"/>
        </w:rPr>
        <w:t>\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”</w:t>
      </w:r>
      <w:r>
        <w:rPr>
          <w:b/>
          <w:spacing w:val="-1"/>
          <w:sz w:val="24"/>
          <w:szCs w:val="24"/>
        </w:rPr>
        <w:t>)</w:t>
      </w:r>
      <w:r>
        <w:rPr>
          <w:b/>
          <w:sz w:val="24"/>
          <w:szCs w:val="24"/>
        </w:rPr>
        <w:t>;</w:t>
      </w:r>
    </w:p>
    <w:p w:rsidR="00CC1824" w:rsidRDefault="00CC1824">
      <w:pPr>
        <w:spacing w:before="4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would</w:t>
      </w:r>
      <w:proofErr w:type="gramEnd"/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int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 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ssage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if the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 not suc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ssful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100" w:right="81"/>
        <w:jc w:val="both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c)</w:t>
      </w:r>
      <w:r>
        <w:rPr>
          <w:b/>
          <w:sz w:val="24"/>
          <w:szCs w:val="24"/>
        </w:rPr>
        <w:t>.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color w:val="00AF50"/>
          <w:spacing w:val="1"/>
          <w:sz w:val="24"/>
          <w:szCs w:val="24"/>
        </w:rPr>
        <w:t>fp</w:t>
      </w:r>
      <w:r>
        <w:rPr>
          <w:b/>
          <w:color w:val="00AF50"/>
          <w:sz w:val="24"/>
          <w:szCs w:val="24"/>
        </w:rPr>
        <w:t>==</w:t>
      </w:r>
      <w:r>
        <w:rPr>
          <w:b/>
          <w:color w:val="00AF50"/>
          <w:spacing w:val="1"/>
          <w:sz w:val="24"/>
          <w:szCs w:val="24"/>
        </w:rPr>
        <w:t>n</w:t>
      </w:r>
      <w:r>
        <w:rPr>
          <w:b/>
          <w:color w:val="00AF50"/>
          <w:spacing w:val="-1"/>
          <w:sz w:val="24"/>
          <w:szCs w:val="24"/>
        </w:rPr>
        <w:t>u</w:t>
      </w:r>
      <w:r>
        <w:rPr>
          <w:b/>
          <w:color w:val="00AF50"/>
          <w:sz w:val="24"/>
          <w:szCs w:val="24"/>
        </w:rPr>
        <w:t>l</w:t>
      </w:r>
      <w:r>
        <w:rPr>
          <w:b/>
          <w:color w:val="00AF50"/>
          <w:spacing w:val="1"/>
          <w:sz w:val="24"/>
          <w:szCs w:val="24"/>
        </w:rPr>
        <w:t>l</w:t>
      </w:r>
      <w:r>
        <w:rPr>
          <w:b/>
          <w:color w:val="00AF50"/>
          <w:sz w:val="24"/>
          <w:szCs w:val="24"/>
        </w:rPr>
        <w:t>:</w:t>
      </w:r>
      <w:r>
        <w:rPr>
          <w:b/>
          <w:color w:val="00AF50"/>
          <w:spacing w:val="3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W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know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2"/>
          <w:sz w:val="24"/>
          <w:szCs w:val="24"/>
        </w:rPr>
        <w:t>t</w:t>
      </w:r>
      <w:r>
        <w:rPr>
          <w:color w:val="000000"/>
          <w:sz w:val="24"/>
          <w:szCs w:val="24"/>
        </w:rPr>
        <w:t>h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wh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v</w:t>
      </w:r>
      <w:r>
        <w:rPr>
          <w:color w:val="000000"/>
          <w:spacing w:val="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file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is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op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using fo</w:t>
      </w:r>
      <w:r>
        <w:rPr>
          <w:color w:val="000000"/>
          <w:spacing w:val="1"/>
          <w:sz w:val="24"/>
          <w:szCs w:val="24"/>
        </w:rPr>
        <w:t>p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fun</w:t>
      </w:r>
      <w:r>
        <w:rPr>
          <w:color w:val="000000"/>
          <w:spacing w:val="-2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pacing w:val="2"/>
          <w:sz w:val="24"/>
          <w:szCs w:val="24"/>
        </w:rPr>
        <w:t>o</w:t>
      </w:r>
      <w:r>
        <w:rPr>
          <w:color w:val="000000"/>
          <w:sz w:val="24"/>
          <w:szCs w:val="24"/>
        </w:rPr>
        <w:t>n,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file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poin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is r</w:t>
      </w:r>
      <w:r>
        <w:rPr>
          <w:color w:val="000000"/>
          <w:spacing w:val="-2"/>
          <w:sz w:val="24"/>
          <w:szCs w:val="24"/>
        </w:rPr>
        <w:t>e</w:t>
      </w:r>
      <w:r>
        <w:rPr>
          <w:color w:val="000000"/>
          <w:sz w:val="24"/>
          <w:szCs w:val="24"/>
        </w:rPr>
        <w:t>turn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d.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-3"/>
          <w:sz w:val="24"/>
          <w:szCs w:val="24"/>
        </w:rPr>
        <w:t>I</w:t>
      </w:r>
      <w:r>
        <w:rPr>
          <w:color w:val="000000"/>
          <w:sz w:val="24"/>
          <w:szCs w:val="24"/>
        </w:rPr>
        <w:t>f the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ca</w:t>
      </w:r>
      <w:r>
        <w:rPr>
          <w:color w:val="000000"/>
          <w:sz w:val="24"/>
          <w:szCs w:val="24"/>
        </w:rPr>
        <w:t>nn</w:t>
      </w:r>
      <w:r>
        <w:rPr>
          <w:color w:val="000000"/>
          <w:spacing w:val="2"/>
          <w:sz w:val="24"/>
          <w:szCs w:val="24"/>
        </w:rPr>
        <w:t>o</w:t>
      </w:r>
      <w:r>
        <w:rPr>
          <w:color w:val="000000"/>
          <w:sz w:val="24"/>
          <w:szCs w:val="24"/>
        </w:rPr>
        <w:t>t be op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or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some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pacing w:val="1"/>
          <w:sz w:val="24"/>
          <w:szCs w:val="24"/>
        </w:rPr>
        <w:t>a</w:t>
      </w:r>
      <w:r>
        <w:rPr>
          <w:color w:val="000000"/>
          <w:sz w:val="24"/>
          <w:szCs w:val="24"/>
        </w:rPr>
        <w:t>son, th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n the 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u</w:t>
      </w:r>
      <w:r>
        <w:rPr>
          <w:color w:val="000000"/>
          <w:spacing w:val="2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on r</w:t>
      </w:r>
      <w:r>
        <w:rPr>
          <w:color w:val="000000"/>
          <w:spacing w:val="-2"/>
          <w:sz w:val="24"/>
          <w:szCs w:val="24"/>
        </w:rPr>
        <w:t>e</w:t>
      </w:r>
      <w:r>
        <w:rPr>
          <w:color w:val="000000"/>
          <w:spacing w:val="3"/>
          <w:sz w:val="24"/>
          <w:szCs w:val="24"/>
        </w:rPr>
        <w:t>t</w:t>
      </w:r>
      <w:r>
        <w:rPr>
          <w:color w:val="000000"/>
          <w:sz w:val="24"/>
          <w:szCs w:val="24"/>
        </w:rPr>
        <w:t>u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ns a </w:t>
      </w:r>
      <w:r>
        <w:rPr>
          <w:color w:val="000000"/>
          <w:spacing w:val="-1"/>
          <w:sz w:val="24"/>
          <w:szCs w:val="24"/>
        </w:rPr>
        <w:t>n</w:t>
      </w:r>
      <w:r>
        <w:rPr>
          <w:color w:val="000000"/>
          <w:sz w:val="24"/>
          <w:szCs w:val="24"/>
        </w:rPr>
        <w:t>ull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poin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r. This f</w:t>
      </w:r>
      <w:r>
        <w:rPr>
          <w:color w:val="000000"/>
          <w:spacing w:val="-1"/>
          <w:sz w:val="24"/>
          <w:szCs w:val="24"/>
        </w:rPr>
        <w:t>ac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3"/>
          <w:sz w:val="24"/>
          <w:szCs w:val="24"/>
        </w:rPr>
        <w:t>t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-5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c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n be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</w:t>
      </w:r>
      <w:r>
        <w:rPr>
          <w:color w:val="000000"/>
          <w:spacing w:val="2"/>
          <w:sz w:val="24"/>
          <w:szCs w:val="24"/>
        </w:rPr>
        <w:t>s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to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st wh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ther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-1"/>
          <w:sz w:val="24"/>
          <w:szCs w:val="24"/>
        </w:rPr>
        <w:t xml:space="preserve"> f</w:t>
      </w:r>
      <w:r>
        <w:rPr>
          <w:color w:val="000000"/>
          <w:sz w:val="24"/>
          <w:szCs w:val="24"/>
        </w:rPr>
        <w:t>i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pacing w:val="2"/>
          <w:sz w:val="24"/>
          <w:szCs w:val="24"/>
        </w:rPr>
        <w:t>h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</w:t>
      </w:r>
      <w:r>
        <w:rPr>
          <w:color w:val="000000"/>
          <w:spacing w:val="-1"/>
          <w:sz w:val="24"/>
          <w:szCs w:val="24"/>
        </w:rPr>
        <w:t>ee</w:t>
      </w:r>
      <w:r>
        <w:rPr>
          <w:color w:val="000000"/>
          <w:sz w:val="24"/>
          <w:szCs w:val="24"/>
        </w:rPr>
        <w:t>n op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pacing w:val="2"/>
          <w:sz w:val="24"/>
          <w:szCs w:val="24"/>
        </w:rPr>
        <w:t>n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d </w:t>
      </w:r>
      <w:r>
        <w:rPr>
          <w:color w:val="000000"/>
          <w:sz w:val="24"/>
          <w:szCs w:val="24"/>
        </w:rPr>
        <w:t xml:space="preserve">or </w:t>
      </w:r>
      <w:r>
        <w:rPr>
          <w:color w:val="000000"/>
          <w:spacing w:val="-1"/>
          <w:sz w:val="24"/>
          <w:szCs w:val="24"/>
        </w:rPr>
        <w:t>n</w:t>
      </w:r>
      <w:r>
        <w:rPr>
          <w:color w:val="000000"/>
          <w:sz w:val="24"/>
          <w:szCs w:val="24"/>
        </w:rPr>
        <w:t>ot. E</w:t>
      </w:r>
      <w:r>
        <w:rPr>
          <w:color w:val="000000"/>
          <w:spacing w:val="2"/>
          <w:sz w:val="24"/>
          <w:szCs w:val="24"/>
        </w:rPr>
        <w:t>x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mp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z w:val="24"/>
          <w:szCs w:val="24"/>
        </w:rPr>
        <w:t>e</w:t>
      </w:r>
    </w:p>
    <w:p w:rsidR="00CC1824" w:rsidRDefault="0090601D">
      <w:pPr>
        <w:spacing w:before="6"/>
        <w:ind w:left="2441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(</w:t>
      </w:r>
      <w:proofErr w:type="gramEnd"/>
      <w:r>
        <w:rPr>
          <w:b/>
          <w:spacing w:val="1"/>
          <w:sz w:val="24"/>
          <w:szCs w:val="24"/>
        </w:rPr>
        <w:t>fp</w:t>
      </w:r>
      <w:r>
        <w:rPr>
          <w:b/>
          <w:sz w:val="24"/>
          <w:szCs w:val="24"/>
        </w:rPr>
        <w:t>==N</w:t>
      </w:r>
      <w:r>
        <w:rPr>
          <w:b/>
          <w:spacing w:val="-1"/>
          <w:sz w:val="24"/>
          <w:szCs w:val="24"/>
        </w:rPr>
        <w:t>U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L)</w:t>
      </w:r>
    </w:p>
    <w:p w:rsidR="00CC1824" w:rsidRDefault="00CC1824">
      <w:pPr>
        <w:spacing w:before="2" w:line="140" w:lineRule="exact"/>
        <w:rPr>
          <w:sz w:val="14"/>
          <w:szCs w:val="14"/>
        </w:rPr>
      </w:pPr>
    </w:p>
    <w:p w:rsidR="00CC1824" w:rsidRDefault="0090601D">
      <w:pPr>
        <w:ind w:left="2441"/>
        <w:rPr>
          <w:sz w:val="24"/>
          <w:szCs w:val="24"/>
        </w:rPr>
      </w:pPr>
      <w:proofErr w:type="gramStart"/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“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ld</w:t>
      </w:r>
      <w:r>
        <w:rPr>
          <w:b/>
          <w:spacing w:val="1"/>
          <w:sz w:val="24"/>
          <w:szCs w:val="24"/>
        </w:rPr>
        <w:t xml:space="preserve"> n</w:t>
      </w:r>
      <w:r>
        <w:rPr>
          <w:b/>
          <w:sz w:val="24"/>
          <w:szCs w:val="24"/>
        </w:rPr>
        <w:t>ot</w:t>
      </w:r>
      <w:r>
        <w:rPr>
          <w:b/>
          <w:spacing w:val="-1"/>
          <w:sz w:val="24"/>
          <w:szCs w:val="24"/>
        </w:rPr>
        <w:t xml:space="preserve"> b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>.</w:t>
      </w:r>
      <w:r>
        <w:rPr>
          <w:b/>
          <w:sz w:val="24"/>
          <w:szCs w:val="24"/>
        </w:rPr>
        <w:t>\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”</w:t>
      </w:r>
      <w:r>
        <w:rPr>
          <w:b/>
          <w:spacing w:val="-1"/>
          <w:sz w:val="24"/>
          <w:szCs w:val="24"/>
        </w:rPr>
        <w:t>)</w:t>
      </w:r>
      <w:r>
        <w:rPr>
          <w:b/>
          <w:sz w:val="24"/>
          <w:szCs w:val="24"/>
        </w:rPr>
        <w:t>;</w:t>
      </w:r>
    </w:p>
    <w:p w:rsidR="00CC1824" w:rsidRDefault="00CC1824">
      <w:pPr>
        <w:spacing w:before="4" w:line="120" w:lineRule="exact"/>
        <w:rPr>
          <w:sz w:val="13"/>
          <w:szCs w:val="13"/>
        </w:rPr>
      </w:pPr>
    </w:p>
    <w:p w:rsidR="00CC1824" w:rsidRDefault="0090601D">
      <w:pPr>
        <w:spacing w:line="359" w:lineRule="auto"/>
        <w:ind w:left="100" w:right="318" w:firstLine="60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 xml:space="preserve">)  </w:t>
      </w:r>
      <w:r>
        <w:rPr>
          <w:b/>
          <w:spacing w:val="59"/>
          <w:sz w:val="24"/>
          <w:szCs w:val="24"/>
        </w:rPr>
        <w:t xml:space="preserve"> </w:t>
      </w:r>
      <w:proofErr w:type="gramStart"/>
      <w:r>
        <w:rPr>
          <w:b/>
          <w:color w:val="00AF50"/>
          <w:spacing w:val="1"/>
          <w:sz w:val="24"/>
          <w:szCs w:val="24"/>
        </w:rPr>
        <w:t>p</w:t>
      </w:r>
      <w:r>
        <w:rPr>
          <w:b/>
          <w:color w:val="00AF50"/>
          <w:spacing w:val="-1"/>
          <w:sz w:val="24"/>
          <w:szCs w:val="24"/>
        </w:rPr>
        <w:t>err</w:t>
      </w:r>
      <w:r>
        <w:rPr>
          <w:b/>
          <w:color w:val="00AF50"/>
          <w:sz w:val="24"/>
          <w:szCs w:val="24"/>
        </w:rPr>
        <w:t>o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pacing w:val="1"/>
          <w:sz w:val="24"/>
          <w:szCs w:val="24"/>
        </w:rPr>
        <w:t>(</w:t>
      </w:r>
      <w:proofErr w:type="gramEnd"/>
      <w:r>
        <w:rPr>
          <w:b/>
          <w:color w:val="00AF50"/>
          <w:sz w:val="24"/>
          <w:szCs w:val="24"/>
        </w:rPr>
        <w:t>):</w:t>
      </w:r>
      <w:r>
        <w:rPr>
          <w:b/>
          <w:color w:val="00AF50"/>
          <w:spacing w:val="1"/>
          <w:sz w:val="24"/>
          <w:szCs w:val="24"/>
        </w:rPr>
        <w:t xml:space="preserve"> </w:t>
      </w:r>
      <w:r>
        <w:rPr>
          <w:color w:val="000000"/>
          <w:spacing w:val="-3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t 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s a st</w:t>
      </w:r>
      <w:r>
        <w:rPr>
          <w:color w:val="000000"/>
          <w:spacing w:val="1"/>
          <w:sz w:val="24"/>
          <w:szCs w:val="24"/>
        </w:rPr>
        <w:t>a</w:t>
      </w:r>
      <w:r>
        <w:rPr>
          <w:color w:val="000000"/>
          <w:sz w:val="24"/>
          <w:szCs w:val="24"/>
        </w:rPr>
        <w:t>nd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rd libr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4"/>
          <w:sz w:val="24"/>
          <w:szCs w:val="24"/>
        </w:rPr>
        <w:t>r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-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fun</w:t>
      </w:r>
      <w:r>
        <w:rPr>
          <w:color w:val="000000"/>
          <w:spacing w:val="-2"/>
          <w:sz w:val="24"/>
          <w:szCs w:val="24"/>
        </w:rPr>
        <w:t>c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 xml:space="preserve">on </w:t>
      </w:r>
      <w:r>
        <w:rPr>
          <w:color w:val="000000"/>
          <w:spacing w:val="2"/>
          <w:sz w:val="24"/>
          <w:szCs w:val="24"/>
        </w:rPr>
        <w:t>w</w:t>
      </w:r>
      <w:r>
        <w:rPr>
          <w:color w:val="000000"/>
          <w:sz w:val="24"/>
          <w:szCs w:val="24"/>
        </w:rPr>
        <w:t>h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h prints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he</w:t>
      </w:r>
      <w:r>
        <w:rPr>
          <w:color w:val="000000"/>
          <w:spacing w:val="-1"/>
          <w:sz w:val="24"/>
          <w:szCs w:val="24"/>
        </w:rPr>
        <w:t xml:space="preserve"> 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or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pacing w:val="3"/>
          <w:sz w:val="24"/>
          <w:szCs w:val="24"/>
        </w:rPr>
        <w:t>m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ssag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s spe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if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d </w:t>
      </w:r>
      <w:r>
        <w:rPr>
          <w:color w:val="000000"/>
          <w:spacing w:val="5"/>
          <w:sz w:val="24"/>
          <w:szCs w:val="24"/>
        </w:rPr>
        <w:t>b</w:t>
      </w:r>
      <w:r>
        <w:rPr>
          <w:color w:val="000000"/>
          <w:sz w:val="24"/>
          <w:szCs w:val="24"/>
        </w:rPr>
        <w:t xml:space="preserve">y the 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sz w:val="24"/>
          <w:szCs w:val="24"/>
        </w:rPr>
        <w:t>omp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le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. 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pacing w:val="2"/>
          <w:sz w:val="24"/>
          <w:szCs w:val="24"/>
        </w:rPr>
        <w:t>o</w:t>
      </w:r>
      <w:r>
        <w:rPr>
          <w:color w:val="000000"/>
          <w:sz w:val="24"/>
          <w:szCs w:val="24"/>
        </w:rPr>
        <w:t xml:space="preserve">r 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pacing w:val="2"/>
          <w:sz w:val="24"/>
          <w:szCs w:val="24"/>
        </w:rPr>
        <w:t>x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mp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:</w:t>
      </w:r>
    </w:p>
    <w:p w:rsidR="00CC1824" w:rsidRDefault="0090601D">
      <w:pPr>
        <w:spacing w:before="12"/>
        <w:ind w:left="226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(</w:t>
      </w:r>
      <w:proofErr w:type="gramEnd"/>
      <w:r>
        <w:rPr>
          <w:b/>
          <w:spacing w:val="1"/>
          <w:sz w:val="24"/>
          <w:szCs w:val="24"/>
        </w:rPr>
        <w:t>f</w:t>
      </w:r>
      <w:r>
        <w:rPr>
          <w:b/>
          <w:spacing w:val="-1"/>
          <w:sz w:val="24"/>
          <w:szCs w:val="24"/>
        </w:rPr>
        <w:t>err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(</w:t>
      </w:r>
      <w:r>
        <w:rPr>
          <w:b/>
          <w:spacing w:val="1"/>
          <w:sz w:val="24"/>
          <w:szCs w:val="24"/>
        </w:rPr>
        <w:t>fp</w:t>
      </w:r>
      <w:r>
        <w:rPr>
          <w:b/>
          <w:sz w:val="24"/>
          <w:szCs w:val="24"/>
        </w:rPr>
        <w:t>))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2441"/>
        <w:rPr>
          <w:sz w:val="24"/>
          <w:szCs w:val="24"/>
        </w:rPr>
      </w:pPr>
      <w:proofErr w:type="gramStart"/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err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(</w:t>
      </w:r>
      <w:proofErr w:type="gramEnd"/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;</w:t>
      </w:r>
    </w:p>
    <w:p w:rsidR="00CC1824" w:rsidRDefault="00CC1824">
      <w:pPr>
        <w:spacing w:before="7" w:line="160" w:lineRule="exact"/>
        <w:rPr>
          <w:sz w:val="16"/>
          <w:szCs w:val="16"/>
        </w:rPr>
      </w:pPr>
    </w:p>
    <w:p w:rsidR="00CC1824" w:rsidRDefault="00CC1824">
      <w:pPr>
        <w:spacing w:line="200" w:lineRule="exact"/>
      </w:pPr>
    </w:p>
    <w:p w:rsidR="00CC1824" w:rsidRDefault="00CC1824">
      <w:pPr>
        <w:spacing w:line="200" w:lineRule="exact"/>
      </w:pPr>
    </w:p>
    <w:p w:rsidR="00CC1824" w:rsidRDefault="00CC1824">
      <w:pPr>
        <w:spacing w:line="200" w:lineRule="exact"/>
      </w:pPr>
    </w:p>
    <w:p w:rsidR="00CC1824" w:rsidRDefault="00CC1824">
      <w:pPr>
        <w:spacing w:line="200" w:lineRule="exact"/>
      </w:pPr>
    </w:p>
    <w:p w:rsidR="00CC1824" w:rsidRDefault="0090601D">
      <w:pPr>
        <w:ind w:left="100"/>
        <w:rPr>
          <w:sz w:val="24"/>
          <w:szCs w:val="24"/>
        </w:rPr>
      </w:pPr>
      <w:r>
        <w:rPr>
          <w:b/>
          <w:color w:val="00AF50"/>
          <w:spacing w:val="-3"/>
          <w:sz w:val="24"/>
          <w:szCs w:val="24"/>
        </w:rPr>
        <w:t>P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z w:val="24"/>
          <w:szCs w:val="24"/>
        </w:rPr>
        <w:t>o</w:t>
      </w:r>
      <w:r>
        <w:rPr>
          <w:b/>
          <w:color w:val="00AF50"/>
          <w:spacing w:val="2"/>
          <w:sz w:val="24"/>
          <w:szCs w:val="24"/>
        </w:rPr>
        <w:t>g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pacing w:val="2"/>
          <w:sz w:val="24"/>
          <w:szCs w:val="24"/>
        </w:rPr>
        <w:t>a</w:t>
      </w:r>
      <w:r>
        <w:rPr>
          <w:b/>
          <w:color w:val="00AF50"/>
          <w:sz w:val="24"/>
          <w:szCs w:val="24"/>
        </w:rPr>
        <w:t>m</w:t>
      </w:r>
      <w:r>
        <w:rPr>
          <w:b/>
          <w:color w:val="00AF50"/>
          <w:spacing w:val="-3"/>
          <w:sz w:val="24"/>
          <w:szCs w:val="24"/>
        </w:rPr>
        <w:t xml:space="preserve"> </w:t>
      </w:r>
      <w:r>
        <w:rPr>
          <w:b/>
          <w:color w:val="00AF50"/>
          <w:spacing w:val="1"/>
          <w:sz w:val="24"/>
          <w:szCs w:val="24"/>
        </w:rPr>
        <w:t>f</w:t>
      </w:r>
      <w:r>
        <w:rPr>
          <w:b/>
          <w:color w:val="00AF50"/>
          <w:sz w:val="24"/>
          <w:szCs w:val="24"/>
        </w:rPr>
        <w:t>or</w:t>
      </w:r>
      <w:r>
        <w:rPr>
          <w:b/>
          <w:color w:val="00AF50"/>
          <w:spacing w:val="-1"/>
          <w:sz w:val="24"/>
          <w:szCs w:val="24"/>
        </w:rPr>
        <w:t xml:space="preserve"> </w:t>
      </w:r>
      <w:r>
        <w:rPr>
          <w:b/>
          <w:color w:val="00AF50"/>
          <w:spacing w:val="1"/>
          <w:sz w:val="24"/>
          <w:szCs w:val="24"/>
        </w:rPr>
        <w:t>e</w:t>
      </w:r>
      <w:r>
        <w:rPr>
          <w:b/>
          <w:color w:val="00AF50"/>
          <w:spacing w:val="-1"/>
          <w:sz w:val="24"/>
          <w:szCs w:val="24"/>
        </w:rPr>
        <w:t>rr</w:t>
      </w:r>
      <w:r>
        <w:rPr>
          <w:b/>
          <w:color w:val="00AF50"/>
          <w:sz w:val="24"/>
          <w:szCs w:val="24"/>
        </w:rPr>
        <w:t>or</w:t>
      </w:r>
      <w:r>
        <w:rPr>
          <w:b/>
          <w:color w:val="00AF50"/>
          <w:spacing w:val="-1"/>
          <w:sz w:val="24"/>
          <w:szCs w:val="24"/>
        </w:rPr>
        <w:t xml:space="preserve"> </w:t>
      </w:r>
      <w:r>
        <w:rPr>
          <w:b/>
          <w:color w:val="00AF50"/>
          <w:spacing w:val="1"/>
          <w:sz w:val="24"/>
          <w:szCs w:val="24"/>
        </w:rPr>
        <w:t>h</w:t>
      </w:r>
      <w:r>
        <w:rPr>
          <w:b/>
          <w:color w:val="00AF50"/>
          <w:sz w:val="24"/>
          <w:szCs w:val="24"/>
        </w:rPr>
        <w:t>a</w:t>
      </w:r>
      <w:r>
        <w:rPr>
          <w:b/>
          <w:color w:val="00AF50"/>
          <w:spacing w:val="3"/>
          <w:sz w:val="24"/>
          <w:szCs w:val="24"/>
        </w:rPr>
        <w:t>n</w:t>
      </w:r>
      <w:r>
        <w:rPr>
          <w:b/>
          <w:color w:val="00AF50"/>
          <w:spacing w:val="1"/>
          <w:sz w:val="24"/>
          <w:szCs w:val="24"/>
        </w:rPr>
        <w:t>d</w:t>
      </w:r>
      <w:r>
        <w:rPr>
          <w:b/>
          <w:color w:val="00AF50"/>
          <w:sz w:val="24"/>
          <w:szCs w:val="24"/>
        </w:rPr>
        <w:t>l</w:t>
      </w:r>
      <w:r>
        <w:rPr>
          <w:b/>
          <w:color w:val="00AF50"/>
          <w:spacing w:val="1"/>
          <w:sz w:val="24"/>
          <w:szCs w:val="24"/>
        </w:rPr>
        <w:t>in</w:t>
      </w:r>
      <w:r>
        <w:rPr>
          <w:b/>
          <w:color w:val="00AF50"/>
          <w:sz w:val="24"/>
          <w:szCs w:val="24"/>
        </w:rPr>
        <w:t>g</w:t>
      </w:r>
      <w:r>
        <w:rPr>
          <w:b/>
          <w:color w:val="00AF50"/>
          <w:sz w:val="24"/>
          <w:szCs w:val="24"/>
        </w:rPr>
        <w:t xml:space="preserve"> </w:t>
      </w:r>
      <w:r>
        <w:rPr>
          <w:b/>
          <w:color w:val="00AF50"/>
          <w:spacing w:val="-2"/>
          <w:sz w:val="24"/>
          <w:szCs w:val="24"/>
        </w:rPr>
        <w:t>i</w:t>
      </w:r>
      <w:r>
        <w:rPr>
          <w:b/>
          <w:color w:val="00AF50"/>
          <w:sz w:val="24"/>
          <w:szCs w:val="24"/>
        </w:rPr>
        <w:t>n</w:t>
      </w:r>
      <w:r>
        <w:rPr>
          <w:b/>
          <w:color w:val="00AF50"/>
          <w:spacing w:val="1"/>
          <w:sz w:val="24"/>
          <w:szCs w:val="24"/>
        </w:rPr>
        <w:t xml:space="preserve"> </w:t>
      </w:r>
      <w:r>
        <w:rPr>
          <w:b/>
          <w:color w:val="00AF50"/>
          <w:spacing w:val="-1"/>
          <w:sz w:val="24"/>
          <w:szCs w:val="24"/>
        </w:rPr>
        <w:t>f</w:t>
      </w:r>
      <w:r>
        <w:rPr>
          <w:b/>
          <w:color w:val="00AF50"/>
          <w:sz w:val="24"/>
          <w:szCs w:val="24"/>
        </w:rPr>
        <w:t>i</w:t>
      </w:r>
      <w:r>
        <w:rPr>
          <w:b/>
          <w:color w:val="00AF50"/>
          <w:spacing w:val="1"/>
          <w:sz w:val="24"/>
          <w:szCs w:val="24"/>
        </w:rPr>
        <w:t>l</w:t>
      </w:r>
      <w:r>
        <w:rPr>
          <w:b/>
          <w:color w:val="00AF50"/>
          <w:spacing w:val="-1"/>
          <w:sz w:val="24"/>
          <w:szCs w:val="24"/>
        </w:rPr>
        <w:t>e</w:t>
      </w:r>
      <w:r>
        <w:rPr>
          <w:b/>
          <w:color w:val="00AF50"/>
          <w:sz w:val="24"/>
          <w:szCs w:val="24"/>
        </w:rPr>
        <w:t>s:</w:t>
      </w:r>
    </w:p>
    <w:p w:rsidR="00CC1824" w:rsidRDefault="00CC1824">
      <w:pPr>
        <w:spacing w:before="2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r>
        <w:rPr>
          <w:sz w:val="24"/>
          <w:szCs w:val="24"/>
        </w:rPr>
        <w:t>#includ</w:t>
      </w:r>
      <w:r>
        <w:rPr>
          <w:spacing w:val="-1"/>
          <w:sz w:val="24"/>
          <w:szCs w:val="24"/>
        </w:rPr>
        <w:t>e&lt;</w:t>
      </w:r>
      <w:r>
        <w:rPr>
          <w:sz w:val="24"/>
          <w:szCs w:val="24"/>
        </w:rPr>
        <w:t>std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o.h&gt;</w:t>
      </w:r>
    </w:p>
    <w:p w:rsidR="00CC1824" w:rsidRDefault="00CC1824">
      <w:pPr>
        <w:spacing w:before="2" w:line="240" w:lineRule="exact"/>
        <w:rPr>
          <w:sz w:val="24"/>
          <w:szCs w:val="24"/>
        </w:rPr>
      </w:pPr>
    </w:p>
    <w:p w:rsidR="00CC1824" w:rsidRDefault="0090601D">
      <w:pPr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in()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spacing w:line="359" w:lineRule="auto"/>
        <w:ind w:left="100" w:right="6727"/>
        <w:rPr>
          <w:sz w:val="24"/>
          <w:szCs w:val="24"/>
        </w:rPr>
      </w:pP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 *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p;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h; fp</w:t>
      </w:r>
      <w:r>
        <w:rPr>
          <w:spacing w:val="-2"/>
          <w:sz w:val="24"/>
          <w:szCs w:val="24"/>
        </w:rPr>
        <w:t>=</w:t>
      </w:r>
      <w:proofErr w:type="gramStart"/>
      <w:r>
        <w:rPr>
          <w:sz w:val="24"/>
          <w:szCs w:val="24"/>
        </w:rPr>
        <w:t>fop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proofErr w:type="gramEnd"/>
      <w:r>
        <w:rPr>
          <w:spacing w:val="-2"/>
          <w:sz w:val="24"/>
          <w:szCs w:val="24"/>
        </w:rPr>
        <w:t>"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1.t</w:t>
      </w:r>
      <w:r>
        <w:rPr>
          <w:spacing w:val="3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"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 if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fp=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)</w:t>
      </w:r>
    </w:p>
    <w:p w:rsidR="00CC1824" w:rsidRDefault="0090601D">
      <w:pPr>
        <w:spacing w:before="6"/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2"/>
          <w:sz w:val="24"/>
          <w:szCs w:val="24"/>
        </w:rPr>
        <w:t>“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n file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nnot be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);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while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!</w:t>
      </w:r>
      <w:r>
        <w:rPr>
          <w:spacing w:val="-1"/>
          <w:sz w:val="24"/>
          <w:szCs w:val="24"/>
        </w:rPr>
        <w:t>fe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))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100" w:right="7895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proofErr w:type="gramEnd"/>
      <w:r>
        <w:rPr>
          <w:spacing w:val="1"/>
          <w:sz w:val="24"/>
          <w:szCs w:val="24"/>
        </w:rPr>
        <w:t>=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 if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fp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)</w:t>
      </w:r>
    </w:p>
    <w:p w:rsidR="00CC1824" w:rsidRDefault="0090601D">
      <w:pPr>
        <w:spacing w:before="3"/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(</w:t>
      </w:r>
      <w:proofErr w:type="gramEnd"/>
      <w:r>
        <w:rPr>
          <w:spacing w:val="-2"/>
          <w:sz w:val="24"/>
          <w:szCs w:val="24"/>
        </w:rPr>
        <w:t>“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oblem 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2"/>
          <w:sz w:val="24"/>
          <w:szCs w:val="24"/>
        </w:rPr>
        <w:t>”</w:t>
      </w:r>
      <w:r>
        <w:rPr>
          <w:sz w:val="24"/>
          <w:szCs w:val="24"/>
        </w:rPr>
        <w:t>);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  <w:sectPr w:rsidR="00CC1824">
          <w:headerReference w:type="default" r:id="rId21"/>
          <w:pgSz w:w="11920" w:h="16840"/>
          <w:pgMar w:top="1220" w:right="1320" w:bottom="280" w:left="1340" w:header="734" w:footer="1002" w:gutter="0"/>
          <w:cols w:space="720"/>
        </w:sectPr>
      </w:pPr>
      <w:proofErr w:type="gram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lse</w:t>
      </w:r>
      <w:proofErr w:type="gramEnd"/>
    </w:p>
    <w:p w:rsidR="00CC1824" w:rsidRDefault="00CC1824">
      <w:pPr>
        <w:spacing w:before="7" w:line="160" w:lineRule="exact"/>
        <w:rPr>
          <w:sz w:val="17"/>
          <w:szCs w:val="17"/>
        </w:rPr>
      </w:pPr>
    </w:p>
    <w:p w:rsidR="00CC1824" w:rsidRDefault="0090601D">
      <w:pPr>
        <w:spacing w:before="29"/>
        <w:ind w:left="260"/>
        <w:rPr>
          <w:sz w:val="24"/>
          <w:szCs w:val="24"/>
        </w:rPr>
      </w:pPr>
      <w:proofErr w:type="gramStart"/>
      <w:r>
        <w:rPr>
          <w:sz w:val="24"/>
          <w:szCs w:val="24"/>
        </w:rPr>
        <w:t>putch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(</w:t>
      </w:r>
      <w:proofErr w:type="gramEnd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222" w:right="811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);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1824" w:rsidRDefault="00CC1824">
      <w:pPr>
        <w:spacing w:before="3" w:line="140" w:lineRule="exact"/>
        <w:rPr>
          <w:sz w:val="14"/>
          <w:szCs w:val="14"/>
        </w:rPr>
      </w:pPr>
    </w:p>
    <w:p w:rsidR="00CC1824" w:rsidRDefault="00CC1824">
      <w:pPr>
        <w:spacing w:line="200" w:lineRule="exact"/>
      </w:pPr>
    </w:p>
    <w:p w:rsidR="00CC1824" w:rsidRDefault="007352F6">
      <w:pPr>
        <w:spacing w:line="360" w:lineRule="auto"/>
        <w:ind w:left="260" w:right="2715" w:hanging="144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7</w:t>
      </w:r>
      <w:r w:rsidR="0090601D">
        <w:rPr>
          <w:b/>
          <w:color w:val="FF0000"/>
          <w:sz w:val="24"/>
          <w:szCs w:val="24"/>
        </w:rPr>
        <w:t>. W</w:t>
      </w:r>
      <w:r w:rsidR="0090601D">
        <w:rPr>
          <w:b/>
          <w:color w:val="FF0000"/>
          <w:spacing w:val="-1"/>
          <w:sz w:val="24"/>
          <w:szCs w:val="24"/>
        </w:rPr>
        <w:t>r</w:t>
      </w:r>
      <w:r w:rsidR="0090601D">
        <w:rPr>
          <w:b/>
          <w:color w:val="FF0000"/>
          <w:sz w:val="24"/>
          <w:szCs w:val="24"/>
        </w:rPr>
        <w:t>ite</w:t>
      </w:r>
      <w:r w:rsidR="0090601D">
        <w:rPr>
          <w:b/>
          <w:color w:val="FF0000"/>
          <w:spacing w:val="-1"/>
          <w:sz w:val="24"/>
          <w:szCs w:val="24"/>
        </w:rPr>
        <w:t xml:space="preserve"> </w:t>
      </w:r>
      <w:r w:rsidR="0090601D">
        <w:rPr>
          <w:b/>
          <w:color w:val="FF0000"/>
          <w:sz w:val="24"/>
          <w:szCs w:val="24"/>
        </w:rPr>
        <w:t>a c</w:t>
      </w:r>
      <w:r w:rsidR="0090601D">
        <w:rPr>
          <w:b/>
          <w:color w:val="FF0000"/>
          <w:spacing w:val="-1"/>
          <w:sz w:val="24"/>
          <w:szCs w:val="24"/>
        </w:rPr>
        <w:t xml:space="preserve"> </w:t>
      </w:r>
      <w:r w:rsidR="0090601D">
        <w:rPr>
          <w:b/>
          <w:color w:val="FF0000"/>
          <w:spacing w:val="1"/>
          <w:sz w:val="24"/>
          <w:szCs w:val="24"/>
        </w:rPr>
        <w:t>p</w:t>
      </w:r>
      <w:r w:rsidR="0090601D">
        <w:rPr>
          <w:b/>
          <w:color w:val="FF0000"/>
          <w:spacing w:val="-1"/>
          <w:sz w:val="24"/>
          <w:szCs w:val="24"/>
        </w:rPr>
        <w:t>r</w:t>
      </w:r>
      <w:r w:rsidR="0090601D">
        <w:rPr>
          <w:b/>
          <w:color w:val="FF0000"/>
          <w:sz w:val="24"/>
          <w:szCs w:val="24"/>
        </w:rPr>
        <w:t>o</w:t>
      </w:r>
      <w:r w:rsidR="0090601D">
        <w:rPr>
          <w:b/>
          <w:color w:val="FF0000"/>
          <w:spacing w:val="2"/>
          <w:sz w:val="24"/>
          <w:szCs w:val="24"/>
        </w:rPr>
        <w:t>g</w:t>
      </w:r>
      <w:r w:rsidR="0090601D">
        <w:rPr>
          <w:b/>
          <w:color w:val="FF0000"/>
          <w:spacing w:val="-1"/>
          <w:sz w:val="24"/>
          <w:szCs w:val="24"/>
        </w:rPr>
        <w:t>r</w:t>
      </w:r>
      <w:r w:rsidR="0090601D">
        <w:rPr>
          <w:b/>
          <w:color w:val="FF0000"/>
          <w:spacing w:val="2"/>
          <w:sz w:val="24"/>
          <w:szCs w:val="24"/>
        </w:rPr>
        <w:t>a</w:t>
      </w:r>
      <w:r w:rsidR="0090601D">
        <w:rPr>
          <w:b/>
          <w:color w:val="FF0000"/>
          <w:sz w:val="24"/>
          <w:szCs w:val="24"/>
        </w:rPr>
        <w:t>m</w:t>
      </w:r>
      <w:r w:rsidR="0090601D">
        <w:rPr>
          <w:b/>
          <w:color w:val="FF0000"/>
          <w:spacing w:val="-3"/>
          <w:sz w:val="24"/>
          <w:szCs w:val="24"/>
        </w:rPr>
        <w:t xml:space="preserve"> </w:t>
      </w:r>
      <w:r w:rsidR="0090601D">
        <w:rPr>
          <w:b/>
          <w:color w:val="FF0000"/>
          <w:spacing w:val="-1"/>
          <w:sz w:val="24"/>
          <w:szCs w:val="24"/>
        </w:rPr>
        <w:t>t</w:t>
      </w:r>
      <w:r w:rsidR="0090601D">
        <w:rPr>
          <w:b/>
          <w:color w:val="FF0000"/>
          <w:sz w:val="24"/>
          <w:szCs w:val="24"/>
        </w:rPr>
        <w:t>o</w:t>
      </w:r>
      <w:r w:rsidR="0090601D">
        <w:rPr>
          <w:b/>
          <w:color w:val="FF0000"/>
          <w:spacing w:val="2"/>
          <w:sz w:val="24"/>
          <w:szCs w:val="24"/>
        </w:rPr>
        <w:t xml:space="preserve"> </w:t>
      </w:r>
      <w:r w:rsidR="0090601D">
        <w:rPr>
          <w:b/>
          <w:color w:val="FF0000"/>
          <w:spacing w:val="-1"/>
          <w:sz w:val="24"/>
          <w:szCs w:val="24"/>
        </w:rPr>
        <w:t>r</w:t>
      </w:r>
      <w:r w:rsidR="0090601D">
        <w:rPr>
          <w:b/>
          <w:color w:val="FF0000"/>
          <w:spacing w:val="1"/>
          <w:sz w:val="24"/>
          <w:szCs w:val="24"/>
        </w:rPr>
        <w:t>e</w:t>
      </w:r>
      <w:r w:rsidR="0090601D">
        <w:rPr>
          <w:b/>
          <w:color w:val="FF0000"/>
          <w:sz w:val="24"/>
          <w:szCs w:val="24"/>
        </w:rPr>
        <w:t>ad</w:t>
      </w:r>
      <w:r w:rsidR="0090601D">
        <w:rPr>
          <w:b/>
          <w:color w:val="FF0000"/>
          <w:spacing w:val="1"/>
          <w:sz w:val="24"/>
          <w:szCs w:val="24"/>
        </w:rPr>
        <w:t xml:space="preserve"> </w:t>
      </w:r>
      <w:r w:rsidR="0090601D">
        <w:rPr>
          <w:b/>
          <w:color w:val="FF0000"/>
          <w:sz w:val="24"/>
          <w:szCs w:val="24"/>
        </w:rPr>
        <w:t>a</w:t>
      </w:r>
      <w:r w:rsidR="0090601D">
        <w:rPr>
          <w:b/>
          <w:color w:val="FF0000"/>
          <w:spacing w:val="1"/>
          <w:sz w:val="24"/>
          <w:szCs w:val="24"/>
        </w:rPr>
        <w:t>n</w:t>
      </w:r>
      <w:r w:rsidR="0090601D">
        <w:rPr>
          <w:b/>
          <w:color w:val="FF0000"/>
          <w:sz w:val="24"/>
          <w:szCs w:val="24"/>
        </w:rPr>
        <w:t>d</w:t>
      </w:r>
      <w:r w:rsidR="0090601D">
        <w:rPr>
          <w:b/>
          <w:color w:val="FF0000"/>
          <w:spacing w:val="-2"/>
          <w:sz w:val="24"/>
          <w:szCs w:val="24"/>
        </w:rPr>
        <w:t xml:space="preserve"> </w:t>
      </w:r>
      <w:r w:rsidR="0090601D">
        <w:rPr>
          <w:b/>
          <w:color w:val="FF0000"/>
          <w:spacing w:val="1"/>
          <w:sz w:val="24"/>
          <w:szCs w:val="24"/>
        </w:rPr>
        <w:t>d</w:t>
      </w:r>
      <w:r w:rsidR="0090601D">
        <w:rPr>
          <w:b/>
          <w:color w:val="FF0000"/>
          <w:sz w:val="24"/>
          <w:szCs w:val="24"/>
        </w:rPr>
        <w:t>is</w:t>
      </w:r>
      <w:r w:rsidR="0090601D">
        <w:rPr>
          <w:b/>
          <w:color w:val="FF0000"/>
          <w:spacing w:val="1"/>
          <w:sz w:val="24"/>
          <w:szCs w:val="24"/>
        </w:rPr>
        <w:t>p</w:t>
      </w:r>
      <w:r w:rsidR="0090601D">
        <w:rPr>
          <w:b/>
          <w:color w:val="FF0000"/>
          <w:sz w:val="24"/>
          <w:szCs w:val="24"/>
        </w:rPr>
        <w:t>lay the</w:t>
      </w:r>
      <w:r w:rsidR="0090601D">
        <w:rPr>
          <w:b/>
          <w:color w:val="FF0000"/>
          <w:spacing w:val="-1"/>
          <w:sz w:val="24"/>
          <w:szCs w:val="24"/>
        </w:rPr>
        <w:t xml:space="preserve"> c</w:t>
      </w:r>
      <w:r w:rsidR="0090601D">
        <w:rPr>
          <w:b/>
          <w:color w:val="FF0000"/>
          <w:sz w:val="24"/>
          <w:szCs w:val="24"/>
        </w:rPr>
        <w:t>o</w:t>
      </w:r>
      <w:r w:rsidR="0090601D">
        <w:rPr>
          <w:b/>
          <w:color w:val="FF0000"/>
          <w:spacing w:val="1"/>
          <w:sz w:val="24"/>
          <w:szCs w:val="24"/>
        </w:rPr>
        <w:t>n</w:t>
      </w:r>
      <w:r w:rsidR="0090601D">
        <w:rPr>
          <w:b/>
          <w:color w:val="FF0000"/>
          <w:spacing w:val="-3"/>
          <w:sz w:val="24"/>
          <w:szCs w:val="24"/>
        </w:rPr>
        <w:t>t</w:t>
      </w:r>
      <w:r w:rsidR="0090601D">
        <w:rPr>
          <w:b/>
          <w:color w:val="FF0000"/>
          <w:spacing w:val="-1"/>
          <w:sz w:val="24"/>
          <w:szCs w:val="24"/>
        </w:rPr>
        <w:t>e</w:t>
      </w:r>
      <w:r w:rsidR="0090601D">
        <w:rPr>
          <w:b/>
          <w:color w:val="FF0000"/>
          <w:spacing w:val="1"/>
          <w:sz w:val="24"/>
          <w:szCs w:val="24"/>
        </w:rPr>
        <w:t>n</w:t>
      </w:r>
      <w:r w:rsidR="0090601D">
        <w:rPr>
          <w:b/>
          <w:color w:val="FF0000"/>
          <w:spacing w:val="3"/>
          <w:sz w:val="24"/>
          <w:szCs w:val="24"/>
        </w:rPr>
        <w:t>t</w:t>
      </w:r>
      <w:r w:rsidR="0090601D">
        <w:rPr>
          <w:b/>
          <w:color w:val="FF0000"/>
          <w:sz w:val="24"/>
          <w:szCs w:val="24"/>
        </w:rPr>
        <w:t>s of</w:t>
      </w:r>
      <w:r w:rsidR="0090601D">
        <w:rPr>
          <w:b/>
          <w:color w:val="FF0000"/>
          <w:spacing w:val="2"/>
          <w:sz w:val="24"/>
          <w:szCs w:val="24"/>
        </w:rPr>
        <w:t xml:space="preserve"> </w:t>
      </w:r>
      <w:r w:rsidR="0090601D">
        <w:rPr>
          <w:b/>
          <w:color w:val="FF0000"/>
          <w:sz w:val="24"/>
          <w:szCs w:val="24"/>
        </w:rPr>
        <w:t xml:space="preserve">a </w:t>
      </w:r>
      <w:r w:rsidR="0090601D">
        <w:rPr>
          <w:b/>
          <w:color w:val="FF0000"/>
          <w:spacing w:val="1"/>
          <w:sz w:val="24"/>
          <w:szCs w:val="24"/>
        </w:rPr>
        <w:t>f</w:t>
      </w:r>
      <w:r w:rsidR="0090601D">
        <w:rPr>
          <w:b/>
          <w:color w:val="FF0000"/>
          <w:spacing w:val="-2"/>
          <w:sz w:val="24"/>
          <w:szCs w:val="24"/>
        </w:rPr>
        <w:t>i</w:t>
      </w:r>
      <w:r w:rsidR="0090601D">
        <w:rPr>
          <w:b/>
          <w:color w:val="FF0000"/>
          <w:sz w:val="24"/>
          <w:szCs w:val="24"/>
        </w:rPr>
        <w:t xml:space="preserve">le? </w:t>
      </w:r>
      <w:r w:rsidR="0090601D">
        <w:rPr>
          <w:b/>
          <w:color w:val="00AF50"/>
          <w:sz w:val="24"/>
          <w:szCs w:val="24"/>
        </w:rPr>
        <w:t>Ans:  P</w:t>
      </w:r>
      <w:r w:rsidR="0090601D">
        <w:rPr>
          <w:b/>
          <w:color w:val="00AF50"/>
          <w:spacing w:val="-1"/>
          <w:sz w:val="24"/>
          <w:szCs w:val="24"/>
        </w:rPr>
        <w:t>r</w:t>
      </w:r>
      <w:r w:rsidR="0090601D">
        <w:rPr>
          <w:b/>
          <w:color w:val="00AF50"/>
          <w:sz w:val="24"/>
          <w:szCs w:val="24"/>
        </w:rPr>
        <w:t>og</w:t>
      </w:r>
      <w:r w:rsidR="0090601D">
        <w:rPr>
          <w:b/>
          <w:color w:val="00AF50"/>
          <w:spacing w:val="-1"/>
          <w:sz w:val="24"/>
          <w:szCs w:val="24"/>
        </w:rPr>
        <w:t>r</w:t>
      </w:r>
      <w:r w:rsidR="0090601D">
        <w:rPr>
          <w:b/>
          <w:color w:val="00AF50"/>
          <w:spacing w:val="2"/>
          <w:sz w:val="24"/>
          <w:szCs w:val="24"/>
        </w:rPr>
        <w:t>a</w:t>
      </w:r>
      <w:r w:rsidR="0090601D">
        <w:rPr>
          <w:b/>
          <w:color w:val="00AF50"/>
          <w:spacing w:val="-1"/>
          <w:sz w:val="24"/>
          <w:szCs w:val="24"/>
        </w:rPr>
        <w:t>m</w:t>
      </w:r>
      <w:r w:rsidR="0090601D">
        <w:rPr>
          <w:b/>
          <w:color w:val="00AF50"/>
          <w:sz w:val="24"/>
          <w:szCs w:val="24"/>
        </w:rPr>
        <w:t>:</w:t>
      </w:r>
    </w:p>
    <w:p w:rsidR="00CC1824" w:rsidRDefault="0090601D">
      <w:pPr>
        <w:spacing w:line="260" w:lineRule="exact"/>
        <w:ind w:left="620"/>
        <w:rPr>
          <w:sz w:val="24"/>
          <w:szCs w:val="24"/>
        </w:rPr>
      </w:pPr>
      <w:r>
        <w:rPr>
          <w:sz w:val="24"/>
          <w:szCs w:val="24"/>
        </w:rPr>
        <w:t>#includ</w:t>
      </w:r>
      <w:r>
        <w:rPr>
          <w:spacing w:val="-1"/>
          <w:sz w:val="24"/>
          <w:szCs w:val="24"/>
        </w:rPr>
        <w:t>e&lt;</w:t>
      </w:r>
      <w:r>
        <w:rPr>
          <w:sz w:val="24"/>
          <w:szCs w:val="24"/>
        </w:rPr>
        <w:t>std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o.h&gt;</w:t>
      </w:r>
    </w:p>
    <w:p w:rsidR="00CC1824" w:rsidRDefault="00CC1824">
      <w:pPr>
        <w:spacing w:before="10" w:line="120" w:lineRule="exact"/>
        <w:rPr>
          <w:sz w:val="13"/>
          <w:szCs w:val="13"/>
        </w:rPr>
      </w:pPr>
    </w:p>
    <w:p w:rsidR="00CC1824" w:rsidRDefault="0090601D">
      <w:pPr>
        <w:ind w:left="620"/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in()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6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620" w:right="6300"/>
        <w:rPr>
          <w:sz w:val="24"/>
          <w:szCs w:val="24"/>
        </w:rPr>
      </w:pP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 *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1;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h; f1</w:t>
      </w:r>
      <w:r>
        <w:rPr>
          <w:spacing w:val="-2"/>
          <w:sz w:val="24"/>
          <w:szCs w:val="24"/>
        </w:rPr>
        <w:t>=</w:t>
      </w:r>
      <w:proofErr w:type="gramStart"/>
      <w:r>
        <w:rPr>
          <w:sz w:val="24"/>
          <w:szCs w:val="24"/>
        </w:rPr>
        <w:t>fop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proofErr w:type="gramEnd"/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ta.t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"</w:t>
      </w:r>
      <w:r>
        <w:rPr>
          <w:sz w:val="24"/>
          <w:szCs w:val="24"/>
        </w:rPr>
        <w:t>,"w");</w:t>
      </w:r>
    </w:p>
    <w:p w:rsidR="00CC1824" w:rsidRDefault="0090601D">
      <w:pPr>
        <w:spacing w:before="4"/>
        <w:ind w:left="62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1"/>
          <w:sz w:val="24"/>
          <w:szCs w:val="24"/>
        </w:rPr>
        <w:t>"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some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 he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ss cn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 xml:space="preserve">rl D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Z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 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op </w:t>
      </w:r>
      <w:r>
        <w:rPr>
          <w:spacing w:val="5"/>
          <w:sz w:val="24"/>
          <w:szCs w:val="24"/>
        </w:rPr>
        <w:t>:</w:t>
      </w:r>
      <w:r>
        <w:rPr>
          <w:spacing w:val="-4"/>
          <w:sz w:val="24"/>
          <w:szCs w:val="24"/>
        </w:rPr>
        <w:t>\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620"/>
        <w:rPr>
          <w:sz w:val="24"/>
          <w:szCs w:val="24"/>
        </w:rPr>
      </w:pPr>
      <w:proofErr w:type="gramStart"/>
      <w:r>
        <w:rPr>
          <w:sz w:val="24"/>
          <w:szCs w:val="24"/>
        </w:rPr>
        <w:t>while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1"/>
          <w:sz w:val="24"/>
          <w:szCs w:val="24"/>
        </w:rPr>
        <w:t>=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>!</w:t>
      </w:r>
      <w:r>
        <w:rPr>
          <w:spacing w:val="1"/>
          <w:sz w:val="24"/>
          <w:szCs w:val="24"/>
        </w:rPr>
        <w:t>=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)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620"/>
        <w:rPr>
          <w:sz w:val="24"/>
          <w:szCs w:val="24"/>
        </w:rPr>
      </w:pPr>
      <w:proofErr w:type="gramStart"/>
      <w:r>
        <w:rPr>
          <w:sz w:val="24"/>
          <w:szCs w:val="24"/>
        </w:rPr>
        <w:t>fput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(</w:t>
      </w:r>
      <w:proofErr w:type="gramEnd"/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h,f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);</w:t>
      </w:r>
    </w:p>
    <w:p w:rsidR="00CC1824" w:rsidRDefault="00CC1824">
      <w:pPr>
        <w:spacing w:before="10" w:line="120" w:lineRule="exact"/>
        <w:rPr>
          <w:sz w:val="13"/>
          <w:szCs w:val="13"/>
        </w:rPr>
      </w:pPr>
    </w:p>
    <w:p w:rsidR="00CC1824" w:rsidRDefault="0090601D">
      <w:pPr>
        <w:ind w:left="620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);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62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2"/>
          <w:sz w:val="24"/>
          <w:szCs w:val="24"/>
        </w:rPr>
        <w:t>“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 xml:space="preserve">n 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onten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 xml:space="preserve">s of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5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\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: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);</w:t>
      </w:r>
    </w:p>
    <w:p w:rsidR="00CC1824" w:rsidRDefault="00CC1824">
      <w:pPr>
        <w:spacing w:before="2" w:line="240" w:lineRule="exact"/>
        <w:rPr>
          <w:sz w:val="24"/>
          <w:szCs w:val="24"/>
        </w:rPr>
      </w:pPr>
    </w:p>
    <w:p w:rsidR="00CC1824" w:rsidRDefault="0090601D">
      <w:pPr>
        <w:ind w:left="620"/>
        <w:rPr>
          <w:sz w:val="24"/>
          <w:szCs w:val="24"/>
        </w:rPr>
      </w:pPr>
      <w:r>
        <w:rPr>
          <w:sz w:val="24"/>
          <w:szCs w:val="24"/>
        </w:rPr>
        <w:t>f1 =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(</w:t>
      </w:r>
      <w:proofErr w:type="gramEnd"/>
      <w:r>
        <w:rPr>
          <w:spacing w:val="-2"/>
          <w:sz w:val="24"/>
          <w:szCs w:val="24"/>
        </w:rPr>
        <w:t>“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.t</w:t>
      </w:r>
      <w:r>
        <w:rPr>
          <w:spacing w:val="3"/>
          <w:sz w:val="24"/>
          <w:szCs w:val="24"/>
        </w:rPr>
        <w:t>x</w:t>
      </w:r>
      <w:r>
        <w:rPr>
          <w:sz w:val="24"/>
          <w:szCs w:val="24"/>
        </w:rPr>
        <w:t>t”,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CC1824" w:rsidRDefault="00CC1824">
      <w:pPr>
        <w:spacing w:line="240" w:lineRule="exact"/>
        <w:rPr>
          <w:sz w:val="24"/>
          <w:szCs w:val="24"/>
        </w:rPr>
      </w:pPr>
    </w:p>
    <w:p w:rsidR="00CC1824" w:rsidRDefault="0090601D">
      <w:pPr>
        <w:ind w:left="620"/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1)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) </w:t>
      </w:r>
      <w:r>
        <w:rPr>
          <w:spacing w:val="1"/>
          <w:sz w:val="24"/>
          <w:szCs w:val="24"/>
        </w:rPr>
        <w:t>!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EOF )</w:t>
      </w:r>
    </w:p>
    <w:p w:rsidR="00CC1824" w:rsidRDefault="00CC1824">
      <w:pPr>
        <w:spacing w:before="2" w:line="240" w:lineRule="exact"/>
        <w:rPr>
          <w:sz w:val="24"/>
          <w:szCs w:val="24"/>
        </w:rPr>
      </w:pPr>
    </w:p>
    <w:p w:rsidR="00CC1824" w:rsidRDefault="0090601D">
      <w:pPr>
        <w:ind w:left="620"/>
        <w:rPr>
          <w:sz w:val="24"/>
          <w:szCs w:val="24"/>
        </w:rPr>
      </w:pPr>
      <w:proofErr w:type="gramStart"/>
      <w:r>
        <w:rPr>
          <w:sz w:val="24"/>
          <w:szCs w:val="24"/>
        </w:rPr>
        <w:t>putch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(</w:t>
      </w:r>
      <w:proofErr w:type="gramEnd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CC1824" w:rsidRDefault="00CC1824">
      <w:pPr>
        <w:spacing w:line="240" w:lineRule="exact"/>
        <w:rPr>
          <w:sz w:val="24"/>
          <w:szCs w:val="24"/>
        </w:rPr>
      </w:pPr>
    </w:p>
    <w:p w:rsidR="00CC1824" w:rsidRDefault="0090601D">
      <w:pPr>
        <w:ind w:left="620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);</w:t>
      </w:r>
    </w:p>
    <w:p w:rsidR="00CC1824" w:rsidRDefault="00CC1824">
      <w:pPr>
        <w:spacing w:before="3" w:line="240" w:lineRule="exact"/>
        <w:rPr>
          <w:sz w:val="24"/>
          <w:szCs w:val="24"/>
        </w:rPr>
      </w:pPr>
    </w:p>
    <w:p w:rsidR="00CC1824" w:rsidRDefault="0090601D">
      <w:pPr>
        <w:ind w:left="6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1824" w:rsidRDefault="00CC1824">
      <w:pPr>
        <w:spacing w:before="7" w:line="240" w:lineRule="exact"/>
        <w:rPr>
          <w:sz w:val="24"/>
          <w:szCs w:val="24"/>
        </w:rPr>
      </w:pPr>
    </w:p>
    <w:p w:rsidR="00CC1824" w:rsidRDefault="007352F6">
      <w:pPr>
        <w:spacing w:line="359" w:lineRule="auto"/>
        <w:ind w:left="260" w:right="2585" w:hanging="144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8</w:t>
      </w:r>
      <w:r w:rsidR="0090601D">
        <w:rPr>
          <w:b/>
          <w:color w:val="FF0000"/>
          <w:sz w:val="24"/>
          <w:szCs w:val="24"/>
        </w:rPr>
        <w:t>. W</w:t>
      </w:r>
      <w:r w:rsidR="0090601D">
        <w:rPr>
          <w:b/>
          <w:color w:val="FF0000"/>
          <w:spacing w:val="-1"/>
          <w:sz w:val="24"/>
          <w:szCs w:val="24"/>
        </w:rPr>
        <w:t>r</w:t>
      </w:r>
      <w:r w:rsidR="0090601D">
        <w:rPr>
          <w:b/>
          <w:color w:val="FF0000"/>
          <w:sz w:val="24"/>
          <w:szCs w:val="24"/>
        </w:rPr>
        <w:t>ite</w:t>
      </w:r>
      <w:r w:rsidR="0090601D">
        <w:rPr>
          <w:b/>
          <w:color w:val="FF0000"/>
          <w:spacing w:val="-1"/>
          <w:sz w:val="24"/>
          <w:szCs w:val="24"/>
        </w:rPr>
        <w:t xml:space="preserve"> </w:t>
      </w:r>
      <w:r w:rsidR="0090601D">
        <w:rPr>
          <w:b/>
          <w:color w:val="FF0000"/>
          <w:sz w:val="24"/>
          <w:szCs w:val="24"/>
        </w:rPr>
        <w:t>a c</w:t>
      </w:r>
      <w:r w:rsidR="0090601D">
        <w:rPr>
          <w:b/>
          <w:color w:val="FF0000"/>
          <w:spacing w:val="-1"/>
          <w:sz w:val="24"/>
          <w:szCs w:val="24"/>
        </w:rPr>
        <w:t xml:space="preserve"> </w:t>
      </w:r>
      <w:r w:rsidR="0090601D">
        <w:rPr>
          <w:b/>
          <w:color w:val="FF0000"/>
          <w:spacing w:val="1"/>
          <w:sz w:val="24"/>
          <w:szCs w:val="24"/>
        </w:rPr>
        <w:t>p</w:t>
      </w:r>
      <w:r w:rsidR="0090601D">
        <w:rPr>
          <w:b/>
          <w:color w:val="FF0000"/>
          <w:spacing w:val="-1"/>
          <w:sz w:val="24"/>
          <w:szCs w:val="24"/>
        </w:rPr>
        <w:t>r</w:t>
      </w:r>
      <w:r w:rsidR="0090601D">
        <w:rPr>
          <w:b/>
          <w:color w:val="FF0000"/>
          <w:sz w:val="24"/>
          <w:szCs w:val="24"/>
        </w:rPr>
        <w:t>o</w:t>
      </w:r>
      <w:r w:rsidR="0090601D">
        <w:rPr>
          <w:b/>
          <w:color w:val="FF0000"/>
          <w:spacing w:val="2"/>
          <w:sz w:val="24"/>
          <w:szCs w:val="24"/>
        </w:rPr>
        <w:t>g</w:t>
      </w:r>
      <w:r w:rsidR="0090601D">
        <w:rPr>
          <w:b/>
          <w:color w:val="FF0000"/>
          <w:spacing w:val="-1"/>
          <w:sz w:val="24"/>
          <w:szCs w:val="24"/>
        </w:rPr>
        <w:t>r</w:t>
      </w:r>
      <w:r w:rsidR="0090601D">
        <w:rPr>
          <w:b/>
          <w:color w:val="FF0000"/>
          <w:spacing w:val="2"/>
          <w:sz w:val="24"/>
          <w:szCs w:val="24"/>
        </w:rPr>
        <w:t>a</w:t>
      </w:r>
      <w:r w:rsidR="0090601D">
        <w:rPr>
          <w:b/>
          <w:color w:val="FF0000"/>
          <w:sz w:val="24"/>
          <w:szCs w:val="24"/>
        </w:rPr>
        <w:t>m</w:t>
      </w:r>
      <w:r w:rsidR="0090601D">
        <w:rPr>
          <w:b/>
          <w:color w:val="FF0000"/>
          <w:spacing w:val="-3"/>
          <w:sz w:val="24"/>
          <w:szCs w:val="24"/>
        </w:rPr>
        <w:t xml:space="preserve"> </w:t>
      </w:r>
      <w:r w:rsidR="0090601D">
        <w:rPr>
          <w:b/>
          <w:color w:val="FF0000"/>
          <w:spacing w:val="-1"/>
          <w:sz w:val="24"/>
          <w:szCs w:val="24"/>
        </w:rPr>
        <w:t>t</w:t>
      </w:r>
      <w:r w:rsidR="0090601D">
        <w:rPr>
          <w:b/>
          <w:color w:val="FF0000"/>
          <w:sz w:val="24"/>
          <w:szCs w:val="24"/>
        </w:rPr>
        <w:t>o</w:t>
      </w:r>
      <w:r w:rsidR="0090601D">
        <w:rPr>
          <w:b/>
          <w:color w:val="FF0000"/>
          <w:spacing w:val="2"/>
          <w:sz w:val="24"/>
          <w:szCs w:val="24"/>
        </w:rPr>
        <w:t xml:space="preserve"> </w:t>
      </w:r>
      <w:r w:rsidR="0090601D">
        <w:rPr>
          <w:b/>
          <w:color w:val="FF0000"/>
          <w:spacing w:val="1"/>
          <w:sz w:val="24"/>
          <w:szCs w:val="24"/>
        </w:rPr>
        <w:t>c</w:t>
      </w:r>
      <w:r w:rsidR="0090601D">
        <w:rPr>
          <w:b/>
          <w:color w:val="FF0000"/>
          <w:sz w:val="24"/>
          <w:szCs w:val="24"/>
        </w:rPr>
        <w:t>o</w:t>
      </w:r>
      <w:r w:rsidR="0090601D">
        <w:rPr>
          <w:b/>
          <w:color w:val="FF0000"/>
          <w:spacing w:val="1"/>
          <w:sz w:val="24"/>
          <w:szCs w:val="24"/>
        </w:rPr>
        <w:t>p</w:t>
      </w:r>
      <w:r w:rsidR="0090601D">
        <w:rPr>
          <w:b/>
          <w:color w:val="FF0000"/>
          <w:sz w:val="24"/>
          <w:szCs w:val="24"/>
        </w:rPr>
        <w:t>y the</w:t>
      </w:r>
      <w:r w:rsidR="0090601D">
        <w:rPr>
          <w:b/>
          <w:color w:val="FF0000"/>
          <w:spacing w:val="-1"/>
          <w:sz w:val="24"/>
          <w:szCs w:val="24"/>
        </w:rPr>
        <w:t xml:space="preserve"> c</w:t>
      </w:r>
      <w:r w:rsidR="0090601D">
        <w:rPr>
          <w:b/>
          <w:color w:val="FF0000"/>
          <w:sz w:val="24"/>
          <w:szCs w:val="24"/>
        </w:rPr>
        <w:t>o</w:t>
      </w:r>
      <w:r w:rsidR="0090601D">
        <w:rPr>
          <w:b/>
          <w:color w:val="FF0000"/>
          <w:spacing w:val="1"/>
          <w:sz w:val="24"/>
          <w:szCs w:val="24"/>
        </w:rPr>
        <w:t>n</w:t>
      </w:r>
      <w:r w:rsidR="0090601D">
        <w:rPr>
          <w:b/>
          <w:color w:val="FF0000"/>
          <w:sz w:val="24"/>
          <w:szCs w:val="24"/>
        </w:rPr>
        <w:t>t</w:t>
      </w:r>
      <w:r w:rsidR="0090601D">
        <w:rPr>
          <w:b/>
          <w:color w:val="FF0000"/>
          <w:spacing w:val="-2"/>
          <w:sz w:val="24"/>
          <w:szCs w:val="24"/>
        </w:rPr>
        <w:t>e</w:t>
      </w:r>
      <w:r w:rsidR="0090601D">
        <w:rPr>
          <w:b/>
          <w:color w:val="FF0000"/>
          <w:spacing w:val="1"/>
          <w:sz w:val="24"/>
          <w:szCs w:val="24"/>
        </w:rPr>
        <w:t>n</w:t>
      </w:r>
      <w:r w:rsidR="0090601D">
        <w:rPr>
          <w:b/>
          <w:color w:val="FF0000"/>
          <w:sz w:val="24"/>
          <w:szCs w:val="24"/>
        </w:rPr>
        <w:t>ts of</w:t>
      </w:r>
      <w:r w:rsidR="0090601D">
        <w:rPr>
          <w:b/>
          <w:color w:val="FF0000"/>
          <w:spacing w:val="1"/>
          <w:sz w:val="24"/>
          <w:szCs w:val="24"/>
        </w:rPr>
        <w:t xml:space="preserve"> </w:t>
      </w:r>
      <w:r w:rsidR="0090601D">
        <w:rPr>
          <w:b/>
          <w:color w:val="FF0000"/>
          <w:sz w:val="24"/>
          <w:szCs w:val="24"/>
        </w:rPr>
        <w:t>o</w:t>
      </w:r>
      <w:r w:rsidR="0090601D">
        <w:rPr>
          <w:b/>
          <w:color w:val="FF0000"/>
          <w:spacing w:val="1"/>
          <w:sz w:val="24"/>
          <w:szCs w:val="24"/>
        </w:rPr>
        <w:t>n</w:t>
      </w:r>
      <w:r w:rsidR="0090601D">
        <w:rPr>
          <w:b/>
          <w:color w:val="FF0000"/>
          <w:sz w:val="24"/>
          <w:szCs w:val="24"/>
        </w:rPr>
        <w:t>e</w:t>
      </w:r>
      <w:r w:rsidR="0090601D">
        <w:rPr>
          <w:b/>
          <w:color w:val="FF0000"/>
          <w:spacing w:val="-1"/>
          <w:sz w:val="24"/>
          <w:szCs w:val="24"/>
        </w:rPr>
        <w:t xml:space="preserve"> </w:t>
      </w:r>
      <w:r w:rsidR="0090601D">
        <w:rPr>
          <w:b/>
          <w:color w:val="FF0000"/>
          <w:spacing w:val="1"/>
          <w:sz w:val="24"/>
          <w:szCs w:val="24"/>
        </w:rPr>
        <w:t>f</w:t>
      </w:r>
      <w:r w:rsidR="0090601D">
        <w:rPr>
          <w:b/>
          <w:color w:val="FF0000"/>
          <w:sz w:val="24"/>
          <w:szCs w:val="24"/>
        </w:rPr>
        <w:t>i</w:t>
      </w:r>
      <w:r w:rsidR="0090601D">
        <w:rPr>
          <w:b/>
          <w:color w:val="FF0000"/>
          <w:spacing w:val="1"/>
          <w:sz w:val="24"/>
          <w:szCs w:val="24"/>
        </w:rPr>
        <w:t>l</w:t>
      </w:r>
      <w:r w:rsidR="0090601D">
        <w:rPr>
          <w:b/>
          <w:color w:val="FF0000"/>
          <w:sz w:val="24"/>
          <w:szCs w:val="24"/>
        </w:rPr>
        <w:t>e</w:t>
      </w:r>
      <w:r w:rsidR="0090601D">
        <w:rPr>
          <w:b/>
          <w:color w:val="FF0000"/>
          <w:spacing w:val="-1"/>
          <w:sz w:val="24"/>
          <w:szCs w:val="24"/>
        </w:rPr>
        <w:t xml:space="preserve"> t</w:t>
      </w:r>
      <w:r w:rsidR="0090601D">
        <w:rPr>
          <w:b/>
          <w:color w:val="FF0000"/>
          <w:sz w:val="24"/>
          <w:szCs w:val="24"/>
        </w:rPr>
        <w:t>o a</w:t>
      </w:r>
      <w:r w:rsidR="0090601D">
        <w:rPr>
          <w:b/>
          <w:color w:val="FF0000"/>
          <w:spacing w:val="1"/>
          <w:sz w:val="24"/>
          <w:szCs w:val="24"/>
        </w:rPr>
        <w:t>n</w:t>
      </w:r>
      <w:r w:rsidR="0090601D">
        <w:rPr>
          <w:b/>
          <w:color w:val="FF0000"/>
          <w:sz w:val="24"/>
          <w:szCs w:val="24"/>
        </w:rPr>
        <w:t>o</w:t>
      </w:r>
      <w:r w:rsidR="0090601D">
        <w:rPr>
          <w:b/>
          <w:color w:val="FF0000"/>
          <w:spacing w:val="-1"/>
          <w:sz w:val="24"/>
          <w:szCs w:val="24"/>
        </w:rPr>
        <w:t>t</w:t>
      </w:r>
      <w:r w:rsidR="0090601D">
        <w:rPr>
          <w:b/>
          <w:color w:val="FF0000"/>
          <w:spacing w:val="1"/>
          <w:sz w:val="24"/>
          <w:szCs w:val="24"/>
        </w:rPr>
        <w:t>h</w:t>
      </w:r>
      <w:r w:rsidR="0090601D">
        <w:rPr>
          <w:b/>
          <w:color w:val="FF0000"/>
          <w:spacing w:val="-1"/>
          <w:sz w:val="24"/>
          <w:szCs w:val="24"/>
        </w:rPr>
        <w:t>er</w:t>
      </w:r>
      <w:r w:rsidR="0090601D">
        <w:rPr>
          <w:b/>
          <w:color w:val="FF0000"/>
          <w:sz w:val="24"/>
          <w:szCs w:val="24"/>
        </w:rPr>
        <w:t xml:space="preserve">? </w:t>
      </w:r>
      <w:r w:rsidR="0090601D">
        <w:rPr>
          <w:b/>
          <w:color w:val="00AF50"/>
          <w:sz w:val="24"/>
          <w:szCs w:val="24"/>
        </w:rPr>
        <w:t>Ans: P</w:t>
      </w:r>
      <w:r w:rsidR="0090601D">
        <w:rPr>
          <w:b/>
          <w:color w:val="00AF50"/>
          <w:spacing w:val="-1"/>
          <w:sz w:val="24"/>
          <w:szCs w:val="24"/>
        </w:rPr>
        <w:t>r</w:t>
      </w:r>
      <w:r w:rsidR="0090601D">
        <w:rPr>
          <w:b/>
          <w:color w:val="00AF50"/>
          <w:sz w:val="24"/>
          <w:szCs w:val="24"/>
        </w:rPr>
        <w:t>og</w:t>
      </w:r>
      <w:r w:rsidR="0090601D">
        <w:rPr>
          <w:b/>
          <w:color w:val="00AF50"/>
          <w:spacing w:val="-1"/>
          <w:sz w:val="24"/>
          <w:szCs w:val="24"/>
        </w:rPr>
        <w:t>r</w:t>
      </w:r>
      <w:r w:rsidR="0090601D">
        <w:rPr>
          <w:b/>
          <w:color w:val="00AF50"/>
          <w:spacing w:val="2"/>
          <w:sz w:val="24"/>
          <w:szCs w:val="24"/>
        </w:rPr>
        <w:t>a</w:t>
      </w:r>
      <w:r w:rsidR="0090601D">
        <w:rPr>
          <w:b/>
          <w:color w:val="00AF50"/>
          <w:spacing w:val="-1"/>
          <w:sz w:val="24"/>
          <w:szCs w:val="24"/>
        </w:rPr>
        <w:t>m</w:t>
      </w:r>
      <w:r w:rsidR="0090601D">
        <w:rPr>
          <w:b/>
          <w:color w:val="00AF50"/>
          <w:sz w:val="24"/>
          <w:szCs w:val="24"/>
        </w:rPr>
        <w:t>:</w:t>
      </w:r>
    </w:p>
    <w:p w:rsidR="00CC1824" w:rsidRDefault="0090601D">
      <w:pPr>
        <w:spacing w:before="2"/>
        <w:ind w:left="620"/>
        <w:rPr>
          <w:sz w:val="24"/>
          <w:szCs w:val="24"/>
        </w:rPr>
      </w:pPr>
      <w:r>
        <w:rPr>
          <w:sz w:val="24"/>
          <w:szCs w:val="24"/>
        </w:rPr>
        <w:t>#includ</w:t>
      </w:r>
      <w:r>
        <w:rPr>
          <w:spacing w:val="-1"/>
          <w:sz w:val="24"/>
          <w:szCs w:val="24"/>
        </w:rPr>
        <w:t>e&lt;</w:t>
      </w:r>
      <w:r>
        <w:rPr>
          <w:sz w:val="24"/>
          <w:szCs w:val="24"/>
        </w:rPr>
        <w:t>std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o.h&gt;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620"/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in()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6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620" w:right="5875"/>
        <w:rPr>
          <w:sz w:val="24"/>
          <w:szCs w:val="24"/>
        </w:rPr>
      </w:pP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 *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1,</w:t>
      </w:r>
      <w:r>
        <w:rPr>
          <w:spacing w:val="2"/>
          <w:sz w:val="24"/>
          <w:szCs w:val="24"/>
        </w:rPr>
        <w:t>*</w:t>
      </w:r>
      <w:r>
        <w:rPr>
          <w:sz w:val="24"/>
          <w:szCs w:val="24"/>
        </w:rPr>
        <w:t xml:space="preserve">f2;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h; f1</w:t>
      </w:r>
      <w:r>
        <w:rPr>
          <w:spacing w:val="-2"/>
          <w:sz w:val="24"/>
          <w:szCs w:val="24"/>
        </w:rPr>
        <w:t>=</w:t>
      </w:r>
      <w:proofErr w:type="gramStart"/>
      <w:r>
        <w:rPr>
          <w:sz w:val="24"/>
          <w:szCs w:val="24"/>
        </w:rPr>
        <w:t>fop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proofErr w:type="gramEnd"/>
      <w:r>
        <w:rPr>
          <w:spacing w:val="-2"/>
          <w:sz w:val="24"/>
          <w:szCs w:val="24"/>
        </w:rPr>
        <w:t>"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w2.t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"</w:t>
      </w:r>
      <w:r>
        <w:rPr>
          <w:sz w:val="24"/>
          <w:szCs w:val="24"/>
        </w:rPr>
        <w:t>,"w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</w:t>
      </w:r>
    </w:p>
    <w:p w:rsidR="00CC1824" w:rsidRDefault="0090601D">
      <w:pPr>
        <w:spacing w:before="3"/>
        <w:ind w:left="62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1"/>
          <w:sz w:val="24"/>
          <w:szCs w:val="24"/>
        </w:rPr>
        <w:t>"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some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 he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ss cn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 xml:space="preserve">rl D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Z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 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op </w:t>
      </w:r>
      <w:r>
        <w:rPr>
          <w:spacing w:val="5"/>
          <w:sz w:val="24"/>
          <w:szCs w:val="24"/>
        </w:rPr>
        <w:t>:</w:t>
      </w:r>
      <w:r>
        <w:rPr>
          <w:spacing w:val="-4"/>
          <w:sz w:val="24"/>
          <w:szCs w:val="24"/>
        </w:rPr>
        <w:t>\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620"/>
        <w:rPr>
          <w:sz w:val="24"/>
          <w:szCs w:val="24"/>
        </w:rPr>
        <w:sectPr w:rsidR="00CC1824">
          <w:headerReference w:type="default" r:id="rId22"/>
          <w:pgSz w:w="11920" w:h="16840"/>
          <w:pgMar w:top="1220" w:right="1320" w:bottom="280" w:left="1180" w:header="734" w:footer="1002" w:gutter="0"/>
          <w:cols w:space="720"/>
        </w:sectPr>
      </w:pPr>
      <w:proofErr w:type="gramStart"/>
      <w:r>
        <w:rPr>
          <w:sz w:val="24"/>
          <w:szCs w:val="24"/>
        </w:rPr>
        <w:t>while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1"/>
          <w:sz w:val="24"/>
          <w:szCs w:val="24"/>
        </w:rPr>
        <w:t>=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>!</w:t>
      </w:r>
      <w:r>
        <w:rPr>
          <w:spacing w:val="1"/>
          <w:sz w:val="24"/>
          <w:szCs w:val="24"/>
        </w:rPr>
        <w:t>=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)</w:t>
      </w:r>
    </w:p>
    <w:p w:rsidR="00CC1824" w:rsidRDefault="00CC1824">
      <w:pPr>
        <w:spacing w:before="7" w:line="160" w:lineRule="exact"/>
        <w:rPr>
          <w:sz w:val="17"/>
          <w:szCs w:val="17"/>
        </w:rPr>
      </w:pPr>
    </w:p>
    <w:p w:rsidR="00CC1824" w:rsidRDefault="0090601D">
      <w:pPr>
        <w:spacing w:before="29" w:line="359" w:lineRule="auto"/>
        <w:ind w:left="620" w:right="5514"/>
        <w:rPr>
          <w:sz w:val="24"/>
          <w:szCs w:val="24"/>
        </w:rPr>
      </w:pPr>
      <w:r>
        <w:rPr>
          <w:sz w:val="24"/>
          <w:szCs w:val="24"/>
        </w:rPr>
        <w:t>fput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h,f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); f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1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 f1</w:t>
      </w:r>
      <w:r>
        <w:rPr>
          <w:spacing w:val="-2"/>
          <w:sz w:val="24"/>
          <w:szCs w:val="24"/>
        </w:rPr>
        <w:t>=</w:t>
      </w:r>
      <w:r>
        <w:rPr>
          <w:sz w:val="24"/>
          <w:szCs w:val="24"/>
        </w:rPr>
        <w:t>fop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w2.t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"</w:t>
      </w:r>
      <w:r>
        <w:rPr>
          <w:sz w:val="24"/>
          <w:szCs w:val="24"/>
        </w:rPr>
        <w:t>,"r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 f2</w:t>
      </w:r>
      <w:r>
        <w:rPr>
          <w:spacing w:val="-2"/>
          <w:sz w:val="24"/>
          <w:szCs w:val="24"/>
        </w:rPr>
        <w:t>=</w:t>
      </w:r>
      <w:r>
        <w:rPr>
          <w:sz w:val="24"/>
          <w:szCs w:val="24"/>
        </w:rPr>
        <w:t>fop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dup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w2.</w:t>
      </w:r>
      <w:r>
        <w:rPr>
          <w:spacing w:val="2"/>
          <w:sz w:val="24"/>
          <w:szCs w:val="24"/>
        </w:rPr>
        <w:t>tx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"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w"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 while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1"/>
          <w:sz w:val="24"/>
          <w:szCs w:val="24"/>
        </w:rPr>
        <w:t>=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tc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f1</w:t>
      </w:r>
      <w:r>
        <w:rPr>
          <w:spacing w:val="-1"/>
          <w:sz w:val="24"/>
          <w:szCs w:val="24"/>
        </w:rPr>
        <w:t>)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!</w:t>
      </w:r>
      <w:r>
        <w:rPr>
          <w:spacing w:val="-2"/>
          <w:sz w:val="24"/>
          <w:szCs w:val="24"/>
        </w:rPr>
        <w:t>=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 putc</w:t>
      </w:r>
      <w:r>
        <w:rPr>
          <w:spacing w:val="-1"/>
          <w:sz w:val="24"/>
          <w:szCs w:val="24"/>
        </w:rPr>
        <w:t>(c</w:t>
      </w:r>
      <w:r>
        <w:rPr>
          <w:sz w:val="24"/>
          <w:szCs w:val="24"/>
        </w:rPr>
        <w:t>h,f2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CC1824" w:rsidRDefault="0090601D">
      <w:pPr>
        <w:spacing w:before="6"/>
        <w:ind w:left="620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(</w:t>
      </w:r>
      <w:proofErr w:type="gramEnd"/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62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2"/>
          <w:sz w:val="24"/>
          <w:szCs w:val="24"/>
        </w:rPr>
        <w:t>“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 xml:space="preserve">n 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opied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ontents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: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);</w:t>
      </w:r>
    </w:p>
    <w:p w:rsidR="00CC1824" w:rsidRDefault="00CC1824">
      <w:pPr>
        <w:spacing w:before="3" w:line="240" w:lineRule="exact"/>
        <w:rPr>
          <w:sz w:val="24"/>
          <w:szCs w:val="24"/>
        </w:rPr>
      </w:pPr>
    </w:p>
    <w:p w:rsidR="00CC1824" w:rsidRDefault="0090601D">
      <w:pPr>
        <w:spacing w:line="449" w:lineRule="auto"/>
        <w:ind w:left="620" w:right="5469"/>
        <w:rPr>
          <w:sz w:val="24"/>
          <w:szCs w:val="24"/>
        </w:rPr>
      </w:pPr>
      <w:r>
        <w:rPr>
          <w:sz w:val="24"/>
          <w:szCs w:val="24"/>
        </w:rPr>
        <w:t>f2 =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(</w:t>
      </w:r>
      <w:proofErr w:type="gramEnd"/>
      <w:r>
        <w:rPr>
          <w:spacing w:val="-2"/>
          <w:sz w:val="24"/>
          <w:szCs w:val="24"/>
        </w:rPr>
        <w:t>“</w:t>
      </w:r>
      <w:r>
        <w:rPr>
          <w:sz w:val="24"/>
          <w:szCs w:val="24"/>
        </w:rPr>
        <w:t>dup</w:t>
      </w:r>
      <w:r>
        <w:rPr>
          <w:spacing w:val="5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w2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x</w:t>
      </w:r>
      <w:r>
        <w:rPr>
          <w:sz w:val="24"/>
          <w:szCs w:val="24"/>
        </w:rPr>
        <w:t>t”,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>"</w:t>
      </w:r>
      <w:r>
        <w:rPr>
          <w:sz w:val="24"/>
          <w:szCs w:val="24"/>
        </w:rPr>
        <w:t>); while(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2)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) </w:t>
      </w:r>
      <w:r>
        <w:rPr>
          <w:spacing w:val="1"/>
          <w:sz w:val="24"/>
          <w:szCs w:val="24"/>
        </w:rPr>
        <w:t>!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EOF ) putch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CC1824" w:rsidRDefault="0090601D">
      <w:pPr>
        <w:spacing w:before="10" w:line="260" w:lineRule="exact"/>
        <w:ind w:left="620"/>
        <w:rPr>
          <w:sz w:val="24"/>
          <w:szCs w:val="24"/>
        </w:rPr>
      </w:pPr>
      <w:proofErr w:type="gramStart"/>
      <w:r>
        <w:rPr>
          <w:position w:val="-1"/>
          <w:sz w:val="24"/>
          <w:szCs w:val="24"/>
        </w:rPr>
        <w:t>f</w:t>
      </w:r>
      <w:r>
        <w:rPr>
          <w:spacing w:val="-2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lose</w:t>
      </w:r>
      <w:r>
        <w:rPr>
          <w:spacing w:val="-1"/>
          <w:position w:val="-1"/>
          <w:sz w:val="24"/>
          <w:szCs w:val="24"/>
        </w:rPr>
        <w:t>(</w:t>
      </w:r>
      <w:proofErr w:type="gramEnd"/>
      <w:r>
        <w:rPr>
          <w:position w:val="-1"/>
          <w:sz w:val="24"/>
          <w:szCs w:val="24"/>
        </w:rPr>
        <w:t>f</w:t>
      </w:r>
      <w:r>
        <w:rPr>
          <w:spacing w:val="1"/>
          <w:position w:val="-1"/>
          <w:sz w:val="24"/>
          <w:szCs w:val="24"/>
        </w:rPr>
        <w:t>2</w:t>
      </w:r>
      <w:r>
        <w:rPr>
          <w:position w:val="-1"/>
          <w:sz w:val="24"/>
          <w:szCs w:val="24"/>
        </w:rPr>
        <w:t>);</w:t>
      </w:r>
    </w:p>
    <w:p w:rsidR="00CC1824" w:rsidRDefault="00CC1824">
      <w:pPr>
        <w:spacing w:before="16" w:line="200" w:lineRule="exact"/>
      </w:pPr>
    </w:p>
    <w:p w:rsidR="00CC1824" w:rsidRDefault="0090601D">
      <w:pPr>
        <w:spacing w:before="29"/>
        <w:ind w:left="476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1824" w:rsidRDefault="00CC1824">
      <w:pPr>
        <w:spacing w:before="7" w:line="240" w:lineRule="exact"/>
        <w:rPr>
          <w:sz w:val="24"/>
          <w:szCs w:val="24"/>
        </w:rPr>
      </w:pPr>
    </w:p>
    <w:p w:rsidR="00CC1824" w:rsidRDefault="007352F6">
      <w:pPr>
        <w:ind w:left="116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9</w:t>
      </w:r>
      <w:r w:rsidR="0090601D">
        <w:rPr>
          <w:b/>
          <w:color w:val="FF0000"/>
          <w:sz w:val="24"/>
          <w:szCs w:val="24"/>
        </w:rPr>
        <w:t>. W</w:t>
      </w:r>
      <w:r w:rsidR="0090601D">
        <w:rPr>
          <w:b/>
          <w:color w:val="FF0000"/>
          <w:spacing w:val="-1"/>
          <w:sz w:val="24"/>
          <w:szCs w:val="24"/>
        </w:rPr>
        <w:t>r</w:t>
      </w:r>
      <w:r w:rsidR="0090601D">
        <w:rPr>
          <w:b/>
          <w:color w:val="FF0000"/>
          <w:sz w:val="24"/>
          <w:szCs w:val="24"/>
        </w:rPr>
        <w:t>ite</w:t>
      </w:r>
      <w:r w:rsidR="0090601D">
        <w:rPr>
          <w:b/>
          <w:color w:val="FF0000"/>
          <w:spacing w:val="-2"/>
          <w:sz w:val="24"/>
          <w:szCs w:val="24"/>
        </w:rPr>
        <w:t xml:space="preserve"> </w:t>
      </w:r>
      <w:r w:rsidR="0090601D">
        <w:rPr>
          <w:b/>
          <w:color w:val="FF0000"/>
          <w:sz w:val="24"/>
          <w:szCs w:val="24"/>
        </w:rPr>
        <w:t>a c</w:t>
      </w:r>
      <w:r w:rsidR="0090601D">
        <w:rPr>
          <w:b/>
          <w:color w:val="FF0000"/>
          <w:spacing w:val="-1"/>
          <w:sz w:val="24"/>
          <w:szCs w:val="24"/>
        </w:rPr>
        <w:t xml:space="preserve"> </w:t>
      </w:r>
      <w:r w:rsidR="0090601D">
        <w:rPr>
          <w:b/>
          <w:color w:val="FF0000"/>
          <w:spacing w:val="1"/>
          <w:sz w:val="24"/>
          <w:szCs w:val="24"/>
        </w:rPr>
        <w:t>p</w:t>
      </w:r>
      <w:r w:rsidR="0090601D">
        <w:rPr>
          <w:b/>
          <w:color w:val="FF0000"/>
          <w:spacing w:val="-1"/>
          <w:sz w:val="24"/>
          <w:szCs w:val="24"/>
        </w:rPr>
        <w:t>r</w:t>
      </w:r>
      <w:r w:rsidR="0090601D">
        <w:rPr>
          <w:b/>
          <w:color w:val="FF0000"/>
          <w:sz w:val="24"/>
          <w:szCs w:val="24"/>
        </w:rPr>
        <w:t>o</w:t>
      </w:r>
      <w:r w:rsidR="0090601D">
        <w:rPr>
          <w:b/>
          <w:color w:val="FF0000"/>
          <w:spacing w:val="2"/>
          <w:sz w:val="24"/>
          <w:szCs w:val="24"/>
        </w:rPr>
        <w:t>g</w:t>
      </w:r>
      <w:r w:rsidR="0090601D">
        <w:rPr>
          <w:b/>
          <w:color w:val="FF0000"/>
          <w:spacing w:val="-1"/>
          <w:sz w:val="24"/>
          <w:szCs w:val="24"/>
        </w:rPr>
        <w:t>r</w:t>
      </w:r>
      <w:r w:rsidR="0090601D">
        <w:rPr>
          <w:b/>
          <w:color w:val="FF0000"/>
          <w:spacing w:val="2"/>
          <w:sz w:val="24"/>
          <w:szCs w:val="24"/>
        </w:rPr>
        <w:t>a</w:t>
      </w:r>
      <w:r w:rsidR="0090601D">
        <w:rPr>
          <w:b/>
          <w:color w:val="FF0000"/>
          <w:sz w:val="24"/>
          <w:szCs w:val="24"/>
        </w:rPr>
        <w:t>m</w:t>
      </w:r>
      <w:r w:rsidR="0090601D">
        <w:rPr>
          <w:b/>
          <w:color w:val="FF0000"/>
          <w:spacing w:val="-3"/>
          <w:sz w:val="24"/>
          <w:szCs w:val="24"/>
        </w:rPr>
        <w:t xml:space="preserve"> </w:t>
      </w:r>
      <w:r w:rsidR="0090601D">
        <w:rPr>
          <w:b/>
          <w:color w:val="FF0000"/>
          <w:spacing w:val="-1"/>
          <w:sz w:val="24"/>
          <w:szCs w:val="24"/>
        </w:rPr>
        <w:t>t</w:t>
      </w:r>
      <w:r w:rsidR="0090601D">
        <w:rPr>
          <w:b/>
          <w:color w:val="FF0000"/>
          <w:sz w:val="24"/>
          <w:szCs w:val="24"/>
        </w:rPr>
        <w:t>o</w:t>
      </w:r>
      <w:r w:rsidR="0090601D">
        <w:rPr>
          <w:b/>
          <w:color w:val="FF0000"/>
          <w:spacing w:val="2"/>
          <w:sz w:val="24"/>
          <w:szCs w:val="24"/>
        </w:rPr>
        <w:t xml:space="preserve"> </w:t>
      </w:r>
      <w:r w:rsidR="0090601D">
        <w:rPr>
          <w:b/>
          <w:color w:val="FF0000"/>
          <w:spacing w:val="1"/>
          <w:sz w:val="24"/>
          <w:szCs w:val="24"/>
        </w:rPr>
        <w:t>m</w:t>
      </w:r>
      <w:r w:rsidR="0090601D">
        <w:rPr>
          <w:b/>
          <w:color w:val="FF0000"/>
          <w:spacing w:val="-1"/>
          <w:sz w:val="24"/>
          <w:szCs w:val="24"/>
        </w:rPr>
        <w:t>er</w:t>
      </w:r>
      <w:r w:rsidR="0090601D">
        <w:rPr>
          <w:b/>
          <w:color w:val="FF0000"/>
          <w:sz w:val="24"/>
          <w:szCs w:val="24"/>
        </w:rPr>
        <w:t>ge</w:t>
      </w:r>
      <w:r w:rsidR="0090601D">
        <w:rPr>
          <w:b/>
          <w:color w:val="FF0000"/>
          <w:spacing w:val="-1"/>
          <w:sz w:val="24"/>
          <w:szCs w:val="24"/>
        </w:rPr>
        <w:t xml:space="preserve"> t</w:t>
      </w:r>
      <w:r w:rsidR="0090601D">
        <w:rPr>
          <w:b/>
          <w:color w:val="FF0000"/>
          <w:spacing w:val="2"/>
          <w:sz w:val="24"/>
          <w:szCs w:val="24"/>
        </w:rPr>
        <w:t>w</w:t>
      </w:r>
      <w:r w:rsidR="0090601D">
        <w:rPr>
          <w:b/>
          <w:color w:val="FF0000"/>
          <w:sz w:val="24"/>
          <w:szCs w:val="24"/>
        </w:rPr>
        <w:t xml:space="preserve">o </w:t>
      </w:r>
      <w:r w:rsidR="0090601D">
        <w:rPr>
          <w:b/>
          <w:color w:val="FF0000"/>
          <w:spacing w:val="1"/>
          <w:sz w:val="24"/>
          <w:szCs w:val="24"/>
        </w:rPr>
        <w:t>f</w:t>
      </w:r>
      <w:r w:rsidR="0090601D">
        <w:rPr>
          <w:b/>
          <w:color w:val="FF0000"/>
          <w:sz w:val="24"/>
          <w:szCs w:val="24"/>
        </w:rPr>
        <w:t>i</w:t>
      </w:r>
      <w:r w:rsidR="0090601D">
        <w:rPr>
          <w:b/>
          <w:color w:val="FF0000"/>
          <w:spacing w:val="1"/>
          <w:sz w:val="24"/>
          <w:szCs w:val="24"/>
        </w:rPr>
        <w:t>l</w:t>
      </w:r>
      <w:r w:rsidR="0090601D">
        <w:rPr>
          <w:b/>
          <w:color w:val="FF0000"/>
          <w:spacing w:val="-1"/>
          <w:sz w:val="24"/>
          <w:szCs w:val="24"/>
        </w:rPr>
        <w:t>e</w:t>
      </w:r>
      <w:r w:rsidR="0090601D">
        <w:rPr>
          <w:b/>
          <w:color w:val="FF0000"/>
          <w:sz w:val="24"/>
          <w:szCs w:val="24"/>
        </w:rPr>
        <w:t>s i</w:t>
      </w:r>
      <w:r w:rsidR="0090601D">
        <w:rPr>
          <w:b/>
          <w:color w:val="FF0000"/>
          <w:spacing w:val="1"/>
          <w:sz w:val="24"/>
          <w:szCs w:val="24"/>
        </w:rPr>
        <w:t>n</w:t>
      </w:r>
      <w:r w:rsidR="0090601D">
        <w:rPr>
          <w:b/>
          <w:color w:val="FF0000"/>
          <w:sz w:val="24"/>
          <w:szCs w:val="24"/>
        </w:rPr>
        <w:t xml:space="preserve">to a </w:t>
      </w:r>
      <w:r w:rsidR="0090601D">
        <w:rPr>
          <w:b/>
          <w:color w:val="FF0000"/>
          <w:spacing w:val="-1"/>
          <w:sz w:val="24"/>
          <w:szCs w:val="24"/>
        </w:rPr>
        <w:t>t</w:t>
      </w:r>
      <w:r w:rsidR="0090601D">
        <w:rPr>
          <w:b/>
          <w:color w:val="FF0000"/>
          <w:spacing w:val="1"/>
          <w:sz w:val="24"/>
          <w:szCs w:val="24"/>
        </w:rPr>
        <w:t>h</w:t>
      </w:r>
      <w:r w:rsidR="0090601D">
        <w:rPr>
          <w:b/>
          <w:color w:val="FF0000"/>
          <w:sz w:val="24"/>
          <w:szCs w:val="24"/>
        </w:rPr>
        <w:t xml:space="preserve">ird </w:t>
      </w:r>
      <w:r w:rsidR="0090601D">
        <w:rPr>
          <w:b/>
          <w:color w:val="FF0000"/>
          <w:spacing w:val="2"/>
          <w:sz w:val="24"/>
          <w:szCs w:val="24"/>
        </w:rPr>
        <w:t>f</w:t>
      </w:r>
      <w:r w:rsidR="0090601D">
        <w:rPr>
          <w:b/>
          <w:color w:val="FF0000"/>
          <w:spacing w:val="-2"/>
          <w:sz w:val="24"/>
          <w:szCs w:val="24"/>
        </w:rPr>
        <w:t>i</w:t>
      </w:r>
      <w:r w:rsidR="0090601D">
        <w:rPr>
          <w:b/>
          <w:color w:val="FF0000"/>
          <w:sz w:val="24"/>
          <w:szCs w:val="24"/>
        </w:rPr>
        <w:t xml:space="preserve">le?  </w:t>
      </w:r>
      <w:r w:rsidR="0090601D">
        <w:rPr>
          <w:b/>
          <w:color w:val="FF0000"/>
          <w:spacing w:val="3"/>
          <w:sz w:val="24"/>
          <w:szCs w:val="24"/>
        </w:rPr>
        <w:t xml:space="preserve"> </w:t>
      </w:r>
      <w:r w:rsidR="0090601D">
        <w:rPr>
          <w:b/>
          <w:color w:val="FF0000"/>
          <w:sz w:val="24"/>
          <w:szCs w:val="24"/>
        </w:rPr>
        <w:t>(O</w:t>
      </w:r>
      <w:r w:rsidR="0090601D">
        <w:rPr>
          <w:b/>
          <w:color w:val="FF0000"/>
          <w:spacing w:val="-1"/>
          <w:sz w:val="24"/>
          <w:szCs w:val="24"/>
        </w:rPr>
        <w:t>r</w:t>
      </w:r>
      <w:r w:rsidR="0090601D">
        <w:rPr>
          <w:b/>
          <w:color w:val="FF0000"/>
          <w:sz w:val="24"/>
          <w:szCs w:val="24"/>
        </w:rPr>
        <w:t>)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spacing w:line="276" w:lineRule="auto"/>
        <w:ind w:left="260" w:right="77"/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W</w:t>
      </w:r>
      <w:r>
        <w:rPr>
          <w:b/>
          <w:color w:val="FF0000"/>
          <w:spacing w:val="-1"/>
          <w:sz w:val="24"/>
          <w:szCs w:val="24"/>
        </w:rPr>
        <w:t>r</w:t>
      </w:r>
      <w:r>
        <w:rPr>
          <w:b/>
          <w:color w:val="FF0000"/>
          <w:sz w:val="24"/>
          <w:szCs w:val="24"/>
        </w:rPr>
        <w:t>ite a</w:t>
      </w:r>
      <w:r>
        <w:rPr>
          <w:b/>
          <w:color w:val="FF0000"/>
          <w:spacing w:val="4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 xml:space="preserve">c </w:t>
      </w:r>
      <w:r>
        <w:rPr>
          <w:b/>
          <w:color w:val="FF0000"/>
          <w:spacing w:val="1"/>
          <w:sz w:val="24"/>
          <w:szCs w:val="24"/>
        </w:rPr>
        <w:t>p</w:t>
      </w:r>
      <w:r>
        <w:rPr>
          <w:b/>
          <w:color w:val="FF0000"/>
          <w:spacing w:val="-1"/>
          <w:sz w:val="24"/>
          <w:szCs w:val="24"/>
        </w:rPr>
        <w:t>r</w:t>
      </w:r>
      <w:r>
        <w:rPr>
          <w:b/>
          <w:color w:val="FF0000"/>
          <w:sz w:val="24"/>
          <w:szCs w:val="24"/>
        </w:rPr>
        <w:t>o</w:t>
      </w:r>
      <w:r>
        <w:rPr>
          <w:b/>
          <w:color w:val="FF0000"/>
          <w:spacing w:val="2"/>
          <w:sz w:val="24"/>
          <w:szCs w:val="24"/>
        </w:rPr>
        <w:t>g</w:t>
      </w:r>
      <w:r>
        <w:rPr>
          <w:b/>
          <w:color w:val="FF0000"/>
          <w:spacing w:val="-1"/>
          <w:sz w:val="24"/>
          <w:szCs w:val="24"/>
        </w:rPr>
        <w:t>r</w:t>
      </w:r>
      <w:r>
        <w:rPr>
          <w:b/>
          <w:color w:val="FF0000"/>
          <w:spacing w:val="2"/>
          <w:sz w:val="24"/>
          <w:szCs w:val="24"/>
        </w:rPr>
        <w:t>a</w:t>
      </w:r>
      <w:r>
        <w:rPr>
          <w:b/>
          <w:color w:val="FF0000"/>
          <w:sz w:val="24"/>
          <w:szCs w:val="24"/>
        </w:rPr>
        <w:t xml:space="preserve">m </w:t>
      </w:r>
      <w:r>
        <w:rPr>
          <w:b/>
          <w:color w:val="FF0000"/>
          <w:spacing w:val="1"/>
          <w:sz w:val="24"/>
          <w:szCs w:val="24"/>
        </w:rPr>
        <w:t>f</w:t>
      </w:r>
      <w:r>
        <w:rPr>
          <w:b/>
          <w:color w:val="FF0000"/>
          <w:sz w:val="24"/>
          <w:szCs w:val="24"/>
        </w:rPr>
        <w:t>or</w:t>
      </w:r>
      <w:r>
        <w:rPr>
          <w:b/>
          <w:color w:val="FF0000"/>
          <w:spacing w:val="3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the</w:t>
      </w:r>
      <w:r>
        <w:rPr>
          <w:b/>
          <w:color w:val="FF0000"/>
          <w:spacing w:val="1"/>
          <w:sz w:val="24"/>
          <w:szCs w:val="24"/>
        </w:rPr>
        <w:t xml:space="preserve"> f</w:t>
      </w:r>
      <w:r>
        <w:rPr>
          <w:b/>
          <w:color w:val="FF0000"/>
          <w:sz w:val="24"/>
          <w:szCs w:val="24"/>
        </w:rPr>
        <w:t>ol</w:t>
      </w:r>
      <w:r>
        <w:rPr>
          <w:b/>
          <w:color w:val="FF0000"/>
          <w:spacing w:val="1"/>
          <w:sz w:val="24"/>
          <w:szCs w:val="24"/>
        </w:rPr>
        <w:t>l</w:t>
      </w:r>
      <w:r>
        <w:rPr>
          <w:b/>
          <w:color w:val="FF0000"/>
          <w:sz w:val="24"/>
          <w:szCs w:val="24"/>
        </w:rPr>
        <w:t>o</w:t>
      </w:r>
      <w:r>
        <w:rPr>
          <w:b/>
          <w:color w:val="FF0000"/>
          <w:spacing w:val="2"/>
          <w:sz w:val="24"/>
          <w:szCs w:val="24"/>
        </w:rPr>
        <w:t>w</w:t>
      </w:r>
      <w:r>
        <w:rPr>
          <w:b/>
          <w:color w:val="FF0000"/>
          <w:spacing w:val="-2"/>
          <w:sz w:val="24"/>
          <w:szCs w:val="24"/>
        </w:rPr>
        <w:t>i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z w:val="24"/>
          <w:szCs w:val="24"/>
        </w:rPr>
        <w:t>g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.</w:t>
      </w:r>
      <w:r>
        <w:rPr>
          <w:b/>
          <w:color w:val="FF0000"/>
          <w:spacing w:val="-1"/>
          <w:sz w:val="24"/>
          <w:szCs w:val="24"/>
        </w:rPr>
        <w:t>t</w:t>
      </w:r>
      <w:r>
        <w:rPr>
          <w:b/>
          <w:color w:val="FF0000"/>
          <w:spacing w:val="1"/>
          <w:sz w:val="24"/>
          <w:szCs w:val="24"/>
        </w:rPr>
        <w:t>h</w:t>
      </w:r>
      <w:r>
        <w:rPr>
          <w:b/>
          <w:color w:val="FF0000"/>
          <w:spacing w:val="-1"/>
          <w:sz w:val="24"/>
          <w:szCs w:val="24"/>
        </w:rPr>
        <w:t>er</w:t>
      </w:r>
      <w:r>
        <w:rPr>
          <w:b/>
          <w:color w:val="FF0000"/>
          <w:sz w:val="24"/>
          <w:szCs w:val="24"/>
        </w:rPr>
        <w:t xml:space="preserve">e </w:t>
      </w:r>
      <w:r>
        <w:rPr>
          <w:b/>
          <w:color w:val="FF0000"/>
          <w:spacing w:val="2"/>
          <w:sz w:val="24"/>
          <w:szCs w:val="24"/>
        </w:rPr>
        <w:t>a</w:t>
      </w:r>
      <w:r>
        <w:rPr>
          <w:b/>
          <w:color w:val="FF0000"/>
          <w:spacing w:val="-1"/>
          <w:sz w:val="24"/>
          <w:szCs w:val="24"/>
        </w:rPr>
        <w:t>r</w:t>
      </w:r>
      <w:r>
        <w:rPr>
          <w:b/>
          <w:color w:val="FF0000"/>
          <w:sz w:val="24"/>
          <w:szCs w:val="24"/>
        </w:rPr>
        <w:t xml:space="preserve">e </w:t>
      </w:r>
      <w:r>
        <w:rPr>
          <w:b/>
          <w:color w:val="FF0000"/>
          <w:spacing w:val="3"/>
          <w:sz w:val="24"/>
          <w:szCs w:val="24"/>
        </w:rPr>
        <w:t>t</w:t>
      </w:r>
      <w:r>
        <w:rPr>
          <w:b/>
          <w:color w:val="FF0000"/>
          <w:spacing w:val="2"/>
          <w:sz w:val="24"/>
          <w:szCs w:val="24"/>
        </w:rPr>
        <w:t>w</w:t>
      </w:r>
      <w:r>
        <w:rPr>
          <w:b/>
          <w:color w:val="FF0000"/>
          <w:sz w:val="24"/>
          <w:szCs w:val="24"/>
        </w:rPr>
        <w:t>o</w:t>
      </w:r>
      <w:r>
        <w:rPr>
          <w:b/>
          <w:color w:val="FF0000"/>
          <w:spacing w:val="2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i</w:t>
      </w:r>
      <w:r>
        <w:rPr>
          <w:b/>
          <w:color w:val="FF0000"/>
          <w:spacing w:val="1"/>
          <w:sz w:val="24"/>
          <w:szCs w:val="24"/>
        </w:rPr>
        <w:t>npu</w:t>
      </w:r>
      <w:r>
        <w:rPr>
          <w:b/>
          <w:color w:val="FF0000"/>
          <w:sz w:val="24"/>
          <w:szCs w:val="24"/>
        </w:rPr>
        <w:t>t</w:t>
      </w:r>
      <w:r>
        <w:rPr>
          <w:b/>
          <w:color w:val="FF0000"/>
          <w:spacing w:val="1"/>
          <w:sz w:val="24"/>
          <w:szCs w:val="24"/>
        </w:rPr>
        <w:t xml:space="preserve"> f</w:t>
      </w:r>
      <w:r>
        <w:rPr>
          <w:b/>
          <w:color w:val="FF0000"/>
          <w:sz w:val="24"/>
          <w:szCs w:val="24"/>
        </w:rPr>
        <w:t>i</w:t>
      </w:r>
      <w:r>
        <w:rPr>
          <w:b/>
          <w:color w:val="FF0000"/>
          <w:spacing w:val="1"/>
          <w:sz w:val="24"/>
          <w:szCs w:val="24"/>
        </w:rPr>
        <w:t>l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z w:val="24"/>
          <w:szCs w:val="24"/>
        </w:rPr>
        <w:t>s</w:t>
      </w:r>
      <w:r>
        <w:rPr>
          <w:b/>
          <w:color w:val="FF0000"/>
          <w:spacing w:val="2"/>
          <w:sz w:val="24"/>
          <w:szCs w:val="24"/>
        </w:rPr>
        <w:t xml:space="preserve"> 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z w:val="24"/>
          <w:szCs w:val="24"/>
        </w:rPr>
        <w:t>am</w:t>
      </w:r>
      <w:r>
        <w:rPr>
          <w:b/>
          <w:color w:val="FF0000"/>
          <w:spacing w:val="-2"/>
          <w:sz w:val="24"/>
          <w:szCs w:val="24"/>
        </w:rPr>
        <w:t>e</w:t>
      </w:r>
      <w:r>
        <w:rPr>
          <w:b/>
          <w:color w:val="FF0000"/>
          <w:sz w:val="24"/>
          <w:szCs w:val="24"/>
        </w:rPr>
        <w:t>d</w:t>
      </w:r>
      <w:r>
        <w:rPr>
          <w:b/>
          <w:color w:val="FF0000"/>
          <w:spacing w:val="2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“</w:t>
      </w:r>
      <w:r>
        <w:rPr>
          <w:b/>
          <w:color w:val="FF0000"/>
          <w:spacing w:val="1"/>
          <w:sz w:val="24"/>
          <w:szCs w:val="24"/>
        </w:rPr>
        <w:t>f</w:t>
      </w:r>
      <w:r>
        <w:rPr>
          <w:b/>
          <w:color w:val="FF0000"/>
          <w:sz w:val="24"/>
          <w:szCs w:val="24"/>
        </w:rPr>
        <w:t>irs</w:t>
      </w:r>
      <w:r>
        <w:rPr>
          <w:b/>
          <w:color w:val="FF0000"/>
          <w:spacing w:val="-1"/>
          <w:sz w:val="24"/>
          <w:szCs w:val="24"/>
        </w:rPr>
        <w:t>t</w:t>
      </w:r>
      <w:r>
        <w:rPr>
          <w:b/>
          <w:color w:val="FF0000"/>
          <w:sz w:val="24"/>
          <w:szCs w:val="24"/>
        </w:rPr>
        <w:t>.</w:t>
      </w:r>
      <w:r>
        <w:rPr>
          <w:b/>
          <w:color w:val="FF0000"/>
          <w:spacing w:val="1"/>
          <w:sz w:val="24"/>
          <w:szCs w:val="24"/>
        </w:rPr>
        <w:t>d</w:t>
      </w:r>
      <w:r>
        <w:rPr>
          <w:b/>
          <w:color w:val="FF0000"/>
          <w:sz w:val="24"/>
          <w:szCs w:val="24"/>
        </w:rPr>
        <w:t>a</w:t>
      </w:r>
      <w:r>
        <w:rPr>
          <w:b/>
          <w:color w:val="FF0000"/>
          <w:spacing w:val="-1"/>
          <w:sz w:val="24"/>
          <w:szCs w:val="24"/>
        </w:rPr>
        <w:t>t</w:t>
      </w:r>
      <w:r>
        <w:rPr>
          <w:b/>
          <w:color w:val="FF0000"/>
          <w:sz w:val="24"/>
          <w:szCs w:val="24"/>
        </w:rPr>
        <w:t>”</w:t>
      </w:r>
      <w:r>
        <w:rPr>
          <w:b/>
          <w:color w:val="FF0000"/>
          <w:spacing w:val="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a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z w:val="24"/>
          <w:szCs w:val="24"/>
        </w:rPr>
        <w:t>d “se</w:t>
      </w:r>
      <w:r>
        <w:rPr>
          <w:b/>
          <w:color w:val="FF0000"/>
          <w:spacing w:val="-2"/>
          <w:sz w:val="24"/>
          <w:szCs w:val="24"/>
        </w:rPr>
        <w:t>c</w:t>
      </w:r>
      <w:r>
        <w:rPr>
          <w:b/>
          <w:color w:val="FF0000"/>
          <w:sz w:val="24"/>
          <w:szCs w:val="24"/>
        </w:rPr>
        <w:t>o</w:t>
      </w:r>
      <w:r>
        <w:rPr>
          <w:b/>
          <w:color w:val="FF0000"/>
          <w:spacing w:val="1"/>
          <w:sz w:val="24"/>
          <w:szCs w:val="24"/>
        </w:rPr>
        <w:t>nd</w:t>
      </w:r>
      <w:r>
        <w:rPr>
          <w:b/>
          <w:color w:val="FF0000"/>
          <w:sz w:val="24"/>
          <w:szCs w:val="24"/>
        </w:rPr>
        <w:t>.</w:t>
      </w:r>
      <w:r>
        <w:rPr>
          <w:b/>
          <w:color w:val="FF0000"/>
          <w:spacing w:val="1"/>
          <w:sz w:val="24"/>
          <w:szCs w:val="24"/>
        </w:rPr>
        <w:t>d</w:t>
      </w:r>
      <w:r>
        <w:rPr>
          <w:b/>
          <w:color w:val="FF0000"/>
          <w:sz w:val="24"/>
          <w:szCs w:val="24"/>
        </w:rPr>
        <w:t>a</w:t>
      </w:r>
      <w:r>
        <w:rPr>
          <w:b/>
          <w:color w:val="FF0000"/>
          <w:spacing w:val="-1"/>
          <w:sz w:val="24"/>
          <w:szCs w:val="24"/>
        </w:rPr>
        <w:t>t</w:t>
      </w:r>
      <w:r>
        <w:rPr>
          <w:b/>
          <w:color w:val="FF0000"/>
          <w:sz w:val="24"/>
          <w:szCs w:val="24"/>
        </w:rPr>
        <w:t>”</w:t>
      </w:r>
      <w:r>
        <w:rPr>
          <w:b/>
          <w:color w:val="FF0000"/>
          <w:spacing w:val="5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.T</w:t>
      </w:r>
      <w:r>
        <w:rPr>
          <w:b/>
          <w:color w:val="FF0000"/>
          <w:spacing w:val="1"/>
          <w:sz w:val="24"/>
          <w:szCs w:val="24"/>
        </w:rPr>
        <w:t>h</w:t>
      </w:r>
      <w:r>
        <w:rPr>
          <w:b/>
          <w:color w:val="FF0000"/>
          <w:sz w:val="24"/>
          <w:szCs w:val="24"/>
        </w:rPr>
        <w:t>e</w:t>
      </w:r>
      <w:r>
        <w:rPr>
          <w:b/>
          <w:color w:val="FF0000"/>
          <w:spacing w:val="1"/>
          <w:sz w:val="24"/>
          <w:szCs w:val="24"/>
        </w:rPr>
        <w:t xml:space="preserve"> f</w:t>
      </w:r>
      <w:r>
        <w:rPr>
          <w:b/>
          <w:color w:val="FF0000"/>
          <w:sz w:val="24"/>
          <w:szCs w:val="24"/>
        </w:rPr>
        <w:t>i</w:t>
      </w:r>
      <w:r>
        <w:rPr>
          <w:b/>
          <w:color w:val="FF0000"/>
          <w:spacing w:val="1"/>
          <w:sz w:val="24"/>
          <w:szCs w:val="24"/>
        </w:rPr>
        <w:t>l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z w:val="24"/>
          <w:szCs w:val="24"/>
        </w:rPr>
        <w:t>s a</w:t>
      </w:r>
      <w:r>
        <w:rPr>
          <w:b/>
          <w:color w:val="FF0000"/>
          <w:spacing w:val="-1"/>
          <w:sz w:val="24"/>
          <w:szCs w:val="24"/>
        </w:rPr>
        <w:t>r</w:t>
      </w:r>
      <w:r>
        <w:rPr>
          <w:b/>
          <w:color w:val="FF0000"/>
          <w:sz w:val="24"/>
          <w:szCs w:val="24"/>
        </w:rPr>
        <w:t>e</w:t>
      </w:r>
      <w:r>
        <w:rPr>
          <w:b/>
          <w:color w:val="FF0000"/>
          <w:spacing w:val="4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to</w:t>
      </w:r>
      <w:r>
        <w:rPr>
          <w:b/>
          <w:color w:val="FF0000"/>
          <w:spacing w:val="4"/>
          <w:sz w:val="24"/>
          <w:szCs w:val="24"/>
        </w:rPr>
        <w:t xml:space="preserve"> </w:t>
      </w:r>
      <w:r>
        <w:rPr>
          <w:b/>
          <w:color w:val="FF0000"/>
          <w:spacing w:val="1"/>
          <w:sz w:val="24"/>
          <w:szCs w:val="24"/>
        </w:rPr>
        <w:t>b</w:t>
      </w:r>
      <w:r>
        <w:rPr>
          <w:b/>
          <w:color w:val="FF0000"/>
          <w:sz w:val="24"/>
          <w:szCs w:val="24"/>
        </w:rPr>
        <w:t>e</w:t>
      </w:r>
      <w:r>
        <w:rPr>
          <w:b/>
          <w:color w:val="FF0000"/>
          <w:spacing w:val="4"/>
          <w:sz w:val="24"/>
          <w:szCs w:val="24"/>
        </w:rPr>
        <w:t xml:space="preserve"> </w:t>
      </w:r>
      <w:r>
        <w:rPr>
          <w:b/>
          <w:color w:val="FF0000"/>
          <w:spacing w:val="-3"/>
          <w:sz w:val="24"/>
          <w:szCs w:val="24"/>
        </w:rPr>
        <w:t>m</w:t>
      </w:r>
      <w:r>
        <w:rPr>
          <w:b/>
          <w:color w:val="FF0000"/>
          <w:spacing w:val="1"/>
          <w:sz w:val="24"/>
          <w:szCs w:val="24"/>
        </w:rPr>
        <w:t>e</w:t>
      </w:r>
      <w:r>
        <w:rPr>
          <w:b/>
          <w:color w:val="FF0000"/>
          <w:spacing w:val="-1"/>
          <w:sz w:val="24"/>
          <w:szCs w:val="24"/>
        </w:rPr>
        <w:t>r</w:t>
      </w:r>
      <w:r>
        <w:rPr>
          <w:b/>
          <w:color w:val="FF0000"/>
          <w:sz w:val="24"/>
          <w:szCs w:val="24"/>
        </w:rPr>
        <w:t>g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pacing w:val="1"/>
          <w:sz w:val="24"/>
          <w:szCs w:val="24"/>
        </w:rPr>
        <w:t>d</w:t>
      </w:r>
      <w:r>
        <w:rPr>
          <w:b/>
          <w:color w:val="FF0000"/>
          <w:sz w:val="24"/>
          <w:szCs w:val="24"/>
        </w:rPr>
        <w:t>.</w:t>
      </w:r>
      <w:r>
        <w:rPr>
          <w:b/>
          <w:color w:val="FF0000"/>
          <w:spacing w:val="9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T</w:t>
      </w:r>
      <w:r>
        <w:rPr>
          <w:b/>
          <w:color w:val="FF0000"/>
          <w:spacing w:val="1"/>
          <w:sz w:val="24"/>
          <w:szCs w:val="24"/>
        </w:rPr>
        <w:t>h</w:t>
      </w:r>
      <w:r>
        <w:rPr>
          <w:b/>
          <w:color w:val="FF0000"/>
          <w:sz w:val="24"/>
          <w:szCs w:val="24"/>
        </w:rPr>
        <w:t>at</w:t>
      </w:r>
      <w:r>
        <w:rPr>
          <w:b/>
          <w:color w:val="FF0000"/>
          <w:spacing w:val="4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is</w:t>
      </w:r>
      <w:proofErr w:type="gramStart"/>
      <w:r>
        <w:rPr>
          <w:b/>
          <w:color w:val="FF0000"/>
          <w:sz w:val="24"/>
          <w:szCs w:val="24"/>
        </w:rPr>
        <w:t>,copy</w:t>
      </w:r>
      <w:proofErr w:type="gramEnd"/>
      <w:r>
        <w:rPr>
          <w:b/>
          <w:color w:val="FF0000"/>
          <w:spacing w:val="6"/>
          <w:sz w:val="24"/>
          <w:szCs w:val="24"/>
        </w:rPr>
        <w:t xml:space="preserve"> </w:t>
      </w:r>
      <w:r>
        <w:rPr>
          <w:b/>
          <w:color w:val="FF0000"/>
          <w:spacing w:val="-1"/>
          <w:sz w:val="24"/>
          <w:szCs w:val="24"/>
        </w:rPr>
        <w:t>t</w:t>
      </w:r>
      <w:r>
        <w:rPr>
          <w:b/>
          <w:color w:val="FF0000"/>
          <w:spacing w:val="1"/>
          <w:sz w:val="24"/>
          <w:szCs w:val="24"/>
        </w:rPr>
        <w:t>h</w:t>
      </w:r>
      <w:r>
        <w:rPr>
          <w:b/>
          <w:color w:val="FF0000"/>
          <w:sz w:val="24"/>
          <w:szCs w:val="24"/>
        </w:rPr>
        <w:t>e</w:t>
      </w:r>
      <w:r>
        <w:rPr>
          <w:b/>
          <w:color w:val="FF0000"/>
          <w:spacing w:val="4"/>
          <w:sz w:val="24"/>
          <w:szCs w:val="24"/>
        </w:rPr>
        <w:t xml:space="preserve"> </w:t>
      </w:r>
      <w:r>
        <w:rPr>
          <w:b/>
          <w:color w:val="FF0000"/>
          <w:spacing w:val="-1"/>
          <w:sz w:val="24"/>
          <w:szCs w:val="24"/>
        </w:rPr>
        <w:t>c</w:t>
      </w:r>
      <w:r>
        <w:rPr>
          <w:b/>
          <w:color w:val="FF0000"/>
          <w:sz w:val="24"/>
          <w:szCs w:val="24"/>
        </w:rPr>
        <w:t>o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z w:val="24"/>
          <w:szCs w:val="24"/>
        </w:rPr>
        <w:t>t</w:t>
      </w:r>
      <w:r>
        <w:rPr>
          <w:b/>
          <w:color w:val="FF0000"/>
          <w:spacing w:val="-2"/>
          <w:sz w:val="24"/>
          <w:szCs w:val="24"/>
        </w:rPr>
        <w:t>e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z w:val="24"/>
          <w:szCs w:val="24"/>
        </w:rPr>
        <w:t>ts</w:t>
      </w:r>
      <w:r>
        <w:rPr>
          <w:b/>
          <w:color w:val="FF0000"/>
          <w:spacing w:val="4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of</w:t>
      </w:r>
      <w:r>
        <w:rPr>
          <w:b/>
          <w:color w:val="FF0000"/>
          <w:spacing w:val="2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fi</w:t>
      </w:r>
      <w:r>
        <w:rPr>
          <w:b/>
          <w:color w:val="FF0000"/>
          <w:spacing w:val="-1"/>
          <w:sz w:val="24"/>
          <w:szCs w:val="24"/>
        </w:rPr>
        <w:t>r</w:t>
      </w:r>
      <w:r>
        <w:rPr>
          <w:b/>
          <w:color w:val="FF0000"/>
          <w:sz w:val="24"/>
          <w:szCs w:val="24"/>
        </w:rPr>
        <w:t>st.dat</w:t>
      </w:r>
      <w:r>
        <w:rPr>
          <w:b/>
          <w:color w:val="FF0000"/>
          <w:spacing w:val="5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a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z w:val="24"/>
          <w:szCs w:val="24"/>
        </w:rPr>
        <w:t>d</w:t>
      </w:r>
      <w:r>
        <w:rPr>
          <w:b/>
          <w:color w:val="FF0000"/>
          <w:spacing w:val="5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then s</w:t>
      </w:r>
      <w:r>
        <w:rPr>
          <w:b/>
          <w:color w:val="FF0000"/>
          <w:spacing w:val="-1"/>
          <w:sz w:val="24"/>
          <w:szCs w:val="24"/>
        </w:rPr>
        <w:t>ec</w:t>
      </w:r>
      <w:r>
        <w:rPr>
          <w:b/>
          <w:color w:val="FF0000"/>
          <w:sz w:val="24"/>
          <w:szCs w:val="24"/>
        </w:rPr>
        <w:t>o</w:t>
      </w:r>
      <w:r>
        <w:rPr>
          <w:b/>
          <w:color w:val="FF0000"/>
          <w:spacing w:val="1"/>
          <w:sz w:val="24"/>
          <w:szCs w:val="24"/>
        </w:rPr>
        <w:t>nd</w:t>
      </w:r>
      <w:r>
        <w:rPr>
          <w:b/>
          <w:color w:val="FF0000"/>
          <w:sz w:val="24"/>
          <w:szCs w:val="24"/>
        </w:rPr>
        <w:t>.</w:t>
      </w:r>
      <w:r>
        <w:rPr>
          <w:b/>
          <w:color w:val="FF0000"/>
          <w:spacing w:val="1"/>
          <w:sz w:val="24"/>
          <w:szCs w:val="24"/>
        </w:rPr>
        <w:t>d</w:t>
      </w:r>
      <w:r>
        <w:rPr>
          <w:b/>
          <w:color w:val="FF0000"/>
          <w:sz w:val="24"/>
          <w:szCs w:val="24"/>
        </w:rPr>
        <w:t>at</w:t>
      </w:r>
      <w:r>
        <w:rPr>
          <w:b/>
          <w:color w:val="FF0000"/>
          <w:spacing w:val="-1"/>
          <w:sz w:val="24"/>
          <w:szCs w:val="24"/>
        </w:rPr>
        <w:t xml:space="preserve"> t</w:t>
      </w:r>
      <w:r>
        <w:rPr>
          <w:b/>
          <w:color w:val="FF0000"/>
          <w:sz w:val="24"/>
          <w:szCs w:val="24"/>
        </w:rPr>
        <w:t xml:space="preserve">o a </w:t>
      </w:r>
      <w:r>
        <w:rPr>
          <w:b/>
          <w:color w:val="FF0000"/>
          <w:spacing w:val="1"/>
          <w:sz w:val="24"/>
          <w:szCs w:val="24"/>
        </w:rPr>
        <w:t>n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z w:val="24"/>
          <w:szCs w:val="24"/>
        </w:rPr>
        <w:t>w</w:t>
      </w:r>
      <w:r>
        <w:rPr>
          <w:b/>
          <w:color w:val="FF0000"/>
          <w:spacing w:val="2"/>
          <w:sz w:val="24"/>
          <w:szCs w:val="24"/>
        </w:rPr>
        <w:t xml:space="preserve"> </w:t>
      </w:r>
      <w:r>
        <w:rPr>
          <w:b/>
          <w:color w:val="FF0000"/>
          <w:spacing w:val="3"/>
          <w:sz w:val="24"/>
          <w:szCs w:val="24"/>
        </w:rPr>
        <w:t>f</w:t>
      </w:r>
      <w:r>
        <w:rPr>
          <w:b/>
          <w:color w:val="FF0000"/>
          <w:spacing w:val="-2"/>
          <w:sz w:val="24"/>
          <w:szCs w:val="24"/>
        </w:rPr>
        <w:t>i</w:t>
      </w:r>
      <w:r>
        <w:rPr>
          <w:b/>
          <w:color w:val="FF0000"/>
          <w:sz w:val="24"/>
          <w:szCs w:val="24"/>
        </w:rPr>
        <w:t>le na</w:t>
      </w:r>
      <w:r>
        <w:rPr>
          <w:b/>
          <w:color w:val="FF0000"/>
          <w:spacing w:val="-3"/>
          <w:sz w:val="24"/>
          <w:szCs w:val="24"/>
        </w:rPr>
        <w:t>m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z w:val="24"/>
          <w:szCs w:val="24"/>
        </w:rPr>
        <w:t>d</w:t>
      </w:r>
      <w:r>
        <w:rPr>
          <w:b/>
          <w:color w:val="FF0000"/>
          <w:spacing w:val="1"/>
          <w:sz w:val="24"/>
          <w:szCs w:val="24"/>
        </w:rPr>
        <w:t xml:space="preserve"> r</w:t>
      </w:r>
      <w:r>
        <w:rPr>
          <w:b/>
          <w:color w:val="FF0000"/>
          <w:spacing w:val="-1"/>
          <w:sz w:val="24"/>
          <w:szCs w:val="24"/>
        </w:rPr>
        <w:t>e</w:t>
      </w:r>
      <w:r>
        <w:rPr>
          <w:b/>
          <w:color w:val="FF0000"/>
          <w:sz w:val="24"/>
          <w:szCs w:val="24"/>
        </w:rPr>
        <w:t>s</w:t>
      </w:r>
      <w:r>
        <w:rPr>
          <w:b/>
          <w:color w:val="FF0000"/>
          <w:spacing w:val="1"/>
          <w:sz w:val="24"/>
          <w:szCs w:val="24"/>
        </w:rPr>
        <w:t>u</w:t>
      </w:r>
      <w:r>
        <w:rPr>
          <w:b/>
          <w:color w:val="FF0000"/>
          <w:sz w:val="24"/>
          <w:szCs w:val="24"/>
        </w:rPr>
        <w:t>lt.dat?</w:t>
      </w:r>
    </w:p>
    <w:p w:rsidR="00CC1824" w:rsidRDefault="00CC1824">
      <w:pPr>
        <w:spacing w:before="10" w:line="180" w:lineRule="exact"/>
        <w:rPr>
          <w:sz w:val="19"/>
          <w:szCs w:val="19"/>
        </w:rPr>
      </w:pPr>
    </w:p>
    <w:p w:rsidR="00CC1824" w:rsidRDefault="0090601D">
      <w:pPr>
        <w:ind w:left="260" w:right="7511"/>
        <w:jc w:val="both"/>
        <w:rPr>
          <w:sz w:val="24"/>
          <w:szCs w:val="24"/>
        </w:rPr>
      </w:pPr>
      <w:r>
        <w:rPr>
          <w:b/>
          <w:color w:val="00AF50"/>
          <w:sz w:val="24"/>
          <w:szCs w:val="24"/>
        </w:rPr>
        <w:t>Ans:  P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z w:val="24"/>
          <w:szCs w:val="24"/>
        </w:rPr>
        <w:t>og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pacing w:val="2"/>
          <w:sz w:val="24"/>
          <w:szCs w:val="24"/>
        </w:rPr>
        <w:t>a</w:t>
      </w:r>
      <w:r>
        <w:rPr>
          <w:b/>
          <w:color w:val="00AF50"/>
          <w:spacing w:val="-1"/>
          <w:sz w:val="24"/>
          <w:szCs w:val="24"/>
        </w:rPr>
        <w:t>m</w:t>
      </w:r>
      <w:r>
        <w:rPr>
          <w:b/>
          <w:color w:val="00AF50"/>
          <w:sz w:val="24"/>
          <w:szCs w:val="24"/>
        </w:rPr>
        <w:t>:</w:t>
      </w:r>
    </w:p>
    <w:p w:rsidR="00CC1824" w:rsidRDefault="00CC1824">
      <w:pPr>
        <w:spacing w:before="4" w:line="120" w:lineRule="exact"/>
        <w:rPr>
          <w:sz w:val="13"/>
          <w:szCs w:val="13"/>
        </w:rPr>
      </w:pPr>
    </w:p>
    <w:p w:rsidR="00CC1824" w:rsidRDefault="0090601D">
      <w:pPr>
        <w:ind w:left="980"/>
        <w:rPr>
          <w:sz w:val="24"/>
          <w:szCs w:val="24"/>
        </w:rPr>
      </w:pPr>
      <w:r>
        <w:rPr>
          <w:sz w:val="24"/>
          <w:szCs w:val="24"/>
        </w:rPr>
        <w:t>#include</w:t>
      </w:r>
      <w:r>
        <w:rPr>
          <w:spacing w:val="-1"/>
          <w:sz w:val="24"/>
          <w:szCs w:val="24"/>
        </w:rPr>
        <w:t xml:space="preserve"> &lt;</w:t>
      </w:r>
      <w:r>
        <w:rPr>
          <w:sz w:val="24"/>
          <w:szCs w:val="24"/>
        </w:rPr>
        <w:t>std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o.h&gt;</w:t>
      </w:r>
    </w:p>
    <w:p w:rsidR="00CC1824" w:rsidRDefault="0090601D">
      <w:pPr>
        <w:spacing w:before="41"/>
        <w:ind w:left="980"/>
        <w:rPr>
          <w:sz w:val="24"/>
          <w:szCs w:val="24"/>
        </w:rPr>
      </w:pPr>
      <w:r>
        <w:rPr>
          <w:sz w:val="24"/>
          <w:szCs w:val="24"/>
        </w:rPr>
        <w:t>#include</w:t>
      </w:r>
      <w:r>
        <w:rPr>
          <w:spacing w:val="-1"/>
          <w:sz w:val="24"/>
          <w:szCs w:val="24"/>
        </w:rPr>
        <w:t xml:space="preserve"> &lt;</w:t>
      </w:r>
      <w:r>
        <w:rPr>
          <w:sz w:val="24"/>
          <w:szCs w:val="24"/>
        </w:rPr>
        <w:t>std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ib.h&gt;</w:t>
      </w:r>
    </w:p>
    <w:p w:rsidR="00CC1824" w:rsidRDefault="0090601D">
      <w:pPr>
        <w:spacing w:before="41"/>
        <w:ind w:left="980"/>
        <w:rPr>
          <w:sz w:val="24"/>
          <w:szCs w:val="24"/>
        </w:rPr>
      </w:pPr>
      <w:proofErr w:type="gramStart"/>
      <w:r>
        <w:rPr>
          <w:sz w:val="24"/>
          <w:szCs w:val="24"/>
        </w:rPr>
        <w:t>int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main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)</w:t>
      </w:r>
    </w:p>
    <w:p w:rsidR="00CC1824" w:rsidRDefault="0090601D">
      <w:pPr>
        <w:spacing w:before="43"/>
        <w:ind w:left="98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1824" w:rsidRDefault="0090601D">
      <w:pPr>
        <w:spacing w:before="41"/>
        <w:ind w:left="980"/>
        <w:rPr>
          <w:sz w:val="24"/>
          <w:szCs w:val="24"/>
        </w:rPr>
      </w:pP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 *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s1, </w:t>
      </w:r>
      <w:r>
        <w:rPr>
          <w:spacing w:val="2"/>
          <w:sz w:val="24"/>
          <w:szCs w:val="24"/>
        </w:rPr>
        <w:t>*</w:t>
      </w:r>
      <w:r>
        <w:rPr>
          <w:sz w:val="24"/>
          <w:szCs w:val="24"/>
        </w:rPr>
        <w:t>fs2, *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t;</w:t>
      </w:r>
    </w:p>
    <w:p w:rsidR="00CC1824" w:rsidRDefault="0090601D">
      <w:pPr>
        <w:spacing w:before="41" w:line="276" w:lineRule="auto"/>
        <w:ind w:left="980" w:right="4739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gramEnd"/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file1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20</w:t>
      </w:r>
      <w:r>
        <w:rPr>
          <w:spacing w:val="1"/>
          <w:sz w:val="24"/>
          <w:szCs w:val="24"/>
        </w:rPr>
        <w:t>]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2</w:t>
      </w:r>
      <w:r>
        <w:rPr>
          <w:spacing w:val="1"/>
          <w:sz w:val="24"/>
          <w:szCs w:val="24"/>
        </w:rPr>
        <w:t>[</w:t>
      </w:r>
      <w:r>
        <w:rPr>
          <w:spacing w:val="-2"/>
          <w:sz w:val="24"/>
          <w:szCs w:val="24"/>
        </w:rPr>
        <w:t>2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]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3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2</w:t>
      </w:r>
      <w:r>
        <w:rPr>
          <w:spacing w:val="-2"/>
          <w:sz w:val="24"/>
          <w:szCs w:val="24"/>
        </w:rPr>
        <w:t>0</w:t>
      </w:r>
      <w:r>
        <w:rPr>
          <w:spacing w:val="1"/>
          <w:sz w:val="24"/>
          <w:szCs w:val="24"/>
        </w:rPr>
        <w:t>]</w:t>
      </w:r>
      <w:r>
        <w:rPr>
          <w:sz w:val="24"/>
          <w:szCs w:val="24"/>
        </w:rPr>
        <w:t>;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En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n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me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ir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t fil</w:t>
      </w:r>
      <w:r>
        <w:rPr>
          <w:spacing w:val="3"/>
          <w:sz w:val="24"/>
          <w:szCs w:val="24"/>
        </w:rPr>
        <w:t>e</w:t>
      </w:r>
      <w:r>
        <w:rPr>
          <w:spacing w:val="-4"/>
          <w:sz w:val="24"/>
          <w:szCs w:val="24"/>
        </w:rPr>
        <w:t>\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 xml:space="preserve">);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ts</w:t>
      </w:r>
      <w:r>
        <w:rPr>
          <w:spacing w:val="2"/>
          <w:sz w:val="24"/>
          <w:szCs w:val="24"/>
        </w:rPr>
        <w:t>(</w:t>
      </w:r>
      <w:r>
        <w:rPr>
          <w:sz w:val="24"/>
          <w:szCs w:val="24"/>
        </w:rPr>
        <w:t>file1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CC1824" w:rsidRDefault="0090601D">
      <w:pPr>
        <w:ind w:left="980"/>
        <w:rPr>
          <w:sz w:val="24"/>
          <w:szCs w:val="24"/>
        </w:rPr>
      </w:pPr>
      <w:proofErr w:type="gramStart"/>
      <w:r>
        <w:rPr>
          <w:sz w:val="24"/>
          <w:szCs w:val="24"/>
        </w:rPr>
        <w:t>printf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En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n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me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 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ond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3"/>
          <w:sz w:val="24"/>
          <w:szCs w:val="24"/>
        </w:rPr>
        <w:t>e</w:t>
      </w:r>
      <w:r>
        <w:rPr>
          <w:spacing w:val="-4"/>
          <w:sz w:val="24"/>
          <w:szCs w:val="24"/>
        </w:rPr>
        <w:t>\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</w:t>
      </w:r>
    </w:p>
    <w:p w:rsidR="00CC1824" w:rsidRDefault="0090601D">
      <w:pPr>
        <w:spacing w:before="41"/>
        <w:ind w:left="980"/>
        <w:rPr>
          <w:sz w:val="24"/>
          <w:szCs w:val="24"/>
        </w:rPr>
      </w:pPr>
      <w:proofErr w:type="gramStart"/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ts</w:t>
      </w:r>
      <w:r>
        <w:rPr>
          <w:spacing w:val="2"/>
          <w:sz w:val="24"/>
          <w:szCs w:val="24"/>
        </w:rPr>
        <w:t>(</w:t>
      </w:r>
      <w:proofErr w:type="gramEnd"/>
      <w:r>
        <w:rPr>
          <w:sz w:val="24"/>
          <w:szCs w:val="24"/>
        </w:rPr>
        <w:t>file2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CC1824" w:rsidRDefault="0090601D">
      <w:pPr>
        <w:spacing w:before="41"/>
        <w:ind w:left="98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En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n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me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will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store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onten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 xml:space="preserve">s of </w:t>
      </w:r>
      <w:r>
        <w:rPr>
          <w:sz w:val="24"/>
          <w:szCs w:val="24"/>
        </w:rPr>
        <w:t xml:space="preserve">two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s</w:t>
      </w:r>
      <w:r>
        <w:rPr>
          <w:spacing w:val="-4"/>
          <w:sz w:val="24"/>
          <w:szCs w:val="24"/>
        </w:rPr>
        <w:t>\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</w:t>
      </w:r>
    </w:p>
    <w:p w:rsidR="00CC1824" w:rsidRDefault="0090601D">
      <w:pPr>
        <w:spacing w:before="41"/>
        <w:ind w:left="980"/>
        <w:rPr>
          <w:sz w:val="24"/>
          <w:szCs w:val="24"/>
        </w:rPr>
      </w:pPr>
      <w:proofErr w:type="gramStart"/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ts</w:t>
      </w:r>
      <w:r>
        <w:rPr>
          <w:spacing w:val="2"/>
          <w:sz w:val="24"/>
          <w:szCs w:val="24"/>
        </w:rPr>
        <w:t>(</w:t>
      </w:r>
      <w:proofErr w:type="gramEnd"/>
      <w:r>
        <w:rPr>
          <w:sz w:val="24"/>
          <w:szCs w:val="24"/>
        </w:rPr>
        <w:t>file3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CC1824" w:rsidRDefault="0090601D">
      <w:pPr>
        <w:spacing w:before="43"/>
        <w:ind w:left="980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s1</w:t>
      </w:r>
      <w:r>
        <w:rPr>
          <w:spacing w:val="-1"/>
          <w:sz w:val="24"/>
          <w:szCs w:val="24"/>
        </w:rPr>
        <w:t>=</w:t>
      </w:r>
      <w:proofErr w:type="gramStart"/>
      <w:r>
        <w:rPr>
          <w:sz w:val="24"/>
          <w:szCs w:val="24"/>
        </w:rPr>
        <w:t>fop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file</w:t>
      </w:r>
      <w:r>
        <w:rPr>
          <w:spacing w:val="-1"/>
          <w:sz w:val="24"/>
          <w:szCs w:val="24"/>
        </w:rPr>
        <w:t>1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"</w:t>
      </w:r>
      <w:r>
        <w:rPr>
          <w:spacing w:val="2"/>
          <w:sz w:val="24"/>
          <w:szCs w:val="24"/>
        </w:rPr>
        <w:t>w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</w:t>
      </w:r>
    </w:p>
    <w:p w:rsidR="00CC1824" w:rsidRDefault="00CC1824">
      <w:pPr>
        <w:spacing w:line="240" w:lineRule="exact"/>
        <w:rPr>
          <w:sz w:val="24"/>
          <w:szCs w:val="24"/>
        </w:rPr>
      </w:pPr>
    </w:p>
    <w:p w:rsidR="00CC1824" w:rsidRDefault="0090601D">
      <w:pPr>
        <w:ind w:left="98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1"/>
          <w:sz w:val="24"/>
          <w:szCs w:val="24"/>
        </w:rPr>
        <w:t>"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some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fil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1 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ntrl D 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Z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 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op </w:t>
      </w:r>
      <w:r>
        <w:rPr>
          <w:spacing w:val="5"/>
          <w:sz w:val="24"/>
          <w:szCs w:val="24"/>
        </w:rPr>
        <w:t>:</w:t>
      </w:r>
      <w:r>
        <w:rPr>
          <w:spacing w:val="-4"/>
          <w:sz w:val="24"/>
          <w:szCs w:val="24"/>
        </w:rPr>
        <w:t>\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</w:t>
      </w:r>
    </w:p>
    <w:p w:rsidR="00CC1824" w:rsidRDefault="00CC1824">
      <w:pPr>
        <w:spacing w:before="3" w:line="240" w:lineRule="exact"/>
        <w:rPr>
          <w:sz w:val="24"/>
          <w:szCs w:val="24"/>
        </w:rPr>
      </w:pPr>
    </w:p>
    <w:p w:rsidR="00CC1824" w:rsidRDefault="0090601D">
      <w:pPr>
        <w:ind w:left="980"/>
        <w:rPr>
          <w:sz w:val="24"/>
          <w:szCs w:val="24"/>
        </w:rPr>
      </w:pPr>
      <w:proofErr w:type="gramStart"/>
      <w:r>
        <w:rPr>
          <w:sz w:val="24"/>
          <w:szCs w:val="24"/>
        </w:rPr>
        <w:t>while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1"/>
          <w:sz w:val="24"/>
          <w:szCs w:val="24"/>
        </w:rPr>
        <w:t>=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>!</w:t>
      </w:r>
      <w:r>
        <w:rPr>
          <w:spacing w:val="1"/>
          <w:sz w:val="24"/>
          <w:szCs w:val="24"/>
        </w:rPr>
        <w:t>=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)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980"/>
        <w:rPr>
          <w:sz w:val="24"/>
          <w:szCs w:val="24"/>
        </w:rPr>
      </w:pPr>
      <w:proofErr w:type="gramStart"/>
      <w:r>
        <w:rPr>
          <w:sz w:val="24"/>
          <w:szCs w:val="24"/>
        </w:rPr>
        <w:t>fput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(</w:t>
      </w:r>
      <w:proofErr w:type="gramEnd"/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h,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1</w:t>
      </w:r>
      <w:r>
        <w:rPr>
          <w:sz w:val="24"/>
          <w:szCs w:val="24"/>
        </w:rPr>
        <w:t>);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980"/>
        <w:rPr>
          <w:sz w:val="24"/>
          <w:szCs w:val="24"/>
        </w:rPr>
        <w:sectPr w:rsidR="00CC1824">
          <w:pgSz w:w="11920" w:h="16840"/>
          <w:pgMar w:top="1220" w:right="1320" w:bottom="280" w:left="1180" w:header="734" w:footer="1002" w:gutter="0"/>
          <w:cols w:space="720"/>
        </w:sectPr>
      </w:pPr>
      <w:proofErr w:type="gramStart"/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1</w:t>
      </w:r>
      <w:r>
        <w:rPr>
          <w:sz w:val="24"/>
          <w:szCs w:val="24"/>
        </w:rPr>
        <w:t>);</w:t>
      </w:r>
    </w:p>
    <w:p w:rsidR="00CC1824" w:rsidRDefault="00CC1824">
      <w:pPr>
        <w:spacing w:before="7" w:line="160" w:lineRule="exact"/>
        <w:rPr>
          <w:sz w:val="17"/>
          <w:szCs w:val="17"/>
        </w:rPr>
      </w:pPr>
    </w:p>
    <w:p w:rsidR="00CC1824" w:rsidRDefault="0090601D">
      <w:pPr>
        <w:spacing w:before="29"/>
        <w:ind w:left="980"/>
        <w:rPr>
          <w:sz w:val="24"/>
          <w:szCs w:val="24"/>
        </w:rPr>
      </w:pPr>
      <w:r>
        <w:rPr>
          <w:sz w:val="24"/>
          <w:szCs w:val="24"/>
        </w:rPr>
        <w:t>fs2</w:t>
      </w:r>
      <w:r>
        <w:rPr>
          <w:spacing w:val="-1"/>
          <w:sz w:val="24"/>
          <w:szCs w:val="24"/>
        </w:rPr>
        <w:t>=</w:t>
      </w:r>
      <w:proofErr w:type="gramStart"/>
      <w:r>
        <w:rPr>
          <w:sz w:val="24"/>
          <w:szCs w:val="24"/>
        </w:rPr>
        <w:t>fop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(</w:t>
      </w:r>
      <w:proofErr w:type="gramEnd"/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"</w:t>
      </w:r>
      <w:r>
        <w:rPr>
          <w:spacing w:val="2"/>
          <w:sz w:val="24"/>
          <w:szCs w:val="24"/>
        </w:rPr>
        <w:t>w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</w:t>
      </w:r>
    </w:p>
    <w:p w:rsidR="00CC1824" w:rsidRDefault="00CC1824">
      <w:pPr>
        <w:spacing w:before="2" w:line="240" w:lineRule="exact"/>
        <w:rPr>
          <w:sz w:val="24"/>
          <w:szCs w:val="24"/>
        </w:rPr>
      </w:pPr>
    </w:p>
    <w:p w:rsidR="00CC1824" w:rsidRDefault="0090601D">
      <w:pPr>
        <w:ind w:left="98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1"/>
          <w:sz w:val="24"/>
          <w:szCs w:val="24"/>
        </w:rPr>
        <w:t>"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some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fil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2 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ntrl D 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Z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 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op </w:t>
      </w:r>
      <w:r>
        <w:rPr>
          <w:spacing w:val="5"/>
          <w:sz w:val="24"/>
          <w:szCs w:val="24"/>
        </w:rPr>
        <w:t>:</w:t>
      </w:r>
      <w:r>
        <w:rPr>
          <w:spacing w:val="-4"/>
          <w:sz w:val="24"/>
          <w:szCs w:val="24"/>
        </w:rPr>
        <w:t>\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</w:t>
      </w:r>
    </w:p>
    <w:p w:rsidR="00CC1824" w:rsidRDefault="00CC1824">
      <w:pPr>
        <w:spacing w:line="240" w:lineRule="exact"/>
        <w:rPr>
          <w:sz w:val="24"/>
          <w:szCs w:val="24"/>
        </w:rPr>
      </w:pPr>
    </w:p>
    <w:p w:rsidR="00CC1824" w:rsidRDefault="0090601D">
      <w:pPr>
        <w:ind w:left="980"/>
        <w:rPr>
          <w:sz w:val="24"/>
          <w:szCs w:val="24"/>
        </w:rPr>
      </w:pPr>
      <w:proofErr w:type="gramStart"/>
      <w:r>
        <w:rPr>
          <w:sz w:val="24"/>
          <w:szCs w:val="24"/>
        </w:rPr>
        <w:t>while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1"/>
          <w:sz w:val="24"/>
          <w:szCs w:val="24"/>
        </w:rPr>
        <w:t>=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>!</w:t>
      </w:r>
      <w:r>
        <w:rPr>
          <w:spacing w:val="1"/>
          <w:sz w:val="24"/>
          <w:szCs w:val="24"/>
        </w:rPr>
        <w:t>=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)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980"/>
        <w:rPr>
          <w:sz w:val="24"/>
          <w:szCs w:val="24"/>
        </w:rPr>
      </w:pPr>
      <w:proofErr w:type="gramStart"/>
      <w:r>
        <w:rPr>
          <w:sz w:val="24"/>
          <w:szCs w:val="24"/>
        </w:rPr>
        <w:t>fput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(</w:t>
      </w:r>
      <w:proofErr w:type="gramEnd"/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h,fs</w:t>
      </w:r>
      <w:r>
        <w:rPr>
          <w:spacing w:val="2"/>
          <w:sz w:val="24"/>
          <w:szCs w:val="24"/>
        </w:rPr>
        <w:t>2</w:t>
      </w:r>
      <w:r>
        <w:rPr>
          <w:sz w:val="24"/>
          <w:szCs w:val="24"/>
        </w:rPr>
        <w:t>);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980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fs</w:t>
      </w:r>
      <w:r>
        <w:rPr>
          <w:spacing w:val="2"/>
          <w:sz w:val="24"/>
          <w:szCs w:val="24"/>
        </w:rPr>
        <w:t>2</w:t>
      </w:r>
      <w:r>
        <w:rPr>
          <w:sz w:val="24"/>
          <w:szCs w:val="24"/>
        </w:rPr>
        <w:t>);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980"/>
        <w:rPr>
          <w:sz w:val="24"/>
          <w:szCs w:val="24"/>
        </w:rPr>
      </w:pPr>
      <w:r>
        <w:rPr>
          <w:sz w:val="24"/>
          <w:szCs w:val="24"/>
        </w:rPr>
        <w:t>fs1 =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(</w:t>
      </w:r>
      <w:proofErr w:type="gramEnd"/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</w:t>
      </w:r>
    </w:p>
    <w:p w:rsidR="00CC1824" w:rsidRDefault="0090601D">
      <w:pPr>
        <w:spacing w:before="41"/>
        <w:ind w:left="980"/>
        <w:rPr>
          <w:sz w:val="24"/>
          <w:szCs w:val="24"/>
        </w:rPr>
      </w:pPr>
      <w:r>
        <w:rPr>
          <w:sz w:val="24"/>
          <w:szCs w:val="24"/>
        </w:rPr>
        <w:t>fs2 =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(</w:t>
      </w:r>
      <w:proofErr w:type="gramEnd"/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</w:t>
      </w:r>
    </w:p>
    <w:p w:rsidR="00CC1824" w:rsidRDefault="0090601D">
      <w:pPr>
        <w:spacing w:before="41"/>
        <w:ind w:left="980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 xml:space="preserve">s1 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LL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||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s2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LL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CC1824" w:rsidRDefault="0090601D">
      <w:pPr>
        <w:spacing w:before="41"/>
        <w:ind w:left="98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1824" w:rsidRDefault="0090601D">
      <w:pPr>
        <w:spacing w:before="43"/>
        <w:ind w:left="98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ror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");</w:t>
      </w:r>
    </w:p>
    <w:p w:rsidR="00CC1824" w:rsidRDefault="0090601D">
      <w:pPr>
        <w:spacing w:before="41"/>
        <w:ind w:left="980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CC1824" w:rsidRDefault="0090601D">
      <w:pPr>
        <w:spacing w:before="41"/>
        <w:ind w:left="9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1824" w:rsidRDefault="0090601D">
      <w:pPr>
        <w:spacing w:before="41"/>
        <w:ind w:left="980"/>
        <w:rPr>
          <w:sz w:val="24"/>
          <w:szCs w:val="24"/>
        </w:rPr>
      </w:pPr>
      <w:proofErr w:type="gramStart"/>
      <w:r>
        <w:rPr>
          <w:sz w:val="24"/>
          <w:szCs w:val="24"/>
        </w:rPr>
        <w:t>ft</w:t>
      </w:r>
      <w:proofErr w:type="gramEnd"/>
      <w:r>
        <w:rPr>
          <w:sz w:val="24"/>
          <w:szCs w:val="24"/>
        </w:rPr>
        <w:t xml:space="preserve"> =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3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"</w:t>
      </w:r>
      <w:r>
        <w:rPr>
          <w:spacing w:val="2"/>
          <w:sz w:val="24"/>
          <w:szCs w:val="24"/>
        </w:rPr>
        <w:t>w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</w:t>
      </w:r>
    </w:p>
    <w:p w:rsidR="00CC1824" w:rsidRDefault="0090601D">
      <w:pPr>
        <w:spacing w:before="43"/>
        <w:ind w:left="980"/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s1)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!=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CC1824" w:rsidRDefault="0090601D">
      <w:pPr>
        <w:spacing w:before="41"/>
        <w:ind w:left="980"/>
        <w:rPr>
          <w:sz w:val="24"/>
          <w:szCs w:val="24"/>
        </w:rPr>
      </w:pPr>
      <w:proofErr w:type="gramStart"/>
      <w:r>
        <w:rPr>
          <w:sz w:val="24"/>
          <w:szCs w:val="24"/>
        </w:rPr>
        <w:t>fput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(</w:t>
      </w:r>
      <w:proofErr w:type="gramEnd"/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h,f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);</w:t>
      </w:r>
    </w:p>
    <w:p w:rsidR="00CC1824" w:rsidRDefault="0090601D">
      <w:pPr>
        <w:spacing w:before="41"/>
        <w:ind w:left="980"/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s2)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!=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CC1824" w:rsidRDefault="0090601D">
      <w:pPr>
        <w:spacing w:before="41"/>
        <w:ind w:left="980"/>
        <w:rPr>
          <w:sz w:val="24"/>
          <w:szCs w:val="24"/>
        </w:rPr>
      </w:pPr>
      <w:proofErr w:type="gramStart"/>
      <w:r>
        <w:rPr>
          <w:sz w:val="24"/>
          <w:szCs w:val="24"/>
        </w:rPr>
        <w:t>fput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(</w:t>
      </w:r>
      <w:proofErr w:type="gramEnd"/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h,f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);</w:t>
      </w:r>
    </w:p>
    <w:p w:rsidR="00CC1824" w:rsidRDefault="0090601D">
      <w:pPr>
        <w:spacing w:before="41"/>
        <w:ind w:left="98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-2"/>
          <w:sz w:val="24"/>
          <w:szCs w:val="24"/>
        </w:rPr>
        <w:t>"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 xml:space="preserve">wo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w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%s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ce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sful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.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file3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CC1824" w:rsidRDefault="0090601D">
      <w:pPr>
        <w:spacing w:before="43"/>
        <w:ind w:left="980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(</w:t>
      </w:r>
      <w:proofErr w:type="gramEnd"/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CC1824" w:rsidRDefault="0090601D">
      <w:pPr>
        <w:spacing w:before="41"/>
        <w:ind w:left="980"/>
        <w:rPr>
          <w:sz w:val="24"/>
          <w:szCs w:val="24"/>
        </w:rPr>
      </w:pPr>
      <w:proofErr w:type="gramStart"/>
      <w:r>
        <w:rPr>
          <w:sz w:val="24"/>
          <w:szCs w:val="24"/>
        </w:rPr>
        <w:t>ft</w:t>
      </w:r>
      <w:proofErr w:type="gramEnd"/>
      <w:r>
        <w:rPr>
          <w:sz w:val="24"/>
          <w:szCs w:val="24"/>
        </w:rPr>
        <w:t xml:space="preserve"> =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3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</w:t>
      </w:r>
    </w:p>
    <w:p w:rsidR="00CC1824" w:rsidRDefault="0090601D">
      <w:pPr>
        <w:spacing w:before="41" w:line="276" w:lineRule="auto"/>
        <w:ind w:left="980" w:right="4375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r>
        <w:rPr>
          <w:spacing w:val="2"/>
          <w:sz w:val="24"/>
          <w:szCs w:val="24"/>
        </w:rPr>
        <w:t>“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n the 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file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ontents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: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); while(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s1)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!=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) putch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CC1824" w:rsidRDefault="0090601D">
      <w:pPr>
        <w:ind w:left="980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ft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CC1824" w:rsidRDefault="0090601D">
      <w:pPr>
        <w:spacing w:before="41"/>
        <w:ind w:left="980"/>
        <w:rPr>
          <w:sz w:val="24"/>
          <w:szCs w:val="24"/>
        </w:rPr>
      </w:pPr>
      <w:proofErr w:type="gramStart"/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turn</w:t>
      </w:r>
      <w:proofErr w:type="gramEnd"/>
      <w:r>
        <w:rPr>
          <w:sz w:val="24"/>
          <w:szCs w:val="24"/>
        </w:rPr>
        <w:t xml:space="preserve"> 0;</w:t>
      </w:r>
    </w:p>
    <w:p w:rsidR="00CC1824" w:rsidRDefault="0090601D">
      <w:pPr>
        <w:spacing w:before="41"/>
        <w:ind w:left="9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1824" w:rsidRDefault="00CC1824">
      <w:pPr>
        <w:spacing w:before="7" w:line="240" w:lineRule="exact"/>
        <w:rPr>
          <w:sz w:val="24"/>
          <w:szCs w:val="24"/>
        </w:rPr>
      </w:pPr>
    </w:p>
    <w:p w:rsidR="00CC1824" w:rsidRDefault="007352F6">
      <w:pPr>
        <w:spacing w:line="359" w:lineRule="auto"/>
        <w:ind w:left="260" w:right="3601" w:hanging="144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10</w:t>
      </w:r>
      <w:r w:rsidR="0090601D">
        <w:rPr>
          <w:b/>
          <w:color w:val="FF0000"/>
          <w:sz w:val="24"/>
          <w:szCs w:val="24"/>
        </w:rPr>
        <w:t>. W</w:t>
      </w:r>
      <w:r w:rsidR="0090601D">
        <w:rPr>
          <w:b/>
          <w:color w:val="FF0000"/>
          <w:spacing w:val="-1"/>
          <w:sz w:val="24"/>
          <w:szCs w:val="24"/>
        </w:rPr>
        <w:t>r</w:t>
      </w:r>
      <w:r w:rsidR="0090601D">
        <w:rPr>
          <w:b/>
          <w:color w:val="FF0000"/>
          <w:sz w:val="24"/>
          <w:szCs w:val="24"/>
        </w:rPr>
        <w:t>ite</w:t>
      </w:r>
      <w:r w:rsidR="0090601D">
        <w:rPr>
          <w:b/>
          <w:color w:val="FF0000"/>
          <w:spacing w:val="-1"/>
          <w:sz w:val="24"/>
          <w:szCs w:val="24"/>
        </w:rPr>
        <w:t xml:space="preserve"> </w:t>
      </w:r>
      <w:r w:rsidR="0090601D">
        <w:rPr>
          <w:b/>
          <w:color w:val="FF0000"/>
          <w:sz w:val="24"/>
          <w:szCs w:val="24"/>
        </w:rPr>
        <w:t>a c</w:t>
      </w:r>
      <w:r w:rsidR="0090601D">
        <w:rPr>
          <w:b/>
          <w:color w:val="FF0000"/>
          <w:spacing w:val="-1"/>
          <w:sz w:val="24"/>
          <w:szCs w:val="24"/>
        </w:rPr>
        <w:t xml:space="preserve"> </w:t>
      </w:r>
      <w:r w:rsidR="0090601D">
        <w:rPr>
          <w:b/>
          <w:color w:val="FF0000"/>
          <w:spacing w:val="1"/>
          <w:sz w:val="24"/>
          <w:szCs w:val="24"/>
        </w:rPr>
        <w:t>p</w:t>
      </w:r>
      <w:r w:rsidR="0090601D">
        <w:rPr>
          <w:b/>
          <w:color w:val="FF0000"/>
          <w:spacing w:val="-1"/>
          <w:sz w:val="24"/>
          <w:szCs w:val="24"/>
        </w:rPr>
        <w:t>r</w:t>
      </w:r>
      <w:r w:rsidR="0090601D">
        <w:rPr>
          <w:b/>
          <w:color w:val="FF0000"/>
          <w:sz w:val="24"/>
          <w:szCs w:val="24"/>
        </w:rPr>
        <w:t>o</w:t>
      </w:r>
      <w:r w:rsidR="0090601D">
        <w:rPr>
          <w:b/>
          <w:color w:val="FF0000"/>
          <w:spacing w:val="2"/>
          <w:sz w:val="24"/>
          <w:szCs w:val="24"/>
        </w:rPr>
        <w:t>g</w:t>
      </w:r>
      <w:r w:rsidR="0090601D">
        <w:rPr>
          <w:b/>
          <w:color w:val="FF0000"/>
          <w:spacing w:val="-1"/>
          <w:sz w:val="24"/>
          <w:szCs w:val="24"/>
        </w:rPr>
        <w:t>r</w:t>
      </w:r>
      <w:r w:rsidR="0090601D">
        <w:rPr>
          <w:b/>
          <w:color w:val="FF0000"/>
          <w:spacing w:val="2"/>
          <w:sz w:val="24"/>
          <w:szCs w:val="24"/>
        </w:rPr>
        <w:t>a</w:t>
      </w:r>
      <w:r w:rsidR="0090601D">
        <w:rPr>
          <w:b/>
          <w:color w:val="FF0000"/>
          <w:sz w:val="24"/>
          <w:szCs w:val="24"/>
        </w:rPr>
        <w:t>m</w:t>
      </w:r>
      <w:r w:rsidR="0090601D">
        <w:rPr>
          <w:b/>
          <w:color w:val="FF0000"/>
          <w:spacing w:val="-3"/>
          <w:sz w:val="24"/>
          <w:szCs w:val="24"/>
        </w:rPr>
        <w:t xml:space="preserve"> </w:t>
      </w:r>
      <w:r w:rsidR="0090601D">
        <w:rPr>
          <w:b/>
          <w:color w:val="FF0000"/>
          <w:spacing w:val="-1"/>
          <w:sz w:val="24"/>
          <w:szCs w:val="24"/>
        </w:rPr>
        <w:t>t</w:t>
      </w:r>
      <w:r w:rsidR="0090601D">
        <w:rPr>
          <w:b/>
          <w:color w:val="FF0000"/>
          <w:sz w:val="24"/>
          <w:szCs w:val="24"/>
        </w:rPr>
        <w:t xml:space="preserve">o </w:t>
      </w:r>
      <w:r w:rsidR="0090601D">
        <w:rPr>
          <w:b/>
          <w:color w:val="FF0000"/>
          <w:spacing w:val="2"/>
          <w:sz w:val="24"/>
          <w:szCs w:val="24"/>
        </w:rPr>
        <w:t>a</w:t>
      </w:r>
      <w:r w:rsidR="0090601D">
        <w:rPr>
          <w:b/>
          <w:color w:val="FF0000"/>
          <w:spacing w:val="1"/>
          <w:sz w:val="24"/>
          <w:szCs w:val="24"/>
        </w:rPr>
        <w:t>pp</w:t>
      </w:r>
      <w:r w:rsidR="0090601D">
        <w:rPr>
          <w:b/>
          <w:color w:val="FF0000"/>
          <w:spacing w:val="-1"/>
          <w:sz w:val="24"/>
          <w:szCs w:val="24"/>
        </w:rPr>
        <w:t>e</w:t>
      </w:r>
      <w:r w:rsidR="0090601D">
        <w:rPr>
          <w:b/>
          <w:color w:val="FF0000"/>
          <w:spacing w:val="1"/>
          <w:sz w:val="24"/>
          <w:szCs w:val="24"/>
        </w:rPr>
        <w:t>n</w:t>
      </w:r>
      <w:r w:rsidR="0090601D">
        <w:rPr>
          <w:b/>
          <w:color w:val="FF0000"/>
          <w:sz w:val="24"/>
          <w:szCs w:val="24"/>
        </w:rPr>
        <w:t>d</w:t>
      </w:r>
      <w:r w:rsidR="0090601D">
        <w:rPr>
          <w:b/>
          <w:color w:val="FF0000"/>
          <w:spacing w:val="1"/>
          <w:sz w:val="24"/>
          <w:szCs w:val="24"/>
        </w:rPr>
        <w:t xml:space="preserve"> </w:t>
      </w:r>
      <w:r w:rsidR="0090601D">
        <w:rPr>
          <w:b/>
          <w:color w:val="FF0000"/>
          <w:spacing w:val="-1"/>
          <w:sz w:val="24"/>
          <w:szCs w:val="24"/>
        </w:rPr>
        <w:t>t</w:t>
      </w:r>
      <w:r w:rsidR="0090601D">
        <w:rPr>
          <w:b/>
          <w:color w:val="FF0000"/>
          <w:spacing w:val="1"/>
          <w:sz w:val="24"/>
          <w:szCs w:val="24"/>
        </w:rPr>
        <w:t>h</w:t>
      </w:r>
      <w:r w:rsidR="0090601D">
        <w:rPr>
          <w:b/>
          <w:color w:val="FF0000"/>
          <w:sz w:val="24"/>
          <w:szCs w:val="24"/>
        </w:rPr>
        <w:t>e</w:t>
      </w:r>
      <w:r w:rsidR="0090601D">
        <w:rPr>
          <w:b/>
          <w:color w:val="FF0000"/>
          <w:spacing w:val="-1"/>
          <w:sz w:val="24"/>
          <w:szCs w:val="24"/>
        </w:rPr>
        <w:t xml:space="preserve"> c</w:t>
      </w:r>
      <w:r w:rsidR="0090601D">
        <w:rPr>
          <w:b/>
          <w:color w:val="FF0000"/>
          <w:sz w:val="24"/>
          <w:szCs w:val="24"/>
        </w:rPr>
        <w:t>o</w:t>
      </w:r>
      <w:r w:rsidR="0090601D">
        <w:rPr>
          <w:b/>
          <w:color w:val="FF0000"/>
          <w:spacing w:val="1"/>
          <w:sz w:val="24"/>
          <w:szCs w:val="24"/>
        </w:rPr>
        <w:t>n</w:t>
      </w:r>
      <w:r w:rsidR="0090601D">
        <w:rPr>
          <w:b/>
          <w:color w:val="FF0000"/>
          <w:sz w:val="24"/>
          <w:szCs w:val="24"/>
        </w:rPr>
        <w:t>t</w:t>
      </w:r>
      <w:r w:rsidR="0090601D">
        <w:rPr>
          <w:b/>
          <w:color w:val="FF0000"/>
          <w:spacing w:val="-2"/>
          <w:sz w:val="24"/>
          <w:szCs w:val="24"/>
        </w:rPr>
        <w:t>e</w:t>
      </w:r>
      <w:r w:rsidR="0090601D">
        <w:rPr>
          <w:b/>
          <w:color w:val="FF0000"/>
          <w:spacing w:val="1"/>
          <w:sz w:val="24"/>
          <w:szCs w:val="24"/>
        </w:rPr>
        <w:t>n</w:t>
      </w:r>
      <w:r w:rsidR="0090601D">
        <w:rPr>
          <w:b/>
          <w:color w:val="FF0000"/>
          <w:sz w:val="24"/>
          <w:szCs w:val="24"/>
        </w:rPr>
        <w:t>ts of</w:t>
      </w:r>
      <w:r w:rsidR="0090601D">
        <w:rPr>
          <w:b/>
          <w:color w:val="FF0000"/>
          <w:spacing w:val="5"/>
          <w:sz w:val="24"/>
          <w:szCs w:val="24"/>
        </w:rPr>
        <w:t xml:space="preserve"> </w:t>
      </w:r>
      <w:r w:rsidR="0090601D">
        <w:rPr>
          <w:b/>
          <w:color w:val="FF0000"/>
          <w:sz w:val="24"/>
          <w:szCs w:val="24"/>
        </w:rPr>
        <w:t>a</w:t>
      </w:r>
      <w:r w:rsidR="0090601D">
        <w:rPr>
          <w:b/>
          <w:color w:val="FF0000"/>
          <w:spacing w:val="-2"/>
          <w:sz w:val="24"/>
          <w:szCs w:val="24"/>
        </w:rPr>
        <w:t xml:space="preserve"> </w:t>
      </w:r>
      <w:proofErr w:type="gramStart"/>
      <w:r w:rsidR="0090601D">
        <w:rPr>
          <w:b/>
          <w:color w:val="FF0000"/>
          <w:spacing w:val="1"/>
          <w:sz w:val="24"/>
          <w:szCs w:val="24"/>
        </w:rPr>
        <w:t>f</w:t>
      </w:r>
      <w:r w:rsidR="0090601D">
        <w:rPr>
          <w:b/>
          <w:color w:val="FF0000"/>
          <w:sz w:val="24"/>
          <w:szCs w:val="24"/>
        </w:rPr>
        <w:t>i</w:t>
      </w:r>
      <w:r w:rsidR="0090601D">
        <w:rPr>
          <w:b/>
          <w:color w:val="FF0000"/>
          <w:spacing w:val="1"/>
          <w:sz w:val="24"/>
          <w:szCs w:val="24"/>
        </w:rPr>
        <w:t>l</w:t>
      </w:r>
      <w:r w:rsidR="0090601D">
        <w:rPr>
          <w:b/>
          <w:color w:val="FF0000"/>
          <w:sz w:val="24"/>
          <w:szCs w:val="24"/>
        </w:rPr>
        <w:t>e</w:t>
      </w:r>
      <w:r w:rsidR="0090601D">
        <w:rPr>
          <w:b/>
          <w:color w:val="FF0000"/>
          <w:spacing w:val="-1"/>
          <w:sz w:val="24"/>
          <w:szCs w:val="24"/>
        </w:rPr>
        <w:t xml:space="preserve"> </w:t>
      </w:r>
      <w:r w:rsidR="0090601D">
        <w:rPr>
          <w:b/>
          <w:color w:val="FF0000"/>
          <w:sz w:val="24"/>
          <w:szCs w:val="24"/>
        </w:rPr>
        <w:t>?</w:t>
      </w:r>
      <w:proofErr w:type="gramEnd"/>
      <w:r w:rsidR="0090601D">
        <w:rPr>
          <w:b/>
          <w:color w:val="FF0000"/>
          <w:sz w:val="24"/>
          <w:szCs w:val="24"/>
        </w:rPr>
        <w:t xml:space="preserve"> </w:t>
      </w:r>
      <w:r w:rsidR="0090601D">
        <w:rPr>
          <w:b/>
          <w:color w:val="00AF50"/>
          <w:sz w:val="24"/>
          <w:szCs w:val="24"/>
        </w:rPr>
        <w:t>Ans:  P</w:t>
      </w:r>
      <w:r w:rsidR="0090601D">
        <w:rPr>
          <w:b/>
          <w:color w:val="00AF50"/>
          <w:spacing w:val="-1"/>
          <w:sz w:val="24"/>
          <w:szCs w:val="24"/>
        </w:rPr>
        <w:t>r</w:t>
      </w:r>
      <w:r w:rsidR="0090601D">
        <w:rPr>
          <w:b/>
          <w:color w:val="00AF50"/>
          <w:sz w:val="24"/>
          <w:szCs w:val="24"/>
        </w:rPr>
        <w:t>og</w:t>
      </w:r>
      <w:r w:rsidR="0090601D">
        <w:rPr>
          <w:b/>
          <w:color w:val="00AF50"/>
          <w:spacing w:val="-1"/>
          <w:sz w:val="24"/>
          <w:szCs w:val="24"/>
        </w:rPr>
        <w:t>r</w:t>
      </w:r>
      <w:r w:rsidR="0090601D">
        <w:rPr>
          <w:b/>
          <w:color w:val="00AF50"/>
          <w:spacing w:val="2"/>
          <w:sz w:val="24"/>
          <w:szCs w:val="24"/>
        </w:rPr>
        <w:t>a</w:t>
      </w:r>
      <w:r w:rsidR="0090601D">
        <w:rPr>
          <w:b/>
          <w:color w:val="00AF50"/>
          <w:spacing w:val="-1"/>
          <w:sz w:val="24"/>
          <w:szCs w:val="24"/>
        </w:rPr>
        <w:t>m</w:t>
      </w:r>
      <w:r w:rsidR="0090601D">
        <w:rPr>
          <w:b/>
          <w:color w:val="00AF50"/>
          <w:sz w:val="24"/>
          <w:szCs w:val="24"/>
        </w:rPr>
        <w:t>:</w:t>
      </w:r>
    </w:p>
    <w:p w:rsidR="00CC1824" w:rsidRDefault="0090601D">
      <w:pPr>
        <w:spacing w:before="2"/>
        <w:ind w:left="260"/>
        <w:rPr>
          <w:sz w:val="24"/>
          <w:szCs w:val="24"/>
        </w:rPr>
      </w:pPr>
      <w:r>
        <w:rPr>
          <w:sz w:val="24"/>
          <w:szCs w:val="24"/>
        </w:rPr>
        <w:t>#includ</w:t>
      </w:r>
      <w:r>
        <w:rPr>
          <w:spacing w:val="-1"/>
          <w:sz w:val="24"/>
          <w:szCs w:val="24"/>
        </w:rPr>
        <w:t>e&lt;</w:t>
      </w:r>
      <w:r>
        <w:rPr>
          <w:sz w:val="24"/>
          <w:szCs w:val="24"/>
        </w:rPr>
        <w:t>std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o.h&gt;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in()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260" w:right="6261"/>
        <w:rPr>
          <w:sz w:val="24"/>
          <w:szCs w:val="24"/>
        </w:rPr>
      </w:pP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 *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p1;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h; fp1</w:t>
      </w:r>
      <w:r>
        <w:rPr>
          <w:spacing w:val="-2"/>
          <w:sz w:val="24"/>
          <w:szCs w:val="24"/>
        </w:rPr>
        <w:t>=</w:t>
      </w:r>
      <w:proofErr w:type="gramStart"/>
      <w:r>
        <w:rPr>
          <w:sz w:val="24"/>
          <w:szCs w:val="24"/>
        </w:rPr>
        <w:t>fop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proofErr w:type="gramEnd"/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sund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.t</w:t>
      </w:r>
      <w:r>
        <w:rPr>
          <w:spacing w:val="3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"</w:t>
      </w:r>
      <w:r>
        <w:rPr>
          <w:sz w:val="24"/>
          <w:szCs w:val="24"/>
        </w:rPr>
        <w:t>,"w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</w:t>
      </w:r>
    </w:p>
    <w:p w:rsidR="00CC1824" w:rsidRDefault="0090601D">
      <w:pPr>
        <w:spacing w:before="6"/>
        <w:ind w:left="26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1"/>
          <w:sz w:val="24"/>
          <w:szCs w:val="24"/>
        </w:rPr>
        <w:t>"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n Ent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some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 xml:space="preserve">to file </w:t>
      </w:r>
      <w:r>
        <w:rPr>
          <w:spacing w:val="2"/>
          <w:sz w:val="24"/>
          <w:szCs w:val="24"/>
        </w:rPr>
        <w:t>:</w:t>
      </w:r>
      <w:r>
        <w:rPr>
          <w:spacing w:val="-4"/>
          <w:sz w:val="24"/>
          <w:szCs w:val="24"/>
        </w:rPr>
        <w:t>\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proofErr w:type="gramStart"/>
      <w:r>
        <w:rPr>
          <w:sz w:val="24"/>
          <w:szCs w:val="24"/>
        </w:rPr>
        <w:t>while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1"/>
          <w:sz w:val="24"/>
          <w:szCs w:val="24"/>
        </w:rPr>
        <w:t>=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>!</w:t>
      </w:r>
      <w:r>
        <w:rPr>
          <w:spacing w:val="1"/>
          <w:sz w:val="24"/>
          <w:szCs w:val="24"/>
        </w:rPr>
        <w:t>=</w:t>
      </w:r>
      <w:r>
        <w:rPr>
          <w:spacing w:val="-2"/>
          <w:sz w:val="24"/>
          <w:szCs w:val="24"/>
        </w:rPr>
        <w:t>'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')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  <w:sectPr w:rsidR="00CC1824">
          <w:pgSz w:w="11920" w:h="16840"/>
          <w:pgMar w:top="1220" w:right="1320" w:bottom="280" w:left="1180" w:header="734" w:footer="1002" w:gutter="0"/>
          <w:cols w:space="720"/>
        </w:sectPr>
      </w:pPr>
      <w:proofErr w:type="gramStart"/>
      <w:r>
        <w:rPr>
          <w:sz w:val="24"/>
          <w:szCs w:val="24"/>
        </w:rPr>
        <w:t>fput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(</w:t>
      </w:r>
      <w:proofErr w:type="gramEnd"/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h,fp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);</w:t>
      </w:r>
    </w:p>
    <w:p w:rsidR="00CC1824" w:rsidRDefault="00CC1824">
      <w:pPr>
        <w:spacing w:before="7" w:line="160" w:lineRule="exact"/>
        <w:rPr>
          <w:sz w:val="17"/>
          <w:szCs w:val="17"/>
        </w:rPr>
      </w:pPr>
    </w:p>
    <w:p w:rsidR="00CC1824" w:rsidRDefault="0090601D">
      <w:pPr>
        <w:spacing w:before="29"/>
        <w:ind w:left="260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fp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);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260" w:right="4376"/>
        <w:rPr>
          <w:sz w:val="24"/>
          <w:szCs w:val="24"/>
        </w:rPr>
      </w:pPr>
      <w:r>
        <w:rPr>
          <w:sz w:val="24"/>
          <w:szCs w:val="24"/>
        </w:rPr>
        <w:t>fp1</w:t>
      </w:r>
      <w:r>
        <w:rPr>
          <w:spacing w:val="-2"/>
          <w:sz w:val="24"/>
          <w:szCs w:val="24"/>
        </w:rPr>
        <w:t>=</w:t>
      </w:r>
      <w:proofErr w:type="gramStart"/>
      <w:r>
        <w:rPr>
          <w:sz w:val="24"/>
          <w:szCs w:val="24"/>
        </w:rPr>
        <w:t>fop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proofErr w:type="gramEnd"/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sund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.t</w:t>
      </w:r>
      <w:r>
        <w:rPr>
          <w:spacing w:val="3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"</w:t>
      </w:r>
      <w:r>
        <w:rPr>
          <w:sz w:val="24"/>
          <w:szCs w:val="24"/>
        </w:rPr>
        <w:t>,"a</w:t>
      </w:r>
      <w:r>
        <w:rPr>
          <w:spacing w:val="1"/>
          <w:sz w:val="24"/>
          <w:szCs w:val="24"/>
        </w:rPr>
        <w:t>+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 //to ap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"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n Ent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some</w:t>
      </w:r>
      <w:r>
        <w:rPr>
          <w:spacing w:val="5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ORE 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nto file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:</w:t>
      </w:r>
      <w:r>
        <w:rPr>
          <w:spacing w:val="-4"/>
          <w:sz w:val="24"/>
          <w:szCs w:val="24"/>
        </w:rPr>
        <w:t>\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 while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1"/>
          <w:sz w:val="24"/>
          <w:szCs w:val="24"/>
        </w:rPr>
        <w:t>=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>!</w:t>
      </w:r>
      <w:r>
        <w:rPr>
          <w:spacing w:val="1"/>
          <w:sz w:val="24"/>
          <w:szCs w:val="24"/>
        </w:rPr>
        <w:t>=</w:t>
      </w:r>
      <w:r>
        <w:rPr>
          <w:spacing w:val="-2"/>
          <w:sz w:val="24"/>
          <w:szCs w:val="24"/>
        </w:rPr>
        <w:t>'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')</w:t>
      </w:r>
    </w:p>
    <w:p w:rsidR="00CC1824" w:rsidRDefault="0090601D">
      <w:pPr>
        <w:spacing w:before="6"/>
        <w:ind w:left="260"/>
        <w:rPr>
          <w:sz w:val="24"/>
          <w:szCs w:val="24"/>
        </w:rPr>
      </w:pPr>
      <w:proofErr w:type="gramStart"/>
      <w:r>
        <w:rPr>
          <w:sz w:val="24"/>
          <w:szCs w:val="24"/>
        </w:rPr>
        <w:t>fput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(</w:t>
      </w:r>
      <w:proofErr w:type="gramEnd"/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h,fp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);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proofErr w:type="gramStart"/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wind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fp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);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1"/>
          <w:sz w:val="24"/>
          <w:szCs w:val="24"/>
        </w:rPr>
        <w:t>"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n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 file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spacing w:val="3"/>
          <w:sz w:val="24"/>
          <w:szCs w:val="24"/>
        </w:rPr>
        <w:t>:</w:t>
      </w:r>
      <w:r>
        <w:rPr>
          <w:spacing w:val="-4"/>
          <w:sz w:val="24"/>
          <w:szCs w:val="24"/>
        </w:rPr>
        <w:t>\</w:t>
      </w:r>
      <w:r>
        <w:rPr>
          <w:sz w:val="24"/>
          <w:szCs w:val="24"/>
        </w:rPr>
        <w:t>n");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proofErr w:type="gramStart"/>
      <w:r>
        <w:rPr>
          <w:sz w:val="24"/>
          <w:szCs w:val="24"/>
        </w:rPr>
        <w:t>while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=</w:t>
      </w:r>
      <w:r>
        <w:rPr>
          <w:spacing w:val="1"/>
          <w:sz w:val="24"/>
          <w:szCs w:val="24"/>
        </w:rPr>
        <w:t>f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p1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>!=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)</w:t>
      </w:r>
    </w:p>
    <w:p w:rsidR="00CC1824" w:rsidRDefault="00CC1824">
      <w:pPr>
        <w:spacing w:before="10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proofErr w:type="gramStart"/>
      <w:r>
        <w:rPr>
          <w:sz w:val="24"/>
          <w:szCs w:val="24"/>
        </w:rPr>
        <w:t>putch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(</w:t>
      </w:r>
      <w:proofErr w:type="gramEnd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fp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);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1824" w:rsidRDefault="00CC1824">
      <w:pPr>
        <w:spacing w:before="2" w:line="140" w:lineRule="exact"/>
        <w:rPr>
          <w:sz w:val="14"/>
          <w:szCs w:val="14"/>
        </w:rPr>
      </w:pPr>
    </w:p>
    <w:p w:rsidR="00CC1824" w:rsidRDefault="007352F6">
      <w:pPr>
        <w:spacing w:line="360" w:lineRule="auto"/>
        <w:ind w:left="260" w:right="2443" w:hanging="144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11</w:t>
      </w:r>
      <w:r w:rsidR="0090601D">
        <w:rPr>
          <w:b/>
          <w:color w:val="FF0000"/>
          <w:sz w:val="24"/>
          <w:szCs w:val="24"/>
        </w:rPr>
        <w:t>.  W</w:t>
      </w:r>
      <w:r w:rsidR="0090601D">
        <w:rPr>
          <w:b/>
          <w:color w:val="FF0000"/>
          <w:spacing w:val="-1"/>
          <w:sz w:val="24"/>
          <w:szCs w:val="24"/>
        </w:rPr>
        <w:t>r</w:t>
      </w:r>
      <w:r w:rsidR="0090601D">
        <w:rPr>
          <w:b/>
          <w:color w:val="FF0000"/>
          <w:sz w:val="24"/>
          <w:szCs w:val="24"/>
        </w:rPr>
        <w:t>ite</w:t>
      </w:r>
      <w:r w:rsidR="0090601D">
        <w:rPr>
          <w:b/>
          <w:color w:val="FF0000"/>
          <w:spacing w:val="-1"/>
          <w:sz w:val="24"/>
          <w:szCs w:val="24"/>
        </w:rPr>
        <w:t xml:space="preserve"> </w:t>
      </w:r>
      <w:r w:rsidR="0090601D">
        <w:rPr>
          <w:b/>
          <w:color w:val="FF0000"/>
          <w:sz w:val="24"/>
          <w:szCs w:val="24"/>
        </w:rPr>
        <w:t>a c</w:t>
      </w:r>
      <w:r w:rsidR="0090601D">
        <w:rPr>
          <w:b/>
          <w:color w:val="FF0000"/>
          <w:spacing w:val="-1"/>
          <w:sz w:val="24"/>
          <w:szCs w:val="24"/>
        </w:rPr>
        <w:t xml:space="preserve"> </w:t>
      </w:r>
      <w:r w:rsidR="0090601D">
        <w:rPr>
          <w:b/>
          <w:color w:val="FF0000"/>
          <w:spacing w:val="1"/>
          <w:sz w:val="24"/>
          <w:szCs w:val="24"/>
        </w:rPr>
        <w:t>p</w:t>
      </w:r>
      <w:r w:rsidR="0090601D">
        <w:rPr>
          <w:b/>
          <w:color w:val="FF0000"/>
          <w:spacing w:val="-1"/>
          <w:sz w:val="24"/>
          <w:szCs w:val="24"/>
        </w:rPr>
        <w:t>r</w:t>
      </w:r>
      <w:r w:rsidR="0090601D">
        <w:rPr>
          <w:b/>
          <w:color w:val="FF0000"/>
          <w:sz w:val="24"/>
          <w:szCs w:val="24"/>
        </w:rPr>
        <w:t>o</w:t>
      </w:r>
      <w:r w:rsidR="0090601D">
        <w:rPr>
          <w:b/>
          <w:color w:val="FF0000"/>
          <w:spacing w:val="2"/>
          <w:sz w:val="24"/>
          <w:szCs w:val="24"/>
        </w:rPr>
        <w:t>g</w:t>
      </w:r>
      <w:r w:rsidR="0090601D">
        <w:rPr>
          <w:b/>
          <w:color w:val="FF0000"/>
          <w:spacing w:val="-1"/>
          <w:sz w:val="24"/>
          <w:szCs w:val="24"/>
        </w:rPr>
        <w:t>r</w:t>
      </w:r>
      <w:r w:rsidR="0090601D">
        <w:rPr>
          <w:b/>
          <w:color w:val="FF0000"/>
          <w:spacing w:val="2"/>
          <w:sz w:val="24"/>
          <w:szCs w:val="24"/>
        </w:rPr>
        <w:t>a</w:t>
      </w:r>
      <w:r w:rsidR="0090601D">
        <w:rPr>
          <w:b/>
          <w:color w:val="FF0000"/>
          <w:sz w:val="24"/>
          <w:szCs w:val="24"/>
        </w:rPr>
        <w:t>m</w:t>
      </w:r>
      <w:r w:rsidR="0090601D">
        <w:rPr>
          <w:b/>
          <w:color w:val="FF0000"/>
          <w:spacing w:val="-3"/>
          <w:sz w:val="24"/>
          <w:szCs w:val="24"/>
        </w:rPr>
        <w:t xml:space="preserve"> </w:t>
      </w:r>
      <w:r w:rsidR="0090601D">
        <w:rPr>
          <w:b/>
          <w:color w:val="FF0000"/>
          <w:spacing w:val="-1"/>
          <w:sz w:val="24"/>
          <w:szCs w:val="24"/>
        </w:rPr>
        <w:t>t</w:t>
      </w:r>
      <w:r w:rsidR="0090601D">
        <w:rPr>
          <w:b/>
          <w:color w:val="FF0000"/>
          <w:sz w:val="24"/>
          <w:szCs w:val="24"/>
        </w:rPr>
        <w:t xml:space="preserve">o </w:t>
      </w:r>
      <w:r w:rsidR="0090601D">
        <w:rPr>
          <w:b/>
          <w:color w:val="FF0000"/>
          <w:spacing w:val="3"/>
          <w:sz w:val="24"/>
          <w:szCs w:val="24"/>
        </w:rPr>
        <w:t>d</w:t>
      </w:r>
      <w:r w:rsidR="0090601D">
        <w:rPr>
          <w:b/>
          <w:color w:val="FF0000"/>
          <w:sz w:val="24"/>
          <w:szCs w:val="24"/>
        </w:rPr>
        <w:t>is</w:t>
      </w:r>
      <w:r w:rsidR="0090601D">
        <w:rPr>
          <w:b/>
          <w:color w:val="FF0000"/>
          <w:spacing w:val="1"/>
          <w:sz w:val="24"/>
          <w:szCs w:val="24"/>
        </w:rPr>
        <w:t>p</w:t>
      </w:r>
      <w:r w:rsidR="0090601D">
        <w:rPr>
          <w:b/>
          <w:color w:val="FF0000"/>
          <w:sz w:val="24"/>
          <w:szCs w:val="24"/>
        </w:rPr>
        <w:t>lay the</w:t>
      </w:r>
      <w:r w:rsidR="0090601D">
        <w:rPr>
          <w:b/>
          <w:color w:val="FF0000"/>
          <w:spacing w:val="-1"/>
          <w:sz w:val="24"/>
          <w:szCs w:val="24"/>
        </w:rPr>
        <w:t xml:space="preserve"> re</w:t>
      </w:r>
      <w:r w:rsidR="0090601D">
        <w:rPr>
          <w:b/>
          <w:color w:val="FF0000"/>
          <w:sz w:val="24"/>
          <w:szCs w:val="24"/>
        </w:rPr>
        <w:t>v</w:t>
      </w:r>
      <w:r w:rsidR="0090601D">
        <w:rPr>
          <w:b/>
          <w:color w:val="FF0000"/>
          <w:spacing w:val="-1"/>
          <w:sz w:val="24"/>
          <w:szCs w:val="24"/>
        </w:rPr>
        <w:t>er</w:t>
      </w:r>
      <w:r w:rsidR="0090601D">
        <w:rPr>
          <w:b/>
          <w:color w:val="FF0000"/>
          <w:sz w:val="24"/>
          <w:szCs w:val="24"/>
        </w:rPr>
        <w:t>se</w:t>
      </w:r>
      <w:r w:rsidR="0090601D">
        <w:rPr>
          <w:b/>
          <w:color w:val="FF0000"/>
          <w:spacing w:val="1"/>
          <w:sz w:val="24"/>
          <w:szCs w:val="24"/>
        </w:rPr>
        <w:t xml:space="preserve"> th</w:t>
      </w:r>
      <w:r w:rsidR="0090601D">
        <w:rPr>
          <w:b/>
          <w:color w:val="FF0000"/>
          <w:sz w:val="24"/>
          <w:szCs w:val="24"/>
        </w:rPr>
        <w:t>e</w:t>
      </w:r>
      <w:r w:rsidR="0090601D">
        <w:rPr>
          <w:b/>
          <w:color w:val="FF0000"/>
          <w:spacing w:val="-1"/>
          <w:sz w:val="24"/>
          <w:szCs w:val="24"/>
        </w:rPr>
        <w:t xml:space="preserve"> c</w:t>
      </w:r>
      <w:r w:rsidR="0090601D">
        <w:rPr>
          <w:b/>
          <w:color w:val="FF0000"/>
          <w:spacing w:val="2"/>
          <w:sz w:val="24"/>
          <w:szCs w:val="24"/>
        </w:rPr>
        <w:t>o</w:t>
      </w:r>
      <w:r w:rsidR="0090601D">
        <w:rPr>
          <w:b/>
          <w:color w:val="FF0000"/>
          <w:spacing w:val="1"/>
          <w:sz w:val="24"/>
          <w:szCs w:val="24"/>
        </w:rPr>
        <w:t>n</w:t>
      </w:r>
      <w:r w:rsidR="0090601D">
        <w:rPr>
          <w:b/>
          <w:color w:val="FF0000"/>
          <w:sz w:val="24"/>
          <w:szCs w:val="24"/>
        </w:rPr>
        <w:t>t</w:t>
      </w:r>
      <w:r w:rsidR="0090601D">
        <w:rPr>
          <w:b/>
          <w:color w:val="FF0000"/>
          <w:spacing w:val="-2"/>
          <w:sz w:val="24"/>
          <w:szCs w:val="24"/>
        </w:rPr>
        <w:t>e</w:t>
      </w:r>
      <w:r w:rsidR="0090601D">
        <w:rPr>
          <w:b/>
          <w:color w:val="FF0000"/>
          <w:spacing w:val="1"/>
          <w:sz w:val="24"/>
          <w:szCs w:val="24"/>
        </w:rPr>
        <w:t>n</w:t>
      </w:r>
      <w:r w:rsidR="0090601D">
        <w:rPr>
          <w:b/>
          <w:color w:val="FF0000"/>
          <w:sz w:val="24"/>
          <w:szCs w:val="24"/>
        </w:rPr>
        <w:t>ts of</w:t>
      </w:r>
      <w:r w:rsidR="0090601D">
        <w:rPr>
          <w:b/>
          <w:color w:val="FF0000"/>
          <w:spacing w:val="1"/>
          <w:sz w:val="24"/>
          <w:szCs w:val="24"/>
        </w:rPr>
        <w:t xml:space="preserve"> </w:t>
      </w:r>
      <w:r w:rsidR="0090601D">
        <w:rPr>
          <w:b/>
          <w:color w:val="FF0000"/>
          <w:sz w:val="24"/>
          <w:szCs w:val="24"/>
        </w:rPr>
        <w:t xml:space="preserve">a </w:t>
      </w:r>
      <w:r w:rsidR="0090601D">
        <w:rPr>
          <w:b/>
          <w:color w:val="FF0000"/>
          <w:spacing w:val="1"/>
          <w:sz w:val="24"/>
          <w:szCs w:val="24"/>
        </w:rPr>
        <w:t>f</w:t>
      </w:r>
      <w:r w:rsidR="0090601D">
        <w:rPr>
          <w:b/>
          <w:color w:val="FF0000"/>
          <w:spacing w:val="-2"/>
          <w:sz w:val="24"/>
          <w:szCs w:val="24"/>
        </w:rPr>
        <w:t>i</w:t>
      </w:r>
      <w:r w:rsidR="0090601D">
        <w:rPr>
          <w:b/>
          <w:color w:val="FF0000"/>
          <w:sz w:val="24"/>
          <w:szCs w:val="24"/>
        </w:rPr>
        <w:t xml:space="preserve">le? </w:t>
      </w:r>
      <w:r w:rsidR="0090601D">
        <w:rPr>
          <w:b/>
          <w:color w:val="00AF50"/>
          <w:sz w:val="24"/>
          <w:szCs w:val="24"/>
        </w:rPr>
        <w:t>Ans:</w:t>
      </w:r>
    </w:p>
    <w:p w:rsidR="00CC1824" w:rsidRDefault="0090601D">
      <w:pPr>
        <w:spacing w:before="3"/>
        <w:ind w:left="260"/>
        <w:rPr>
          <w:sz w:val="24"/>
          <w:szCs w:val="24"/>
        </w:rPr>
      </w:pPr>
      <w:r>
        <w:rPr>
          <w:b/>
          <w:color w:val="00AF50"/>
          <w:spacing w:val="-3"/>
          <w:sz w:val="24"/>
          <w:szCs w:val="24"/>
        </w:rPr>
        <w:t>P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z w:val="24"/>
          <w:szCs w:val="24"/>
        </w:rPr>
        <w:t>o</w:t>
      </w:r>
      <w:r>
        <w:rPr>
          <w:b/>
          <w:color w:val="00AF50"/>
          <w:spacing w:val="2"/>
          <w:sz w:val="24"/>
          <w:szCs w:val="24"/>
        </w:rPr>
        <w:t>g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pacing w:val="2"/>
          <w:sz w:val="24"/>
          <w:szCs w:val="24"/>
        </w:rPr>
        <w:t>a</w:t>
      </w:r>
      <w:r>
        <w:rPr>
          <w:b/>
          <w:color w:val="00AF50"/>
          <w:spacing w:val="-3"/>
          <w:sz w:val="24"/>
          <w:szCs w:val="24"/>
        </w:rPr>
        <w:t>m</w:t>
      </w:r>
      <w:r>
        <w:rPr>
          <w:b/>
          <w:color w:val="00AF50"/>
          <w:sz w:val="24"/>
          <w:szCs w:val="24"/>
        </w:rPr>
        <w:t>:</w:t>
      </w:r>
    </w:p>
    <w:p w:rsidR="00CC1824" w:rsidRDefault="00CC1824">
      <w:pPr>
        <w:spacing w:before="4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r>
        <w:rPr>
          <w:sz w:val="24"/>
          <w:szCs w:val="24"/>
        </w:rPr>
        <w:t>#includ</w:t>
      </w:r>
      <w:r>
        <w:rPr>
          <w:spacing w:val="-1"/>
          <w:sz w:val="24"/>
          <w:szCs w:val="24"/>
        </w:rPr>
        <w:t>e&lt;</w:t>
      </w:r>
      <w:r>
        <w:rPr>
          <w:sz w:val="24"/>
          <w:szCs w:val="24"/>
        </w:rPr>
        <w:t>std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o.h&gt;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r>
        <w:rPr>
          <w:sz w:val="24"/>
          <w:szCs w:val="24"/>
        </w:rPr>
        <w:t>#includ</w:t>
      </w:r>
      <w:r>
        <w:rPr>
          <w:spacing w:val="-1"/>
          <w:sz w:val="24"/>
          <w:szCs w:val="24"/>
        </w:rPr>
        <w:t>e&lt;</w:t>
      </w:r>
      <w:r>
        <w:rPr>
          <w:sz w:val="24"/>
          <w:szCs w:val="24"/>
        </w:rPr>
        <w:t>std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ib.h&gt;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proofErr w:type="gramStart"/>
      <w:r>
        <w:rPr>
          <w:sz w:val="24"/>
          <w:szCs w:val="24"/>
        </w:rPr>
        <w:t>int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main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)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 *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p1;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260" w:right="6475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gramEnd"/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h; int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x; fp1</w:t>
      </w:r>
      <w:r>
        <w:rPr>
          <w:spacing w:val="-2"/>
          <w:sz w:val="24"/>
          <w:szCs w:val="24"/>
        </w:rPr>
        <w:t>=</w:t>
      </w:r>
      <w:r>
        <w:rPr>
          <w:sz w:val="24"/>
          <w:szCs w:val="24"/>
        </w:rPr>
        <w:t>fop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1.t</w:t>
      </w:r>
      <w:r>
        <w:rPr>
          <w:spacing w:val="3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"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>"</w:t>
      </w:r>
      <w:r>
        <w:rPr>
          <w:spacing w:val="2"/>
          <w:sz w:val="24"/>
          <w:szCs w:val="24"/>
        </w:rPr>
        <w:t>w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</w:t>
      </w:r>
    </w:p>
    <w:p w:rsidR="00CC1824" w:rsidRDefault="0090601D">
      <w:pPr>
        <w:spacing w:before="6" w:line="360" w:lineRule="auto"/>
        <w:ind w:left="260" w:right="5271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1"/>
          <w:sz w:val="24"/>
          <w:szCs w:val="24"/>
        </w:rPr>
        <w:t>"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n Ent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some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nto file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:</w:t>
      </w:r>
      <w:r>
        <w:rPr>
          <w:spacing w:val="-4"/>
          <w:sz w:val="24"/>
          <w:szCs w:val="24"/>
        </w:rPr>
        <w:t>\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 while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1"/>
          <w:sz w:val="24"/>
          <w:szCs w:val="24"/>
        </w:rPr>
        <w:t>=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>!</w:t>
      </w:r>
      <w:r>
        <w:rPr>
          <w:spacing w:val="1"/>
          <w:sz w:val="24"/>
          <w:szCs w:val="24"/>
        </w:rPr>
        <w:t>=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) fput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h,fp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);</w:t>
      </w:r>
    </w:p>
    <w:p w:rsidR="00CC1824" w:rsidRDefault="0090601D">
      <w:pPr>
        <w:spacing w:before="3" w:line="360" w:lineRule="auto"/>
        <w:ind w:left="260" w:right="6567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fp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); fp1</w:t>
      </w:r>
      <w:r>
        <w:rPr>
          <w:spacing w:val="-2"/>
          <w:sz w:val="24"/>
          <w:szCs w:val="24"/>
        </w:rPr>
        <w:t>=</w:t>
      </w:r>
      <w:r>
        <w:rPr>
          <w:sz w:val="24"/>
          <w:szCs w:val="24"/>
        </w:rPr>
        <w:t>fop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1.t</w:t>
      </w:r>
      <w:r>
        <w:rPr>
          <w:spacing w:val="3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"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"); if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fp1=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)</w:t>
      </w:r>
    </w:p>
    <w:p w:rsidR="00CC1824" w:rsidRDefault="0090601D">
      <w:pPr>
        <w:spacing w:before="6"/>
        <w:ind w:left="26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1"/>
          <w:sz w:val="24"/>
          <w:szCs w:val="24"/>
        </w:rPr>
        <w:t>"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nnot open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-1"/>
          <w:sz w:val="24"/>
          <w:szCs w:val="24"/>
        </w:rPr>
        <w:t>"</w:t>
      </w:r>
      <w:r>
        <w:rPr>
          <w:sz w:val="24"/>
          <w:szCs w:val="24"/>
        </w:rPr>
        <w:t>);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proofErr w:type="gramStart"/>
      <w:r>
        <w:rPr>
          <w:sz w:val="24"/>
          <w:szCs w:val="24"/>
        </w:rPr>
        <w:t>fs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fp1</w:t>
      </w:r>
      <w:r>
        <w:rPr>
          <w:spacing w:val="-1"/>
          <w:sz w:val="24"/>
          <w:szCs w:val="24"/>
        </w:rPr>
        <w:t>,-</w:t>
      </w:r>
      <w:r>
        <w:rPr>
          <w:spacing w:val="2"/>
          <w:sz w:val="24"/>
          <w:szCs w:val="24"/>
        </w:rPr>
        <w:t>1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,2);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  <w:sectPr w:rsidR="00CC1824">
          <w:pgSz w:w="11920" w:h="16840"/>
          <w:pgMar w:top="1220" w:right="1320" w:bottom="280" w:left="1180" w:header="734" w:footer="1002" w:gutter="0"/>
          <w:cols w:space="720"/>
        </w:sectPr>
      </w:pP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=</w:t>
      </w:r>
      <w:proofErr w:type="gramStart"/>
      <w:r>
        <w:rPr>
          <w:sz w:val="24"/>
          <w:szCs w:val="24"/>
        </w:rPr>
        <w:t>ft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(</w:t>
      </w:r>
      <w:proofErr w:type="gramEnd"/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p1);</w:t>
      </w:r>
    </w:p>
    <w:p w:rsidR="00CC1824" w:rsidRDefault="00CC1824">
      <w:pPr>
        <w:spacing w:before="7" w:line="160" w:lineRule="exact"/>
        <w:rPr>
          <w:sz w:val="17"/>
          <w:szCs w:val="17"/>
        </w:rPr>
      </w:pPr>
    </w:p>
    <w:p w:rsidR="00CC1824" w:rsidRDefault="0090601D">
      <w:pPr>
        <w:spacing w:before="29"/>
        <w:ind w:left="26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1"/>
          <w:sz w:val="24"/>
          <w:szCs w:val="24"/>
        </w:rPr>
        <w:t>"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n  Th te</w:t>
      </w:r>
      <w:r>
        <w:rPr>
          <w:spacing w:val="1"/>
          <w:sz w:val="24"/>
          <w:szCs w:val="24"/>
        </w:rPr>
        <w:t>x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 the 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order is :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proofErr w:type="gramStart"/>
      <w:r>
        <w:rPr>
          <w:sz w:val="24"/>
          <w:szCs w:val="24"/>
        </w:rPr>
        <w:t>while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&gt;=</w:t>
      </w:r>
      <w:r>
        <w:rPr>
          <w:sz w:val="24"/>
          <w:szCs w:val="24"/>
        </w:rPr>
        <w:t>0)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260" w:right="7557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proofErr w:type="gramEnd"/>
      <w:r>
        <w:rPr>
          <w:spacing w:val="-1"/>
          <w:sz w:val="24"/>
          <w:szCs w:val="24"/>
        </w:rPr>
        <w:t>=</w:t>
      </w:r>
      <w:r>
        <w:rPr>
          <w:spacing w:val="1"/>
          <w:sz w:val="24"/>
          <w:szCs w:val="24"/>
        </w:rPr>
        <w:t>f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1</w:t>
      </w:r>
      <w:r>
        <w:rPr>
          <w:sz w:val="24"/>
          <w:szCs w:val="24"/>
        </w:rPr>
        <w:t>);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"%</w:t>
      </w:r>
      <w:r>
        <w:rPr>
          <w:spacing w:val="1"/>
          <w:sz w:val="24"/>
          <w:szCs w:val="24"/>
        </w:rPr>
        <w:t>c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 xml:space="preserve">); 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--</w:t>
      </w:r>
      <w:r>
        <w:rPr>
          <w:sz w:val="24"/>
          <w:szCs w:val="24"/>
        </w:rPr>
        <w:t>; fs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fp1,</w:t>
      </w:r>
      <w:r>
        <w:rPr>
          <w:spacing w:val="1"/>
          <w:sz w:val="24"/>
          <w:szCs w:val="24"/>
        </w:rPr>
        <w:t>x</w:t>
      </w:r>
      <w:r>
        <w:rPr>
          <w:sz w:val="24"/>
          <w:szCs w:val="24"/>
        </w:rPr>
        <w:t>,0);</w:t>
      </w:r>
    </w:p>
    <w:p w:rsidR="00CC1824" w:rsidRDefault="0090601D">
      <w:pPr>
        <w:spacing w:before="4"/>
        <w:ind w:left="3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1824" w:rsidRDefault="00CC1824">
      <w:pPr>
        <w:spacing w:before="10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lose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fp</w:t>
      </w:r>
      <w:r>
        <w:rPr>
          <w:spacing w:val="1"/>
          <w:sz w:val="24"/>
          <w:szCs w:val="24"/>
        </w:rPr>
        <w:t>1</w:t>
      </w:r>
      <w:r>
        <w:rPr>
          <w:sz w:val="24"/>
          <w:szCs w:val="24"/>
        </w:rPr>
        <w:t>);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3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1824" w:rsidRDefault="00CC1824">
      <w:pPr>
        <w:spacing w:before="7" w:line="140" w:lineRule="exact"/>
        <w:rPr>
          <w:sz w:val="15"/>
          <w:szCs w:val="15"/>
        </w:rPr>
      </w:pPr>
    </w:p>
    <w:p w:rsidR="00CC1824" w:rsidRDefault="00CC1824">
      <w:pPr>
        <w:spacing w:line="200" w:lineRule="exact"/>
      </w:pPr>
    </w:p>
    <w:p w:rsidR="00CC1824" w:rsidRDefault="00CC1824">
      <w:pPr>
        <w:spacing w:line="200" w:lineRule="exact"/>
      </w:pPr>
    </w:p>
    <w:p w:rsidR="00CC1824" w:rsidRDefault="007352F6">
      <w:pPr>
        <w:ind w:left="116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12</w:t>
      </w:r>
      <w:r w:rsidR="0090601D">
        <w:rPr>
          <w:b/>
          <w:color w:val="FF0000"/>
          <w:sz w:val="24"/>
          <w:szCs w:val="24"/>
        </w:rPr>
        <w:t>.  Ex</w:t>
      </w:r>
      <w:r w:rsidR="0090601D">
        <w:rPr>
          <w:b/>
          <w:color w:val="FF0000"/>
          <w:spacing w:val="1"/>
          <w:sz w:val="24"/>
          <w:szCs w:val="24"/>
        </w:rPr>
        <w:t>p</w:t>
      </w:r>
      <w:r w:rsidR="0090601D">
        <w:rPr>
          <w:b/>
          <w:color w:val="FF0000"/>
          <w:sz w:val="24"/>
          <w:szCs w:val="24"/>
        </w:rPr>
        <w:t>la</w:t>
      </w:r>
      <w:r w:rsidR="0090601D">
        <w:rPr>
          <w:b/>
          <w:color w:val="FF0000"/>
          <w:spacing w:val="1"/>
          <w:sz w:val="24"/>
          <w:szCs w:val="24"/>
        </w:rPr>
        <w:t>i</w:t>
      </w:r>
      <w:r w:rsidR="0090601D">
        <w:rPr>
          <w:b/>
          <w:color w:val="FF0000"/>
          <w:sz w:val="24"/>
          <w:szCs w:val="24"/>
        </w:rPr>
        <w:t>n</w:t>
      </w:r>
      <w:r w:rsidR="0090601D">
        <w:rPr>
          <w:b/>
          <w:color w:val="FF0000"/>
          <w:spacing w:val="15"/>
          <w:sz w:val="24"/>
          <w:szCs w:val="24"/>
        </w:rPr>
        <w:t xml:space="preserve"> </w:t>
      </w:r>
      <w:r w:rsidR="0090601D">
        <w:rPr>
          <w:b/>
          <w:color w:val="FF0000"/>
          <w:sz w:val="24"/>
          <w:szCs w:val="24"/>
        </w:rPr>
        <w:t>the</w:t>
      </w:r>
      <w:r w:rsidR="0090601D">
        <w:rPr>
          <w:b/>
          <w:color w:val="FF0000"/>
          <w:spacing w:val="16"/>
          <w:sz w:val="24"/>
          <w:szCs w:val="24"/>
        </w:rPr>
        <w:t xml:space="preserve"> </w:t>
      </w:r>
      <w:r w:rsidR="0090601D">
        <w:rPr>
          <w:b/>
          <w:color w:val="FF0000"/>
          <w:spacing w:val="-1"/>
          <w:sz w:val="24"/>
          <w:szCs w:val="24"/>
        </w:rPr>
        <w:t>c</w:t>
      </w:r>
      <w:r w:rsidR="0090601D">
        <w:rPr>
          <w:b/>
          <w:color w:val="FF0000"/>
          <w:sz w:val="24"/>
          <w:szCs w:val="24"/>
        </w:rPr>
        <w:t>om</w:t>
      </w:r>
      <w:r w:rsidR="0090601D">
        <w:rPr>
          <w:b/>
          <w:color w:val="FF0000"/>
          <w:spacing w:val="-4"/>
          <w:sz w:val="24"/>
          <w:szCs w:val="24"/>
        </w:rPr>
        <w:t>m</w:t>
      </w:r>
      <w:r w:rsidR="0090601D">
        <w:rPr>
          <w:b/>
          <w:color w:val="FF0000"/>
          <w:sz w:val="24"/>
          <w:szCs w:val="24"/>
        </w:rPr>
        <w:t>a</w:t>
      </w:r>
      <w:r w:rsidR="0090601D">
        <w:rPr>
          <w:b/>
          <w:color w:val="FF0000"/>
          <w:spacing w:val="1"/>
          <w:sz w:val="24"/>
          <w:szCs w:val="24"/>
        </w:rPr>
        <w:t>n</w:t>
      </w:r>
      <w:r w:rsidR="0090601D">
        <w:rPr>
          <w:b/>
          <w:color w:val="FF0000"/>
          <w:sz w:val="24"/>
          <w:szCs w:val="24"/>
        </w:rPr>
        <w:t>d</w:t>
      </w:r>
      <w:r w:rsidR="0090601D">
        <w:rPr>
          <w:b/>
          <w:color w:val="FF0000"/>
          <w:spacing w:val="17"/>
          <w:sz w:val="24"/>
          <w:szCs w:val="24"/>
        </w:rPr>
        <w:t xml:space="preserve"> </w:t>
      </w:r>
      <w:r w:rsidR="0090601D">
        <w:rPr>
          <w:b/>
          <w:color w:val="FF0000"/>
          <w:sz w:val="24"/>
          <w:szCs w:val="24"/>
        </w:rPr>
        <w:t>l</w:t>
      </w:r>
      <w:r w:rsidR="0090601D">
        <w:rPr>
          <w:b/>
          <w:color w:val="FF0000"/>
          <w:spacing w:val="1"/>
          <w:sz w:val="24"/>
          <w:szCs w:val="24"/>
        </w:rPr>
        <w:t>in</w:t>
      </w:r>
      <w:r w:rsidR="0090601D">
        <w:rPr>
          <w:b/>
          <w:color w:val="FF0000"/>
          <w:sz w:val="24"/>
          <w:szCs w:val="24"/>
        </w:rPr>
        <w:t>e</w:t>
      </w:r>
      <w:r w:rsidR="0090601D">
        <w:rPr>
          <w:b/>
          <w:color w:val="FF0000"/>
          <w:spacing w:val="16"/>
          <w:sz w:val="24"/>
          <w:szCs w:val="24"/>
        </w:rPr>
        <w:t xml:space="preserve"> </w:t>
      </w:r>
      <w:r w:rsidR="0090601D">
        <w:rPr>
          <w:b/>
          <w:color w:val="FF0000"/>
          <w:sz w:val="24"/>
          <w:szCs w:val="24"/>
        </w:rPr>
        <w:t>a</w:t>
      </w:r>
      <w:r w:rsidR="0090601D">
        <w:rPr>
          <w:b/>
          <w:color w:val="FF0000"/>
          <w:spacing w:val="-1"/>
          <w:sz w:val="24"/>
          <w:szCs w:val="24"/>
        </w:rPr>
        <w:t>r</w:t>
      </w:r>
      <w:r w:rsidR="0090601D">
        <w:rPr>
          <w:b/>
          <w:color w:val="FF0000"/>
          <w:sz w:val="24"/>
          <w:szCs w:val="24"/>
        </w:rPr>
        <w:t>g</w:t>
      </w:r>
      <w:r w:rsidR="0090601D">
        <w:rPr>
          <w:b/>
          <w:color w:val="FF0000"/>
          <w:spacing w:val="1"/>
          <w:sz w:val="24"/>
          <w:szCs w:val="24"/>
        </w:rPr>
        <w:t>u</w:t>
      </w:r>
      <w:r w:rsidR="0090601D">
        <w:rPr>
          <w:b/>
          <w:color w:val="FF0000"/>
          <w:spacing w:val="-3"/>
          <w:sz w:val="24"/>
          <w:szCs w:val="24"/>
        </w:rPr>
        <w:t>m</w:t>
      </w:r>
      <w:r w:rsidR="0090601D">
        <w:rPr>
          <w:b/>
          <w:color w:val="FF0000"/>
          <w:spacing w:val="-1"/>
          <w:sz w:val="24"/>
          <w:szCs w:val="24"/>
        </w:rPr>
        <w:t>e</w:t>
      </w:r>
      <w:r w:rsidR="0090601D">
        <w:rPr>
          <w:b/>
          <w:color w:val="FF0000"/>
          <w:spacing w:val="1"/>
          <w:sz w:val="24"/>
          <w:szCs w:val="24"/>
        </w:rPr>
        <w:t>n</w:t>
      </w:r>
      <w:r w:rsidR="0090601D">
        <w:rPr>
          <w:b/>
          <w:color w:val="FF0000"/>
          <w:sz w:val="24"/>
          <w:szCs w:val="24"/>
        </w:rPr>
        <w:t>ts.</w:t>
      </w:r>
      <w:r w:rsidR="0090601D">
        <w:rPr>
          <w:b/>
          <w:color w:val="FF0000"/>
          <w:spacing w:val="16"/>
          <w:sz w:val="24"/>
          <w:szCs w:val="24"/>
        </w:rPr>
        <w:t xml:space="preserve"> </w:t>
      </w:r>
      <w:r w:rsidR="0090601D">
        <w:rPr>
          <w:b/>
          <w:color w:val="FF0000"/>
          <w:sz w:val="24"/>
          <w:szCs w:val="24"/>
        </w:rPr>
        <w:t>W</w:t>
      </w:r>
      <w:r w:rsidR="0090601D">
        <w:rPr>
          <w:b/>
          <w:color w:val="FF0000"/>
          <w:spacing w:val="1"/>
          <w:sz w:val="24"/>
          <w:szCs w:val="24"/>
        </w:rPr>
        <w:t>h</w:t>
      </w:r>
      <w:r w:rsidR="0090601D">
        <w:rPr>
          <w:b/>
          <w:color w:val="FF0000"/>
          <w:sz w:val="24"/>
          <w:szCs w:val="24"/>
        </w:rPr>
        <w:t>at</w:t>
      </w:r>
      <w:r w:rsidR="0090601D">
        <w:rPr>
          <w:b/>
          <w:color w:val="FF0000"/>
          <w:spacing w:val="16"/>
          <w:sz w:val="24"/>
          <w:szCs w:val="24"/>
        </w:rPr>
        <w:t xml:space="preserve"> </w:t>
      </w:r>
      <w:r w:rsidR="0090601D">
        <w:rPr>
          <w:b/>
          <w:color w:val="FF0000"/>
          <w:sz w:val="24"/>
          <w:szCs w:val="24"/>
        </w:rPr>
        <w:t>a</w:t>
      </w:r>
      <w:r w:rsidR="0090601D">
        <w:rPr>
          <w:b/>
          <w:color w:val="FF0000"/>
          <w:spacing w:val="-1"/>
          <w:sz w:val="24"/>
          <w:szCs w:val="24"/>
        </w:rPr>
        <w:t>r</w:t>
      </w:r>
      <w:r w:rsidR="0090601D">
        <w:rPr>
          <w:b/>
          <w:color w:val="FF0000"/>
          <w:sz w:val="24"/>
          <w:szCs w:val="24"/>
        </w:rPr>
        <w:t>e</w:t>
      </w:r>
      <w:r w:rsidR="0090601D">
        <w:rPr>
          <w:b/>
          <w:color w:val="FF0000"/>
          <w:spacing w:val="16"/>
          <w:sz w:val="24"/>
          <w:szCs w:val="24"/>
        </w:rPr>
        <w:t xml:space="preserve"> </w:t>
      </w:r>
      <w:r w:rsidR="0090601D">
        <w:rPr>
          <w:b/>
          <w:color w:val="FF0000"/>
          <w:sz w:val="24"/>
          <w:szCs w:val="24"/>
        </w:rPr>
        <w:t>the</w:t>
      </w:r>
      <w:r w:rsidR="0090601D">
        <w:rPr>
          <w:b/>
          <w:color w:val="FF0000"/>
          <w:spacing w:val="16"/>
          <w:sz w:val="24"/>
          <w:szCs w:val="24"/>
        </w:rPr>
        <w:t xml:space="preserve"> </w:t>
      </w:r>
      <w:r w:rsidR="0090601D">
        <w:rPr>
          <w:b/>
          <w:color w:val="FF0000"/>
          <w:sz w:val="24"/>
          <w:szCs w:val="24"/>
        </w:rPr>
        <w:t>sy</w:t>
      </w:r>
      <w:r w:rsidR="0090601D">
        <w:rPr>
          <w:b/>
          <w:color w:val="FF0000"/>
          <w:spacing w:val="1"/>
          <w:sz w:val="24"/>
          <w:szCs w:val="24"/>
        </w:rPr>
        <w:t>n</w:t>
      </w:r>
      <w:r w:rsidR="0090601D">
        <w:rPr>
          <w:b/>
          <w:color w:val="FF0000"/>
          <w:sz w:val="24"/>
          <w:szCs w:val="24"/>
        </w:rPr>
        <w:t>ta</w:t>
      </w:r>
      <w:r w:rsidR="0090601D">
        <w:rPr>
          <w:b/>
          <w:color w:val="FF0000"/>
          <w:spacing w:val="-2"/>
          <w:sz w:val="24"/>
          <w:szCs w:val="24"/>
        </w:rPr>
        <w:t>c</w:t>
      </w:r>
      <w:r w:rsidR="0090601D">
        <w:rPr>
          <w:b/>
          <w:color w:val="FF0000"/>
          <w:sz w:val="24"/>
          <w:szCs w:val="24"/>
        </w:rPr>
        <w:t>tic</w:t>
      </w:r>
      <w:r w:rsidR="0090601D">
        <w:rPr>
          <w:b/>
          <w:color w:val="FF0000"/>
          <w:spacing w:val="15"/>
          <w:sz w:val="24"/>
          <w:szCs w:val="24"/>
        </w:rPr>
        <w:t xml:space="preserve"> </w:t>
      </w:r>
      <w:r w:rsidR="0090601D">
        <w:rPr>
          <w:b/>
          <w:color w:val="FF0000"/>
          <w:spacing w:val="-1"/>
          <w:sz w:val="24"/>
          <w:szCs w:val="24"/>
        </w:rPr>
        <w:t>c</w:t>
      </w:r>
      <w:r w:rsidR="0090601D">
        <w:rPr>
          <w:b/>
          <w:color w:val="FF0000"/>
          <w:sz w:val="24"/>
          <w:szCs w:val="24"/>
        </w:rPr>
        <w:t>o</w:t>
      </w:r>
      <w:r w:rsidR="0090601D">
        <w:rPr>
          <w:b/>
          <w:color w:val="FF0000"/>
          <w:spacing w:val="1"/>
          <w:sz w:val="24"/>
          <w:szCs w:val="24"/>
        </w:rPr>
        <w:t>n</w:t>
      </w:r>
      <w:r w:rsidR="0090601D">
        <w:rPr>
          <w:b/>
          <w:color w:val="FF0000"/>
          <w:sz w:val="24"/>
          <w:szCs w:val="24"/>
        </w:rPr>
        <w:t>s</w:t>
      </w:r>
      <w:r w:rsidR="0090601D">
        <w:rPr>
          <w:b/>
          <w:color w:val="FF0000"/>
          <w:spacing w:val="2"/>
          <w:sz w:val="24"/>
          <w:szCs w:val="24"/>
        </w:rPr>
        <w:t>t</w:t>
      </w:r>
      <w:r w:rsidR="0090601D">
        <w:rPr>
          <w:b/>
          <w:color w:val="FF0000"/>
          <w:spacing w:val="-1"/>
          <w:sz w:val="24"/>
          <w:szCs w:val="24"/>
        </w:rPr>
        <w:t>r</w:t>
      </w:r>
      <w:r w:rsidR="0090601D">
        <w:rPr>
          <w:b/>
          <w:color w:val="FF0000"/>
          <w:spacing w:val="1"/>
          <w:sz w:val="24"/>
          <w:szCs w:val="24"/>
        </w:rPr>
        <w:t>u</w:t>
      </w:r>
      <w:r w:rsidR="0090601D">
        <w:rPr>
          <w:b/>
          <w:color w:val="FF0000"/>
          <w:spacing w:val="-1"/>
          <w:sz w:val="24"/>
          <w:szCs w:val="24"/>
        </w:rPr>
        <w:t>c</w:t>
      </w:r>
      <w:r w:rsidR="0090601D">
        <w:rPr>
          <w:b/>
          <w:color w:val="FF0000"/>
          <w:sz w:val="24"/>
          <w:szCs w:val="24"/>
        </w:rPr>
        <w:t>ts</w:t>
      </w:r>
      <w:r w:rsidR="0090601D">
        <w:rPr>
          <w:b/>
          <w:color w:val="FF0000"/>
          <w:spacing w:val="16"/>
          <w:sz w:val="24"/>
          <w:szCs w:val="24"/>
        </w:rPr>
        <w:t xml:space="preserve"> </w:t>
      </w:r>
      <w:r w:rsidR="0090601D">
        <w:rPr>
          <w:b/>
          <w:color w:val="FF0000"/>
          <w:spacing w:val="1"/>
          <w:sz w:val="24"/>
          <w:szCs w:val="24"/>
        </w:rPr>
        <w:t>f</w:t>
      </w:r>
      <w:r w:rsidR="0090601D">
        <w:rPr>
          <w:b/>
          <w:color w:val="FF0000"/>
          <w:sz w:val="24"/>
          <w:szCs w:val="24"/>
        </w:rPr>
        <w:t>ol</w:t>
      </w:r>
      <w:r w:rsidR="0090601D">
        <w:rPr>
          <w:b/>
          <w:color w:val="FF0000"/>
          <w:spacing w:val="1"/>
          <w:sz w:val="24"/>
          <w:szCs w:val="24"/>
        </w:rPr>
        <w:t>l</w:t>
      </w:r>
      <w:r w:rsidR="0090601D">
        <w:rPr>
          <w:b/>
          <w:color w:val="FF0000"/>
          <w:spacing w:val="-2"/>
          <w:sz w:val="24"/>
          <w:szCs w:val="24"/>
        </w:rPr>
        <w:t>o</w:t>
      </w:r>
      <w:r w:rsidR="0090601D">
        <w:rPr>
          <w:b/>
          <w:color w:val="FF0000"/>
          <w:spacing w:val="2"/>
          <w:sz w:val="24"/>
          <w:szCs w:val="24"/>
        </w:rPr>
        <w:t>w</w:t>
      </w:r>
      <w:r w:rsidR="0090601D">
        <w:rPr>
          <w:b/>
          <w:color w:val="FF0000"/>
          <w:spacing w:val="-1"/>
          <w:sz w:val="24"/>
          <w:szCs w:val="24"/>
        </w:rPr>
        <w:t>e</w:t>
      </w:r>
      <w:r w:rsidR="0090601D">
        <w:rPr>
          <w:b/>
          <w:color w:val="FF0000"/>
          <w:sz w:val="24"/>
          <w:szCs w:val="24"/>
        </w:rPr>
        <w:t>d</w:t>
      </w:r>
      <w:r w:rsidR="0090601D">
        <w:rPr>
          <w:b/>
          <w:color w:val="FF0000"/>
          <w:spacing w:val="17"/>
          <w:sz w:val="24"/>
          <w:szCs w:val="24"/>
        </w:rPr>
        <w:t xml:space="preserve"> </w:t>
      </w:r>
      <w:r w:rsidR="0090601D">
        <w:rPr>
          <w:b/>
          <w:color w:val="FF0000"/>
          <w:sz w:val="24"/>
          <w:szCs w:val="24"/>
        </w:rPr>
        <w:t>in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476"/>
        <w:rPr>
          <w:sz w:val="24"/>
          <w:szCs w:val="24"/>
        </w:rPr>
      </w:pPr>
      <w:proofErr w:type="gramStart"/>
      <w:r>
        <w:rPr>
          <w:b/>
          <w:color w:val="FF0000"/>
          <w:w w:val="86"/>
          <w:sz w:val="24"/>
          <w:szCs w:val="24"/>
        </w:rPr>
        <w:t>„</w:t>
      </w:r>
      <w:r>
        <w:rPr>
          <w:b/>
          <w:color w:val="FF0000"/>
          <w:spacing w:val="-1"/>
          <w:w w:val="86"/>
          <w:sz w:val="24"/>
          <w:szCs w:val="24"/>
        </w:rPr>
        <w:t>C</w:t>
      </w:r>
      <w:r>
        <w:rPr>
          <w:b/>
          <w:color w:val="FF0000"/>
          <w:w w:val="83"/>
          <w:sz w:val="24"/>
          <w:szCs w:val="24"/>
        </w:rPr>
        <w:t>‟?</w:t>
      </w:r>
      <w:proofErr w:type="gramEnd"/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spacing w:line="260" w:lineRule="exact"/>
        <w:ind w:left="260"/>
        <w:rPr>
          <w:sz w:val="24"/>
          <w:szCs w:val="24"/>
        </w:rPr>
      </w:pPr>
      <w:proofErr w:type="gramStart"/>
      <w:r>
        <w:rPr>
          <w:b/>
          <w:color w:val="00AF50"/>
          <w:position w:val="-1"/>
          <w:sz w:val="24"/>
          <w:szCs w:val="24"/>
        </w:rPr>
        <w:t xml:space="preserve">Ans </w:t>
      </w:r>
      <w:r>
        <w:rPr>
          <w:b/>
          <w:color w:val="00AF50"/>
          <w:position w:val="-1"/>
          <w:sz w:val="24"/>
          <w:szCs w:val="24"/>
        </w:rPr>
        <w:t>:</w:t>
      </w:r>
      <w:proofErr w:type="gramEnd"/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spacing w:line="359" w:lineRule="auto"/>
        <w:ind w:left="260" w:right="80" w:firstLine="720"/>
        <w:jc w:val="both"/>
        <w:rPr>
          <w:sz w:val="24"/>
          <w:szCs w:val="24"/>
        </w:rPr>
      </w:pPr>
      <w:r>
        <w:rPr>
          <w:sz w:val="24"/>
          <w:szCs w:val="24"/>
        </w:rPr>
        <w:t>Com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ument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met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suppli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 invoked.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met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ss.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if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ute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y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X_</w:t>
      </w:r>
      <w:r>
        <w:rPr>
          <w:spacing w:val="3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noth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me </w:t>
      </w:r>
      <w:r>
        <w:rPr>
          <w:spacing w:val="-1"/>
          <w:sz w:val="24"/>
          <w:szCs w:val="24"/>
        </w:rPr>
        <w:t>Y</w:t>
      </w:r>
      <w:r>
        <w:rPr>
          <w:sz w:val="24"/>
          <w:szCs w:val="24"/>
        </w:rPr>
        <w:t>_</w:t>
      </w:r>
      <w:r>
        <w:rPr>
          <w:spacing w:val="3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ke</w:t>
      </w:r>
    </w:p>
    <w:p w:rsidR="00CC1824" w:rsidRDefault="0090601D">
      <w:pPr>
        <w:spacing w:before="6"/>
        <w:ind w:left="1700"/>
        <w:rPr>
          <w:sz w:val="24"/>
          <w:szCs w:val="24"/>
        </w:rPr>
      </w:pPr>
      <w:proofErr w:type="gramStart"/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&gt;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 X</w:t>
      </w:r>
      <w:r>
        <w:rPr>
          <w:spacing w:val="2"/>
          <w:sz w:val="24"/>
          <w:szCs w:val="24"/>
        </w:rPr>
        <w:t>_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 Y</w:t>
      </w:r>
      <w:r>
        <w:rPr>
          <w:spacing w:val="1"/>
          <w:sz w:val="24"/>
          <w:szCs w:val="24"/>
        </w:rPr>
        <w:t>_F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260" w:right="82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3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re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utable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stor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This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tes  the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  the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m  to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t  the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user  to 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mes</w:t>
      </w:r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duri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„m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in‟</w:t>
      </w:r>
      <w:r>
        <w:rPr>
          <w:spacing w:val="-1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take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3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uments</w:t>
      </w:r>
      <w:r>
        <w:rPr>
          <w:spacing w:val="3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,</w:t>
      </w:r>
      <w:r>
        <w:rPr>
          <w:spacing w:val="4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v</w:t>
      </w:r>
      <w:r>
        <w:rPr>
          <w:spacing w:val="3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ontain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ssed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w w:val="93"/>
          <w:sz w:val="24"/>
          <w:szCs w:val="24"/>
        </w:rPr>
        <w:t>„m</w:t>
      </w:r>
      <w:r>
        <w:rPr>
          <w:spacing w:val="-1"/>
          <w:w w:val="93"/>
          <w:sz w:val="24"/>
          <w:szCs w:val="24"/>
        </w:rPr>
        <w:t>a</w:t>
      </w:r>
      <w:r>
        <w:rPr>
          <w:w w:val="91"/>
          <w:sz w:val="24"/>
          <w:szCs w:val="24"/>
        </w:rPr>
        <w:t xml:space="preserve">in‟ </w:t>
      </w:r>
      <w:r>
        <w:rPr>
          <w:sz w:val="24"/>
          <w:szCs w:val="24"/>
        </w:rPr>
        <w:t>is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up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m.</w:t>
      </w:r>
    </w:p>
    <w:p w:rsidR="00CC1824" w:rsidRDefault="0090601D">
      <w:pPr>
        <w:spacing w:before="6" w:line="359" w:lineRule="auto"/>
        <w:ind w:left="260" w:right="84" w:firstLine="6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19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gv</w:t>
      </w:r>
      <w:r>
        <w:rPr>
          <w:b/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ument</w:t>
      </w:r>
      <w:r>
        <w:rPr>
          <w:spacing w:val="1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tor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poin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that point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l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uments.</w:t>
      </w:r>
    </w:p>
    <w:p w:rsidR="00CC1824" w:rsidRDefault="0090601D">
      <w:pPr>
        <w:spacing w:before="7" w:line="360" w:lineRule="auto"/>
        <w:ind w:left="260" w:right="81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gc</w:t>
      </w:r>
      <w:r>
        <w:rPr>
          <w:b/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ument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ounter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ounts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uments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 The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2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</w:t>
      </w:r>
      <w:r>
        <w:rPr>
          <w:spacing w:val="3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3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rg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spacing w:val="4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cce</w:t>
      </w:r>
      <w:r>
        <w:rPr>
          <w:sz w:val="24"/>
          <w:szCs w:val="24"/>
        </w:rPr>
        <w:t>ss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uments, we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w w:val="92"/>
          <w:sz w:val="24"/>
          <w:szCs w:val="24"/>
        </w:rPr>
        <w:t>„m</w:t>
      </w:r>
      <w:r>
        <w:rPr>
          <w:spacing w:val="-1"/>
          <w:w w:val="92"/>
          <w:sz w:val="24"/>
          <w:szCs w:val="24"/>
        </w:rPr>
        <w:t>a</w:t>
      </w:r>
      <w:r>
        <w:rPr>
          <w:w w:val="92"/>
          <w:sz w:val="24"/>
          <w:szCs w:val="24"/>
        </w:rPr>
        <w:t>in‟</w:t>
      </w:r>
      <w:r>
        <w:rPr>
          <w:spacing w:val="6"/>
          <w:w w:val="9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 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 pa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met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follows: </w:t>
      </w:r>
      <w:proofErr w:type="gramStart"/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,a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g</w:t>
      </w:r>
      <w:r>
        <w:rPr>
          <w:b/>
          <w:spacing w:val="2"/>
          <w:sz w:val="24"/>
          <w:szCs w:val="24"/>
        </w:rPr>
        <w:t>v</w:t>
      </w:r>
      <w:r>
        <w:rPr>
          <w:b/>
          <w:sz w:val="24"/>
          <w:szCs w:val="24"/>
        </w:rPr>
        <w:t>)</w:t>
      </w:r>
    </w:p>
    <w:p w:rsidR="00CC1824" w:rsidRDefault="0090601D">
      <w:pPr>
        <w:spacing w:before="5"/>
        <w:ind w:left="26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proofErr w:type="gramEnd"/>
      <w:r>
        <w:rPr>
          <w:b/>
          <w:sz w:val="24"/>
          <w:szCs w:val="24"/>
        </w:rPr>
        <w:t xml:space="preserve"> a</w:t>
      </w:r>
      <w:r>
        <w:rPr>
          <w:b/>
          <w:spacing w:val="-2"/>
          <w:sz w:val="24"/>
          <w:szCs w:val="24"/>
        </w:rPr>
        <w:t>r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proofErr w:type="gramStart"/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ar</w:t>
      </w:r>
      <w:proofErr w:type="gramEnd"/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*a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 xml:space="preserve">gv[ </w:t>
      </w:r>
      <w:r>
        <w:rPr>
          <w:b/>
          <w:spacing w:val="1"/>
          <w:sz w:val="24"/>
          <w:szCs w:val="24"/>
        </w:rPr>
        <w:t>]</w:t>
      </w:r>
      <w:r>
        <w:rPr>
          <w:b/>
          <w:sz w:val="24"/>
          <w:szCs w:val="24"/>
        </w:rPr>
        <w:t>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  <w:sectPr w:rsidR="00CC1824">
          <w:headerReference w:type="default" r:id="rId23"/>
          <w:footerReference w:type="default" r:id="rId24"/>
          <w:pgSz w:w="11920" w:h="16840"/>
          <w:pgMar w:top="1220" w:right="1320" w:bottom="280" w:left="1180" w:header="734" w:footer="1002" w:gutter="0"/>
          <w:pgNumType w:start="47"/>
          <w:cols w:space="720"/>
        </w:sectPr>
      </w:pPr>
      <w:r>
        <w:rPr>
          <w:b/>
          <w:sz w:val="24"/>
          <w:szCs w:val="24"/>
        </w:rPr>
        <w:t>……….</w:t>
      </w:r>
    </w:p>
    <w:p w:rsidR="00CC1824" w:rsidRDefault="00CC1824">
      <w:pPr>
        <w:spacing w:before="2" w:line="180" w:lineRule="exact"/>
        <w:rPr>
          <w:sz w:val="18"/>
          <w:szCs w:val="18"/>
        </w:rPr>
      </w:pPr>
    </w:p>
    <w:p w:rsidR="00CC1824" w:rsidRDefault="0090601D">
      <w:pPr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CC1824" w:rsidRDefault="00CC1824">
      <w:pPr>
        <w:spacing w:before="2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[</w:t>
      </w:r>
      <w:proofErr w:type="gramEnd"/>
      <w:r>
        <w:rPr>
          <w:sz w:val="24"/>
          <w:szCs w:val="24"/>
        </w:rPr>
        <w:t>0]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nts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1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 na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spacing w:line="363" w:lineRule="auto"/>
        <w:ind w:left="100" w:right="79" w:firstLine="6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Exa</w:t>
      </w:r>
      <w:r>
        <w:rPr>
          <w:b/>
          <w:spacing w:val="-3"/>
          <w:sz w:val="24"/>
          <w:szCs w:val="24"/>
          <w:u w:val="thick" w:color="000000"/>
        </w:rPr>
        <w:t>m</w:t>
      </w:r>
      <w:r>
        <w:rPr>
          <w:b/>
          <w:spacing w:val="1"/>
          <w:sz w:val="24"/>
          <w:szCs w:val="24"/>
          <w:u w:val="thick" w:color="000000"/>
        </w:rPr>
        <w:t>p</w:t>
      </w:r>
      <w:r>
        <w:rPr>
          <w:b/>
          <w:sz w:val="24"/>
          <w:szCs w:val="24"/>
          <w:u w:val="thick" w:color="000000"/>
        </w:rPr>
        <w:t>le</w:t>
      </w:r>
      <w:proofErr w:type="gramStart"/>
      <w:r>
        <w:rPr>
          <w:b/>
          <w:spacing w:val="-1"/>
          <w:sz w:val="24"/>
          <w:szCs w:val="24"/>
          <w:u w:val="thick" w:color="000000"/>
        </w:rPr>
        <w:t>:</w:t>
      </w:r>
      <w:r>
        <w:rPr>
          <w:b/>
          <w:sz w:val="24"/>
          <w:szCs w:val="24"/>
          <w:u w:val="thick" w:color="000000"/>
        </w:rPr>
        <w:t>-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pacing w:val="9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og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m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to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ts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f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to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8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 xml:space="preserve"> u</w:t>
      </w:r>
      <w:r>
        <w:rPr>
          <w:b/>
          <w:sz w:val="24"/>
          <w:szCs w:val="24"/>
        </w:rPr>
        <w:t>s</w:t>
      </w:r>
      <w:r>
        <w:rPr>
          <w:b/>
          <w:spacing w:val="3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in</w:t>
      </w:r>
      <w:r>
        <w:rPr>
          <w:b/>
          <w:sz w:val="24"/>
          <w:szCs w:val="24"/>
        </w:rPr>
        <w:t>e 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me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ts.</w:t>
      </w:r>
    </w:p>
    <w:p w:rsidR="00CC1824" w:rsidRDefault="0090601D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#includ</w:t>
      </w:r>
      <w:r>
        <w:rPr>
          <w:spacing w:val="-1"/>
          <w:sz w:val="24"/>
          <w:szCs w:val="24"/>
        </w:rPr>
        <w:t>e&lt;</w:t>
      </w:r>
      <w:r>
        <w:rPr>
          <w:sz w:val="24"/>
          <w:szCs w:val="24"/>
        </w:rPr>
        <w:t>std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o.h&gt;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r>
        <w:rPr>
          <w:sz w:val="24"/>
          <w:szCs w:val="24"/>
        </w:rPr>
        <w:t>#includ</w:t>
      </w:r>
      <w:r>
        <w:rPr>
          <w:spacing w:val="-1"/>
          <w:sz w:val="24"/>
          <w:szCs w:val="24"/>
        </w:rPr>
        <w:t>e&lt;</w:t>
      </w:r>
      <w:r>
        <w:rPr>
          <w:sz w:val="24"/>
          <w:szCs w:val="24"/>
        </w:rPr>
        <w:t>std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ib.h&gt;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in(int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rg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r*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[]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/* command line</w:t>
      </w:r>
      <w:r>
        <w:rPr>
          <w:spacing w:val="-1"/>
          <w:sz w:val="24"/>
          <w:szCs w:val="24"/>
        </w:rPr>
        <w:t xml:space="preserve"> 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uments */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spacing w:line="260" w:lineRule="exact"/>
        <w:ind w:left="160"/>
        <w:rPr>
          <w:sz w:val="24"/>
          <w:szCs w:val="24"/>
        </w:rPr>
      </w:pPr>
      <w:r>
        <w:rPr>
          <w:position w:val="-1"/>
          <w:sz w:val="24"/>
          <w:szCs w:val="24"/>
        </w:rPr>
        <w:t>{</w:t>
      </w:r>
    </w:p>
    <w:p w:rsidR="00CC1824" w:rsidRDefault="00CC1824">
      <w:pPr>
        <w:spacing w:before="5" w:line="140" w:lineRule="exact"/>
        <w:rPr>
          <w:sz w:val="14"/>
          <w:szCs w:val="14"/>
        </w:rPr>
      </w:pPr>
    </w:p>
    <w:p w:rsidR="00CC1824" w:rsidRDefault="0090601D">
      <w:pPr>
        <w:ind w:left="820"/>
        <w:rPr>
          <w:sz w:val="24"/>
          <w:szCs w:val="24"/>
        </w:rPr>
      </w:pP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 *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t,</w:t>
      </w:r>
      <w:r>
        <w:rPr>
          <w:spacing w:val="3"/>
          <w:sz w:val="24"/>
          <w:szCs w:val="24"/>
        </w:rPr>
        <w:t>*</w:t>
      </w:r>
      <w:r>
        <w:rPr>
          <w:sz w:val="24"/>
          <w:szCs w:val="24"/>
        </w:rPr>
        <w:t>fs; /* file point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 d</w:t>
      </w:r>
      <w:r>
        <w:rPr>
          <w:spacing w:val="-1"/>
          <w:sz w:val="24"/>
          <w:szCs w:val="24"/>
        </w:rPr>
        <w:t>ec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on*/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proofErr w:type="gramStart"/>
      <w:r>
        <w:rPr>
          <w:sz w:val="24"/>
          <w:szCs w:val="24"/>
        </w:rPr>
        <w:t>int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c=</w:t>
      </w:r>
      <w:r>
        <w:rPr>
          <w:sz w:val="24"/>
          <w:szCs w:val="24"/>
        </w:rPr>
        <w:t>0;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!</w:t>
      </w:r>
      <w:r>
        <w:rPr>
          <w:spacing w:val="-2"/>
          <w:sz w:val="24"/>
          <w:szCs w:val="24"/>
        </w:rPr>
        <w:t>=</w:t>
      </w:r>
      <w:r>
        <w:rPr>
          <w:sz w:val="24"/>
          <w:szCs w:val="24"/>
        </w:rPr>
        <w:t>3)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820" w:right="5001"/>
        <w:rPr>
          <w:sz w:val="24"/>
          <w:szCs w:val="24"/>
        </w:rPr>
      </w:pPr>
      <w:proofErr w:type="gram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rintf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2"/>
          <w:sz w:val="24"/>
          <w:szCs w:val="24"/>
        </w:rPr>
        <w:t>“</w:t>
      </w:r>
      <w:r>
        <w:rPr>
          <w:spacing w:val="-4"/>
          <w:sz w:val="24"/>
          <w:szCs w:val="24"/>
        </w:rPr>
        <w:t>\</w:t>
      </w:r>
      <w:r>
        <w:rPr>
          <w:sz w:val="24"/>
          <w:szCs w:val="24"/>
        </w:rPr>
        <w:t>n insu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ient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guments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); fs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fop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]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”</w:t>
      </w:r>
      <w:r>
        <w:rPr>
          <w:sz w:val="24"/>
          <w:szCs w:val="24"/>
        </w:rPr>
        <w:t>); ft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fop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2</w:t>
      </w:r>
      <w:r>
        <w:rPr>
          <w:spacing w:val="1"/>
          <w:sz w:val="24"/>
          <w:szCs w:val="24"/>
        </w:rPr>
        <w:t>]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);</w:t>
      </w:r>
    </w:p>
    <w:p w:rsidR="00CC1824" w:rsidRDefault="0090601D">
      <w:pPr>
        <w:spacing w:before="6"/>
        <w:ind w:left="820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fs</w:t>
      </w:r>
      <w:r>
        <w:rPr>
          <w:spacing w:val="-1"/>
          <w:sz w:val="24"/>
          <w:szCs w:val="24"/>
        </w:rPr>
        <w:t>=</w:t>
      </w:r>
      <w:r>
        <w:rPr>
          <w:spacing w:val="1"/>
          <w:sz w:val="24"/>
          <w:szCs w:val="24"/>
        </w:rPr>
        <w:t>=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)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2"/>
          <w:sz w:val="24"/>
          <w:szCs w:val="24"/>
        </w:rPr>
        <w:t>“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n sour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ning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”</w:t>
      </w:r>
      <w:r>
        <w:rPr>
          <w:sz w:val="24"/>
          <w:szCs w:val="24"/>
        </w:rPr>
        <w:t>);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ft</w:t>
      </w:r>
      <w:r>
        <w:rPr>
          <w:spacing w:val="-1"/>
          <w:sz w:val="24"/>
          <w:szCs w:val="24"/>
        </w:rPr>
        <w:t>=</w:t>
      </w:r>
      <w:r>
        <w:rPr>
          <w:spacing w:val="1"/>
          <w:sz w:val="24"/>
          <w:szCs w:val="24"/>
        </w:rPr>
        <w:t>=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)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2"/>
          <w:sz w:val="24"/>
          <w:szCs w:val="24"/>
        </w:rPr>
        <w:t>“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n ta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 file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”</w:t>
      </w:r>
      <w:r>
        <w:rPr>
          <w:sz w:val="24"/>
          <w:szCs w:val="24"/>
        </w:rPr>
        <w:t>);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880"/>
        <w:rPr>
          <w:sz w:val="24"/>
          <w:szCs w:val="24"/>
        </w:rPr>
      </w:pPr>
      <w:proofErr w:type="gramStart"/>
      <w:r>
        <w:rPr>
          <w:sz w:val="24"/>
          <w:szCs w:val="24"/>
        </w:rPr>
        <w:t>while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!</w:t>
      </w:r>
      <w:r>
        <w:rPr>
          <w:spacing w:val="-1"/>
          <w:sz w:val="24"/>
          <w:szCs w:val="24"/>
        </w:rPr>
        <w:t>fe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))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820" w:right="6648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putc</w:t>
      </w:r>
      <w:proofErr w:type="gramEnd"/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f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s)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ft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c++;</w:t>
      </w:r>
    </w:p>
    <w:p w:rsidR="00CC1824" w:rsidRDefault="0090601D">
      <w:pPr>
        <w:spacing w:before="6"/>
        <w:ind w:left="8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z w:val="24"/>
          <w:szCs w:val="24"/>
        </w:rPr>
        <w:t>rintf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1"/>
          <w:sz w:val="24"/>
          <w:szCs w:val="24"/>
        </w:rPr>
        <w:t>“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 xml:space="preserve">n </w:t>
      </w:r>
      <w:r>
        <w:rPr>
          <w:spacing w:val="5"/>
          <w:sz w:val="24"/>
          <w:szCs w:val="24"/>
        </w:rPr>
        <w:t>b</w:t>
      </w:r>
      <w:r>
        <w:rPr>
          <w:spacing w:val="-7"/>
          <w:sz w:val="24"/>
          <w:szCs w:val="24"/>
        </w:rPr>
        <w:t>y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co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ied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om %s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to %s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=</w:t>
      </w:r>
      <w:r>
        <w:rPr>
          <w:spacing w:val="1"/>
          <w:sz w:val="24"/>
          <w:szCs w:val="24"/>
        </w:rPr>
        <w:t>%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>]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2</w:t>
      </w:r>
      <w:r>
        <w:rPr>
          <w:spacing w:val="1"/>
          <w:sz w:val="24"/>
          <w:szCs w:val="24"/>
        </w:rPr>
        <w:t>]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r>
        <w:rPr>
          <w:spacing w:val="-1"/>
          <w:sz w:val="24"/>
          <w:szCs w:val="24"/>
        </w:rPr>
        <w:t>c=</w:t>
      </w:r>
      <w:proofErr w:type="gramStart"/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lo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(</w:t>
      </w:r>
      <w:proofErr w:type="gramEnd"/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/*closi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l fil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s*/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82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-1"/>
          <w:sz w:val="24"/>
          <w:szCs w:val="24"/>
        </w:rPr>
        <w:t>“</w:t>
      </w:r>
      <w:r>
        <w:rPr>
          <w:sz w:val="24"/>
          <w:szCs w:val="24"/>
        </w:rPr>
        <w:t xml:space="preserve">files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lo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=%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”</w:t>
      </w:r>
      <w:r>
        <w:rPr>
          <w:spacing w:val="2"/>
          <w:sz w:val="24"/>
          <w:szCs w:val="24"/>
        </w:rPr>
        <w:t>,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100"/>
        <w:rPr>
          <w:sz w:val="24"/>
          <w:szCs w:val="24"/>
        </w:rPr>
        <w:sectPr w:rsidR="00CC1824">
          <w:headerReference w:type="default" r:id="rId25"/>
          <w:pgSz w:w="11920" w:h="16840"/>
          <w:pgMar w:top="1220" w:right="1320" w:bottom="280" w:left="1340" w:header="734" w:footer="1002" w:gutter="0"/>
          <w:cols w:space="720"/>
        </w:sectPr>
      </w:pPr>
      <w:r>
        <w:rPr>
          <w:sz w:val="24"/>
          <w:szCs w:val="24"/>
        </w:rPr>
        <w:t>}</w:t>
      </w:r>
    </w:p>
    <w:p w:rsidR="00CC1824" w:rsidRDefault="00CC1824">
      <w:pPr>
        <w:spacing w:before="2" w:line="180" w:lineRule="exact"/>
        <w:rPr>
          <w:sz w:val="18"/>
          <w:szCs w:val="18"/>
        </w:rPr>
      </w:pPr>
    </w:p>
    <w:p w:rsidR="00CC1824" w:rsidRDefault="007352F6" w:rsidP="003C09EB">
      <w:pPr>
        <w:pStyle w:val="Heading2"/>
      </w:pPr>
      <w:r>
        <w:t>13</w:t>
      </w:r>
      <w:r w:rsidR="0090601D">
        <w:rPr>
          <w:rFonts w:eastAsia="Times New Roman"/>
        </w:rPr>
        <w:t>. W</w:t>
      </w:r>
      <w:r w:rsidR="0090601D">
        <w:rPr>
          <w:rFonts w:eastAsia="Times New Roman"/>
          <w:spacing w:val="-1"/>
        </w:rPr>
        <w:t>r</w:t>
      </w:r>
      <w:r w:rsidR="0090601D">
        <w:rPr>
          <w:rFonts w:eastAsia="Times New Roman"/>
        </w:rPr>
        <w:t>ite</w:t>
      </w:r>
      <w:r w:rsidR="0090601D">
        <w:rPr>
          <w:rFonts w:eastAsia="Times New Roman"/>
          <w:spacing w:val="-1"/>
        </w:rPr>
        <w:t xml:space="preserve"> </w:t>
      </w:r>
      <w:r w:rsidR="0090601D">
        <w:rPr>
          <w:rFonts w:eastAsia="Times New Roman"/>
        </w:rPr>
        <w:t>a c</w:t>
      </w:r>
      <w:r w:rsidR="0090601D">
        <w:rPr>
          <w:rFonts w:eastAsia="Times New Roman"/>
          <w:spacing w:val="-1"/>
        </w:rPr>
        <w:t xml:space="preserve"> </w:t>
      </w:r>
      <w:r w:rsidR="0090601D">
        <w:rPr>
          <w:rFonts w:eastAsia="Times New Roman"/>
          <w:spacing w:val="1"/>
        </w:rPr>
        <w:t>p</w:t>
      </w:r>
      <w:r w:rsidR="0090601D">
        <w:rPr>
          <w:rFonts w:eastAsia="Times New Roman"/>
          <w:spacing w:val="-1"/>
        </w:rPr>
        <w:t>r</w:t>
      </w:r>
      <w:r w:rsidR="0090601D">
        <w:rPr>
          <w:rFonts w:eastAsia="Times New Roman"/>
        </w:rPr>
        <w:t>o</w:t>
      </w:r>
      <w:r w:rsidR="0090601D">
        <w:rPr>
          <w:rFonts w:eastAsia="Times New Roman"/>
          <w:spacing w:val="2"/>
        </w:rPr>
        <w:t>g</w:t>
      </w:r>
      <w:r w:rsidR="0090601D">
        <w:rPr>
          <w:rFonts w:eastAsia="Times New Roman"/>
          <w:spacing w:val="-1"/>
        </w:rPr>
        <w:t>r</w:t>
      </w:r>
      <w:r w:rsidR="0090601D">
        <w:rPr>
          <w:rFonts w:eastAsia="Times New Roman"/>
          <w:spacing w:val="2"/>
        </w:rPr>
        <w:t>a</w:t>
      </w:r>
      <w:r w:rsidR="0090601D">
        <w:rPr>
          <w:rFonts w:eastAsia="Times New Roman"/>
        </w:rPr>
        <w:t>m</w:t>
      </w:r>
      <w:r w:rsidR="0090601D">
        <w:rPr>
          <w:rFonts w:eastAsia="Times New Roman"/>
          <w:spacing w:val="-3"/>
        </w:rPr>
        <w:t xml:space="preserve"> </w:t>
      </w:r>
      <w:r w:rsidR="0090601D">
        <w:rPr>
          <w:rFonts w:eastAsia="Times New Roman"/>
          <w:spacing w:val="-1"/>
        </w:rPr>
        <w:t>t</w:t>
      </w:r>
      <w:r w:rsidR="0090601D">
        <w:rPr>
          <w:rFonts w:eastAsia="Times New Roman"/>
        </w:rPr>
        <w:t xml:space="preserve">o </w:t>
      </w:r>
      <w:r w:rsidR="0090601D">
        <w:rPr>
          <w:rFonts w:eastAsia="Times New Roman"/>
          <w:spacing w:val="2"/>
        </w:rPr>
        <w:t>a</w:t>
      </w:r>
      <w:r w:rsidR="0090601D">
        <w:rPr>
          <w:rFonts w:eastAsia="Times New Roman"/>
          <w:spacing w:val="1"/>
        </w:rPr>
        <w:t>d</w:t>
      </w:r>
      <w:r w:rsidR="0090601D">
        <w:rPr>
          <w:rFonts w:eastAsia="Times New Roman"/>
        </w:rPr>
        <w:t>d</w:t>
      </w:r>
      <w:r w:rsidR="0090601D">
        <w:rPr>
          <w:rFonts w:eastAsia="Times New Roman"/>
          <w:spacing w:val="1"/>
        </w:rPr>
        <w:t xml:space="preserve"> </w:t>
      </w:r>
      <w:r w:rsidR="0090601D">
        <w:rPr>
          <w:rFonts w:eastAsia="Times New Roman"/>
          <w:spacing w:val="-1"/>
        </w:rPr>
        <w:t>t</w:t>
      </w:r>
      <w:r w:rsidR="0090601D">
        <w:rPr>
          <w:rFonts w:eastAsia="Times New Roman"/>
          <w:spacing w:val="2"/>
        </w:rPr>
        <w:t>w</w:t>
      </w:r>
      <w:r w:rsidR="0090601D">
        <w:rPr>
          <w:rFonts w:eastAsia="Times New Roman"/>
        </w:rPr>
        <w:t>o</w:t>
      </w:r>
      <w:r w:rsidR="0090601D">
        <w:rPr>
          <w:rFonts w:eastAsia="Times New Roman"/>
          <w:spacing w:val="-2"/>
        </w:rPr>
        <w:t xml:space="preserve"> </w:t>
      </w:r>
      <w:r w:rsidR="0090601D">
        <w:rPr>
          <w:rFonts w:eastAsia="Times New Roman"/>
          <w:spacing w:val="1"/>
        </w:rPr>
        <w:t>nu</w:t>
      </w:r>
      <w:r w:rsidR="0090601D">
        <w:rPr>
          <w:rFonts w:eastAsia="Times New Roman"/>
          <w:spacing w:val="-3"/>
        </w:rPr>
        <w:t>m</w:t>
      </w:r>
      <w:r w:rsidR="0090601D">
        <w:rPr>
          <w:rFonts w:eastAsia="Times New Roman"/>
          <w:spacing w:val="1"/>
        </w:rPr>
        <w:t>b</w:t>
      </w:r>
      <w:r w:rsidR="0090601D">
        <w:rPr>
          <w:rFonts w:eastAsia="Times New Roman"/>
          <w:spacing w:val="-1"/>
        </w:rPr>
        <w:t>er</w:t>
      </w:r>
      <w:r w:rsidR="0090601D">
        <w:rPr>
          <w:rFonts w:eastAsia="Times New Roman"/>
        </w:rPr>
        <w:t xml:space="preserve">s </w:t>
      </w:r>
      <w:r w:rsidR="0090601D">
        <w:rPr>
          <w:rFonts w:eastAsia="Times New Roman"/>
          <w:spacing w:val="1"/>
        </w:rPr>
        <w:t>u</w:t>
      </w:r>
      <w:r w:rsidR="0090601D">
        <w:rPr>
          <w:rFonts w:eastAsia="Times New Roman"/>
        </w:rPr>
        <w:t>si</w:t>
      </w:r>
      <w:r w:rsidR="0090601D">
        <w:rPr>
          <w:rFonts w:eastAsia="Times New Roman"/>
          <w:spacing w:val="1"/>
        </w:rPr>
        <w:t>n</w:t>
      </w:r>
      <w:r w:rsidR="0090601D">
        <w:rPr>
          <w:rFonts w:eastAsia="Times New Roman"/>
        </w:rPr>
        <w:t xml:space="preserve">g </w:t>
      </w:r>
      <w:r w:rsidR="0090601D">
        <w:rPr>
          <w:rFonts w:eastAsia="Times New Roman"/>
          <w:spacing w:val="-1"/>
        </w:rPr>
        <w:t>c</w:t>
      </w:r>
      <w:r w:rsidR="0090601D">
        <w:rPr>
          <w:rFonts w:eastAsia="Times New Roman"/>
        </w:rPr>
        <w:t>om</w:t>
      </w:r>
      <w:r w:rsidR="0090601D">
        <w:rPr>
          <w:rFonts w:eastAsia="Times New Roman"/>
          <w:spacing w:val="-1"/>
        </w:rPr>
        <w:t>m</w:t>
      </w:r>
      <w:r w:rsidR="0090601D">
        <w:rPr>
          <w:rFonts w:eastAsia="Times New Roman"/>
        </w:rPr>
        <w:t>a</w:t>
      </w:r>
      <w:r w:rsidR="0090601D">
        <w:rPr>
          <w:rFonts w:eastAsia="Times New Roman"/>
          <w:spacing w:val="1"/>
        </w:rPr>
        <w:t>n</w:t>
      </w:r>
      <w:r w:rsidR="0090601D">
        <w:rPr>
          <w:rFonts w:eastAsia="Times New Roman"/>
        </w:rPr>
        <w:t>d</w:t>
      </w:r>
      <w:r w:rsidR="0090601D">
        <w:rPr>
          <w:rFonts w:eastAsia="Times New Roman"/>
          <w:spacing w:val="1"/>
        </w:rPr>
        <w:t xml:space="preserve"> </w:t>
      </w:r>
      <w:r w:rsidR="0090601D">
        <w:rPr>
          <w:rFonts w:eastAsia="Times New Roman"/>
        </w:rPr>
        <w:t>l</w:t>
      </w:r>
      <w:r w:rsidR="0090601D">
        <w:rPr>
          <w:rFonts w:eastAsia="Times New Roman"/>
          <w:spacing w:val="1"/>
        </w:rPr>
        <w:t>in</w:t>
      </w:r>
      <w:r w:rsidR="0090601D">
        <w:rPr>
          <w:rFonts w:eastAsia="Times New Roman"/>
        </w:rPr>
        <w:t>e</w:t>
      </w:r>
      <w:r w:rsidR="0090601D">
        <w:rPr>
          <w:rFonts w:eastAsia="Times New Roman"/>
          <w:spacing w:val="-1"/>
        </w:rPr>
        <w:t xml:space="preserve"> </w:t>
      </w:r>
      <w:r w:rsidR="0090601D">
        <w:rPr>
          <w:rFonts w:eastAsia="Times New Roman"/>
        </w:rPr>
        <w:t>a</w:t>
      </w:r>
      <w:r w:rsidR="0090601D">
        <w:rPr>
          <w:rFonts w:eastAsia="Times New Roman"/>
          <w:spacing w:val="-1"/>
        </w:rPr>
        <w:t>r</w:t>
      </w:r>
      <w:r w:rsidR="0090601D">
        <w:rPr>
          <w:rFonts w:eastAsia="Times New Roman"/>
        </w:rPr>
        <w:t>g</w:t>
      </w:r>
      <w:r w:rsidR="0090601D">
        <w:rPr>
          <w:rFonts w:eastAsia="Times New Roman"/>
          <w:spacing w:val="1"/>
        </w:rPr>
        <w:t>u</w:t>
      </w:r>
      <w:r w:rsidR="0090601D">
        <w:rPr>
          <w:rFonts w:eastAsia="Times New Roman"/>
          <w:spacing w:val="-3"/>
        </w:rPr>
        <w:t>m</w:t>
      </w:r>
      <w:r w:rsidR="0090601D">
        <w:rPr>
          <w:rFonts w:eastAsia="Times New Roman"/>
          <w:spacing w:val="-1"/>
        </w:rPr>
        <w:t>e</w:t>
      </w:r>
      <w:r w:rsidR="0090601D">
        <w:rPr>
          <w:rFonts w:eastAsia="Times New Roman"/>
          <w:spacing w:val="1"/>
        </w:rPr>
        <w:t>nt</w:t>
      </w:r>
      <w:r w:rsidR="0090601D">
        <w:rPr>
          <w:rFonts w:eastAsia="Times New Roman"/>
        </w:rPr>
        <w:t xml:space="preserve">s? </w:t>
      </w:r>
      <w:r w:rsidR="0090601D">
        <w:rPr>
          <w:rFonts w:eastAsia="Times New Roman"/>
          <w:color w:val="00AF50"/>
        </w:rPr>
        <w:t>Ans:</w:t>
      </w:r>
    </w:p>
    <w:p w:rsidR="00CC1824" w:rsidRDefault="0090601D">
      <w:pPr>
        <w:spacing w:before="7"/>
        <w:ind w:left="260"/>
        <w:rPr>
          <w:sz w:val="24"/>
          <w:szCs w:val="24"/>
        </w:rPr>
      </w:pPr>
      <w:r>
        <w:rPr>
          <w:b/>
          <w:color w:val="00AF50"/>
          <w:spacing w:val="-3"/>
          <w:sz w:val="24"/>
          <w:szCs w:val="24"/>
        </w:rPr>
        <w:t>P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z w:val="24"/>
          <w:szCs w:val="24"/>
        </w:rPr>
        <w:t>o</w:t>
      </w:r>
      <w:r>
        <w:rPr>
          <w:b/>
          <w:color w:val="00AF50"/>
          <w:spacing w:val="2"/>
          <w:sz w:val="24"/>
          <w:szCs w:val="24"/>
        </w:rPr>
        <w:t>g</w:t>
      </w:r>
      <w:r>
        <w:rPr>
          <w:b/>
          <w:color w:val="00AF50"/>
          <w:spacing w:val="-1"/>
          <w:sz w:val="24"/>
          <w:szCs w:val="24"/>
        </w:rPr>
        <w:t>r</w:t>
      </w:r>
      <w:r>
        <w:rPr>
          <w:b/>
          <w:color w:val="00AF50"/>
          <w:spacing w:val="2"/>
          <w:sz w:val="24"/>
          <w:szCs w:val="24"/>
        </w:rPr>
        <w:t>a</w:t>
      </w:r>
      <w:r>
        <w:rPr>
          <w:b/>
          <w:color w:val="00AF50"/>
          <w:spacing w:val="-3"/>
          <w:sz w:val="24"/>
          <w:szCs w:val="24"/>
        </w:rPr>
        <w:t>m</w:t>
      </w:r>
      <w:r>
        <w:rPr>
          <w:b/>
          <w:color w:val="00AF50"/>
          <w:sz w:val="24"/>
          <w:szCs w:val="24"/>
        </w:rPr>
        <w:t>:</w:t>
      </w:r>
    </w:p>
    <w:p w:rsidR="00CC1824" w:rsidRDefault="00CC1824">
      <w:pPr>
        <w:spacing w:before="2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r>
        <w:rPr>
          <w:sz w:val="24"/>
          <w:szCs w:val="24"/>
        </w:rPr>
        <w:t>#includ</w:t>
      </w:r>
      <w:r>
        <w:rPr>
          <w:spacing w:val="-1"/>
          <w:sz w:val="24"/>
          <w:szCs w:val="24"/>
        </w:rPr>
        <w:t>e&lt;</w:t>
      </w:r>
      <w:r>
        <w:rPr>
          <w:sz w:val="24"/>
          <w:szCs w:val="24"/>
        </w:rPr>
        <w:t>std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o.h&gt;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proofErr w:type="gramStart"/>
      <w:r>
        <w:rPr>
          <w:sz w:val="24"/>
          <w:szCs w:val="24"/>
        </w:rPr>
        <w:t>int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main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int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rg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 *ar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[]</w:t>
      </w:r>
      <w:r>
        <w:rPr>
          <w:sz w:val="24"/>
          <w:szCs w:val="24"/>
        </w:rPr>
        <w:t>)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proofErr w:type="gramStart"/>
      <w:r>
        <w:rPr>
          <w:sz w:val="24"/>
          <w:szCs w:val="24"/>
        </w:rPr>
        <w:t>int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, s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m=</w:t>
      </w:r>
      <w:r>
        <w:rPr>
          <w:spacing w:val="-1"/>
          <w:sz w:val="24"/>
          <w:szCs w:val="24"/>
        </w:rPr>
        <w:t>0</w:t>
      </w:r>
      <w:r>
        <w:rPr>
          <w:sz w:val="24"/>
          <w:szCs w:val="24"/>
        </w:rPr>
        <w:t>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1"/>
          <w:sz w:val="24"/>
          <w:szCs w:val="24"/>
        </w:rPr>
        <w:t>"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n Num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of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guments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:%</w:t>
      </w:r>
      <w:r>
        <w:rPr>
          <w:spacing w:val="2"/>
          <w:sz w:val="24"/>
          <w:szCs w:val="24"/>
        </w:rPr>
        <w:t>d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);</w:t>
      </w:r>
    </w:p>
    <w:p w:rsidR="00CC1824" w:rsidRDefault="00CC1824">
      <w:pPr>
        <w:spacing w:before="10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1"/>
          <w:sz w:val="24"/>
          <w:szCs w:val="24"/>
        </w:rPr>
        <w:t>"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n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rum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3"/>
          <w:sz w:val="24"/>
          <w:szCs w:val="24"/>
        </w:rPr>
        <w:t>: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);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proofErr w:type="gramStart"/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(</w:t>
      </w:r>
      <w:proofErr w:type="gramEnd"/>
      <w:r>
        <w:rPr>
          <w:spacing w:val="1"/>
          <w:sz w:val="24"/>
          <w:szCs w:val="24"/>
        </w:rPr>
        <w:t>x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  <w:r>
        <w:rPr>
          <w:spacing w:val="3"/>
          <w:sz w:val="24"/>
          <w:szCs w:val="24"/>
        </w:rPr>
        <w:t>x</w:t>
      </w:r>
      <w:r>
        <w:rPr>
          <w:spacing w:val="-1"/>
          <w:sz w:val="24"/>
          <w:szCs w:val="24"/>
        </w:rPr>
        <w:t>&lt;a</w:t>
      </w:r>
      <w:r>
        <w:rPr>
          <w:sz w:val="24"/>
          <w:szCs w:val="24"/>
        </w:rPr>
        <w:t>rg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;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++</w:t>
      </w:r>
      <w:r>
        <w:rPr>
          <w:sz w:val="24"/>
          <w:szCs w:val="24"/>
        </w:rPr>
        <w:t>)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3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ind w:left="26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1"/>
          <w:sz w:val="24"/>
          <w:szCs w:val="24"/>
        </w:rPr>
        <w:t>"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[</w:t>
      </w:r>
      <w:r>
        <w:rPr>
          <w:spacing w:val="-1"/>
          <w:sz w:val="24"/>
          <w:szCs w:val="24"/>
        </w:rPr>
        <w:t>%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]</w:t>
      </w:r>
      <w:r>
        <w:rPr>
          <w:spacing w:val="-1"/>
          <w:sz w:val="24"/>
          <w:szCs w:val="24"/>
        </w:rPr>
        <w:t>=%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>]</w:t>
      </w:r>
      <w:r>
        <w:rPr>
          <w:sz w:val="24"/>
          <w:szCs w:val="24"/>
        </w:rPr>
        <w:t>);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260" w:right="8212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 xml:space="preserve">2)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lse</w:t>
      </w:r>
    </w:p>
    <w:p w:rsidR="00CC1824" w:rsidRDefault="0090601D">
      <w:pPr>
        <w:spacing w:before="4"/>
        <w:ind w:left="260"/>
        <w:rPr>
          <w:sz w:val="24"/>
          <w:szCs w:val="24"/>
        </w:rPr>
      </w:pPr>
      <w:proofErr w:type="gramStart"/>
      <w:r>
        <w:rPr>
          <w:sz w:val="24"/>
          <w:szCs w:val="24"/>
        </w:rPr>
        <w:t>sum=</w:t>
      </w:r>
      <w:proofErr w:type="gramEnd"/>
      <w:r>
        <w:rPr>
          <w:sz w:val="24"/>
          <w:szCs w:val="24"/>
        </w:rPr>
        <w:t>sum+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[</w:t>
      </w:r>
      <w:r>
        <w:rPr>
          <w:spacing w:val="2"/>
          <w:sz w:val="24"/>
          <w:szCs w:val="24"/>
        </w:rPr>
        <w:t>x</w:t>
      </w:r>
      <w:r>
        <w:rPr>
          <w:spacing w:val="1"/>
          <w:sz w:val="24"/>
          <w:szCs w:val="24"/>
        </w:rPr>
        <w:t>]</w:t>
      </w:r>
      <w:r>
        <w:rPr>
          <w:sz w:val="24"/>
          <w:szCs w:val="24"/>
        </w:rPr>
        <w:t>);</w:t>
      </w:r>
    </w:p>
    <w:p w:rsidR="00CC1824" w:rsidRDefault="00CC1824">
      <w:pPr>
        <w:spacing w:before="9" w:line="120" w:lineRule="exact"/>
        <w:rPr>
          <w:sz w:val="13"/>
          <w:szCs w:val="13"/>
        </w:rPr>
      </w:pPr>
    </w:p>
    <w:p w:rsidR="00CC1824" w:rsidRDefault="0090601D">
      <w:pPr>
        <w:ind w:left="3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1824" w:rsidRDefault="00CC1824">
      <w:pPr>
        <w:spacing w:before="7" w:line="120" w:lineRule="exact"/>
        <w:rPr>
          <w:sz w:val="13"/>
          <w:szCs w:val="13"/>
        </w:rPr>
      </w:pPr>
    </w:p>
    <w:p w:rsidR="00CC1824" w:rsidRDefault="0090601D">
      <w:pPr>
        <w:spacing w:line="360" w:lineRule="auto"/>
        <w:ind w:left="260" w:right="5383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"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n pr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 nam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:</w:t>
      </w:r>
      <w:r>
        <w:rPr>
          <w:spacing w:val="-1"/>
          <w:sz w:val="24"/>
          <w:szCs w:val="24"/>
        </w:rPr>
        <w:t>%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>ar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]</w:t>
      </w:r>
      <w:r>
        <w:rPr>
          <w:sz w:val="24"/>
          <w:szCs w:val="24"/>
        </w:rPr>
        <w:t>);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"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n 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:</w:t>
      </w:r>
      <w:r>
        <w:rPr>
          <w:spacing w:val="-1"/>
          <w:sz w:val="24"/>
          <w:szCs w:val="24"/>
        </w:rPr>
        <w:t>%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>"</w:t>
      </w:r>
      <w:r>
        <w:rPr>
          <w:spacing w:val="2"/>
          <w:sz w:val="24"/>
          <w:szCs w:val="24"/>
        </w:rPr>
        <w:t>,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]</w:t>
      </w:r>
      <w:r>
        <w:rPr>
          <w:sz w:val="24"/>
          <w:szCs w:val="24"/>
        </w:rPr>
        <w:t>);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"</w:t>
      </w:r>
      <w:r>
        <w:rPr>
          <w:spacing w:val="-2"/>
          <w:sz w:val="24"/>
          <w:szCs w:val="24"/>
        </w:rPr>
        <w:t>\</w:t>
      </w:r>
      <w:r>
        <w:rPr>
          <w:sz w:val="24"/>
          <w:szCs w:val="24"/>
        </w:rPr>
        <w:t>n sum is</w:t>
      </w:r>
      <w:r>
        <w:rPr>
          <w:spacing w:val="1"/>
          <w:sz w:val="24"/>
          <w:szCs w:val="24"/>
        </w:rPr>
        <w:t>:</w:t>
      </w:r>
      <w:r>
        <w:rPr>
          <w:spacing w:val="-1"/>
          <w:sz w:val="24"/>
          <w:szCs w:val="24"/>
        </w:rPr>
        <w:t>%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,s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m);</w:t>
      </w:r>
    </w:p>
    <w:p w:rsidR="00CC1824" w:rsidRDefault="0090601D">
      <w:pPr>
        <w:spacing w:before="6"/>
        <w:ind w:left="260"/>
        <w:rPr>
          <w:sz w:val="24"/>
          <w:szCs w:val="24"/>
        </w:rPr>
      </w:pPr>
      <w:proofErr w:type="gramStart"/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turn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0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CC1824" w:rsidRDefault="00CC1824">
      <w:pPr>
        <w:spacing w:before="6" w:line="120" w:lineRule="exact"/>
        <w:rPr>
          <w:sz w:val="13"/>
          <w:szCs w:val="13"/>
        </w:rPr>
      </w:pPr>
    </w:p>
    <w:p w:rsidR="00CC1824" w:rsidRDefault="0090601D">
      <w:pPr>
        <w:ind w:left="316"/>
        <w:rPr>
          <w:sz w:val="22"/>
          <w:szCs w:val="22"/>
        </w:rPr>
      </w:pPr>
      <w:r>
        <w:rPr>
          <w:sz w:val="22"/>
          <w:szCs w:val="22"/>
        </w:rPr>
        <w:t>}</w:t>
      </w:r>
    </w:p>
    <w:sectPr w:rsidR="00CC1824" w:rsidSect="00CC1824">
      <w:pgSz w:w="11920" w:h="16840"/>
      <w:pgMar w:top="1220" w:right="1320" w:bottom="280" w:left="1180" w:header="734" w:footer="100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01D" w:rsidRDefault="0090601D" w:rsidP="00CC1824">
      <w:r>
        <w:separator/>
      </w:r>
    </w:p>
  </w:endnote>
  <w:endnote w:type="continuationSeparator" w:id="0">
    <w:p w:rsidR="0090601D" w:rsidRDefault="0090601D" w:rsidP="00CC18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9EB" w:rsidRDefault="003C09E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9EB" w:rsidRDefault="003C09E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9EB" w:rsidRDefault="003C09EB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824" w:rsidRDefault="00CC182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510.25pt;margin-top:780.8pt;width:15.3pt;height:13.05pt;z-index:-2658;mso-position-horizontal-relative:page;mso-position-vertical-relative:page" filled="f" stroked="f">
          <v:textbox inset="0,0,0,0">
            <w:txbxContent>
              <w:p w:rsidR="00CC1824" w:rsidRPr="003C09EB" w:rsidRDefault="00CC1824" w:rsidP="003C09EB">
                <w:pPr>
                  <w:rPr>
                    <w:rFonts w:eastAsia="Calibri"/>
                    <w:szCs w:val="22"/>
                  </w:rPr>
                </w:pP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824" w:rsidRDefault="00CC182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510.25pt;margin-top:780.8pt;width:15.3pt;height:13.05pt;z-index:-2657;mso-position-horizontal-relative:page;mso-position-vertical-relative:page" filled="f" stroked="f">
          <v:textbox inset="0,0,0,0">
            <w:txbxContent>
              <w:p w:rsidR="00CC1824" w:rsidRPr="00C55CD1" w:rsidRDefault="00CC1824" w:rsidP="00C55CD1">
                <w:pPr>
                  <w:rPr>
                    <w:rFonts w:eastAsia="Calibri"/>
                    <w:szCs w:val="22"/>
                  </w:rPr>
                </w:pP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824" w:rsidRDefault="00CC182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10.25pt;margin-top:780.8pt;width:15.3pt;height:13.05pt;z-index:-2641;mso-position-horizontal-relative:page;mso-position-vertical-relative:page" filled="f" stroked="f">
          <v:textbox inset="0,0,0,0">
            <w:txbxContent>
              <w:p w:rsidR="00CC1824" w:rsidRDefault="00CC1824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 w:rsidR="0090601D"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3C09EB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49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01D" w:rsidRDefault="0090601D" w:rsidP="00CC1824">
      <w:r>
        <w:separator/>
      </w:r>
    </w:p>
  </w:footnote>
  <w:footnote w:type="continuationSeparator" w:id="0">
    <w:p w:rsidR="0090601D" w:rsidRDefault="0090601D" w:rsidP="00CC18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9EB" w:rsidRDefault="003C09EB">
    <w:pPr>
      <w:pStyle w:val="Header"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824" w:rsidRDefault="00CC182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1pt;margin-top:35.7pt;width:156.8pt;height:13.05pt;z-index:-2647;mso-position-horizontal-relative:page;mso-position-vertical-relative:page" filled="f" stroked="f">
          <v:textbox inset="0,0,0,0">
            <w:txbxContent>
              <w:p w:rsidR="00CC1824" w:rsidRDefault="0090601D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color w:val="FF0000"/>
                    <w:spacing w:val="-1"/>
                    <w:sz w:val="22"/>
                    <w:szCs w:val="22"/>
                  </w:rPr>
                  <w:t>Q&amp;</w:t>
                </w:r>
                <w:r>
                  <w:rPr>
                    <w:color w:val="FF0000"/>
                    <w:sz w:val="22"/>
                    <w:szCs w:val="22"/>
                  </w:rPr>
                  <w:t>A</w:t>
                </w:r>
                <w:r>
                  <w:rPr>
                    <w:color w:val="FF0000"/>
                    <w:spacing w:val="54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f</w:t>
                </w:r>
                <w:r>
                  <w:rPr>
                    <w:color w:val="FF0000"/>
                    <w:sz w:val="22"/>
                    <w:szCs w:val="22"/>
                  </w:rPr>
                  <w:t>or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z w:val="22"/>
                    <w:szCs w:val="22"/>
                  </w:rPr>
                  <w:t>Pr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e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v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z w:val="22"/>
                    <w:szCs w:val="22"/>
                  </w:rPr>
                  <w:t>o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u</w:t>
                </w:r>
                <w:r>
                  <w:rPr>
                    <w:color w:val="FF0000"/>
                    <w:sz w:val="22"/>
                    <w:szCs w:val="22"/>
                  </w:rPr>
                  <w:t>s Ye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a</w:t>
                </w:r>
                <w:r>
                  <w:rPr>
                    <w:color w:val="FF0000"/>
                    <w:sz w:val="22"/>
                    <w:szCs w:val="22"/>
                  </w:rPr>
                  <w:t>r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-3"/>
                    <w:sz w:val="22"/>
                    <w:szCs w:val="22"/>
                  </w:rPr>
                  <w:t>Q</w:t>
                </w:r>
                <w:r>
                  <w:rPr>
                    <w:color w:val="FF0000"/>
                    <w:sz w:val="22"/>
                    <w:szCs w:val="22"/>
                  </w:rPr>
                  <w:t>ue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s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z w:val="22"/>
                    <w:szCs w:val="22"/>
                  </w:rPr>
                  <w:t>o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n</w:t>
                </w:r>
                <w:r>
                  <w:rPr>
                    <w:color w:val="FF0000"/>
                    <w:sz w:val="22"/>
                    <w:szCs w:val="22"/>
                  </w:rPr>
                  <w:t>s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242.4pt;margin-top:35.7pt;width:222.85pt;height:13.35pt;z-index:-2646;mso-position-horizontal-relative:page;mso-position-vertical-relative:page" filled="f" stroked="f">
          <v:textbox inset="0,0,0,0">
            <w:txbxContent>
              <w:p w:rsidR="00CC1824" w:rsidRDefault="0090601D">
                <w:pPr>
                  <w:spacing w:line="240" w:lineRule="exact"/>
                  <w:ind w:left="20" w:right="-34"/>
                  <w:rPr>
                    <w:rFonts w:ascii="Calibri" w:eastAsia="Calibri" w:hAnsi="Calibri" w:cs="Calibri"/>
                  </w:rPr>
                </w:pPr>
                <w:r>
                  <w:rPr>
                    <w:color w:val="FF0000"/>
                    <w:sz w:val="22"/>
                    <w:szCs w:val="22"/>
                  </w:rPr>
                  <w:t>Su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b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j</w:t>
                </w:r>
                <w:r>
                  <w:rPr>
                    <w:color w:val="FF0000"/>
                    <w:sz w:val="22"/>
                    <w:szCs w:val="22"/>
                  </w:rPr>
                  <w:t>e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c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z w:val="22"/>
                    <w:szCs w:val="22"/>
                  </w:rPr>
                  <w:t>: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C</w:t>
                </w:r>
                <w:r>
                  <w:rPr>
                    <w:color w:val="FF0000"/>
                    <w:sz w:val="22"/>
                    <w:szCs w:val="22"/>
                  </w:rPr>
                  <w:t>o</w:t>
                </w:r>
                <w:r>
                  <w:rPr>
                    <w:color w:val="FF0000"/>
                    <w:spacing w:val="-4"/>
                    <w:sz w:val="22"/>
                    <w:szCs w:val="22"/>
                  </w:rPr>
                  <w:t>m</w:t>
                </w:r>
                <w:r>
                  <w:rPr>
                    <w:color w:val="FF0000"/>
                    <w:sz w:val="22"/>
                    <w:szCs w:val="22"/>
                  </w:rPr>
                  <w:t>pu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z w:val="22"/>
                    <w:szCs w:val="22"/>
                  </w:rPr>
                  <w:t>er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z w:val="22"/>
                    <w:szCs w:val="22"/>
                  </w:rPr>
                  <w:t>Pro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g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r</w:t>
                </w:r>
                <w:r>
                  <w:rPr>
                    <w:color w:val="FF0000"/>
                    <w:sz w:val="22"/>
                    <w:szCs w:val="22"/>
                  </w:rPr>
                  <w:t>a</w:t>
                </w:r>
                <w:r>
                  <w:rPr>
                    <w:color w:val="FF0000"/>
                    <w:spacing w:val="-3"/>
                    <w:sz w:val="22"/>
                    <w:szCs w:val="22"/>
                  </w:rPr>
                  <w:t>m</w:t>
                </w:r>
                <w:r>
                  <w:rPr>
                    <w:color w:val="FF0000"/>
                    <w:spacing w:val="-4"/>
                    <w:sz w:val="22"/>
                    <w:szCs w:val="22"/>
                  </w:rPr>
                  <w:t>m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pacing w:val="2"/>
                    <w:sz w:val="22"/>
                    <w:szCs w:val="22"/>
                  </w:rPr>
                  <w:t>n</w:t>
                </w:r>
                <w:r>
                  <w:rPr>
                    <w:color w:val="FF0000"/>
                    <w:sz w:val="22"/>
                    <w:szCs w:val="22"/>
                  </w:rPr>
                  <w:t>g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(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B</w:t>
                </w:r>
                <w:r>
                  <w:rPr>
                    <w:color w:val="FF0000"/>
                    <w:sz w:val="22"/>
                    <w:szCs w:val="22"/>
                  </w:rPr>
                  <w:t>.</w:t>
                </w:r>
                <w:r>
                  <w:rPr>
                    <w:color w:val="FF0000"/>
                    <w:spacing w:val="2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e</w:t>
                </w:r>
                <w:r>
                  <w:rPr>
                    <w:color w:val="FF0000"/>
                    <w:sz w:val="22"/>
                    <w:szCs w:val="22"/>
                  </w:rPr>
                  <w:t>ch.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Y</w:t>
                </w:r>
                <w:r>
                  <w:rPr>
                    <w:color w:val="FF0000"/>
                    <w:sz w:val="22"/>
                    <w:szCs w:val="22"/>
                  </w:rPr>
                  <w:t>ea</w:t>
                </w:r>
                <w:r>
                  <w:rPr>
                    <w:color w:val="FF0000"/>
                    <w:spacing w:val="5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0000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71pt;margin-top:49.4pt;width:453.2pt;height:13.05pt;z-index:-2645;mso-position-horizontal-relative:page;mso-position-vertical-relative:page" filled="f" stroked="f">
          <v:textbox inset="0,0,0,0">
            <w:txbxContent>
              <w:p w:rsidR="00CC1824" w:rsidRDefault="0090601D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2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824" w:rsidRDefault="00CC182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1pt;margin-top:35.7pt;width:156.8pt;height:13.05pt;z-index:-2644;mso-position-horizontal-relative:page;mso-position-vertical-relative:page" filled="f" stroked="f">
          <v:textbox inset="0,0,0,0">
            <w:txbxContent>
              <w:p w:rsidR="00CC1824" w:rsidRDefault="0090601D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color w:val="FF0000"/>
                    <w:spacing w:val="-1"/>
                    <w:sz w:val="22"/>
                    <w:szCs w:val="22"/>
                  </w:rPr>
                  <w:t>Q&amp;</w:t>
                </w:r>
                <w:r>
                  <w:rPr>
                    <w:color w:val="FF0000"/>
                    <w:sz w:val="22"/>
                    <w:szCs w:val="22"/>
                  </w:rPr>
                  <w:t>A</w:t>
                </w:r>
                <w:r>
                  <w:rPr>
                    <w:color w:val="FF0000"/>
                    <w:spacing w:val="54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f</w:t>
                </w:r>
                <w:r>
                  <w:rPr>
                    <w:color w:val="FF0000"/>
                    <w:sz w:val="22"/>
                    <w:szCs w:val="22"/>
                  </w:rPr>
                  <w:t>or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z w:val="22"/>
                    <w:szCs w:val="22"/>
                  </w:rPr>
                  <w:t>Pr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e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v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z w:val="22"/>
                    <w:szCs w:val="22"/>
                  </w:rPr>
                  <w:t>o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u</w:t>
                </w:r>
                <w:r>
                  <w:rPr>
                    <w:color w:val="FF0000"/>
                    <w:sz w:val="22"/>
                    <w:szCs w:val="22"/>
                  </w:rPr>
                  <w:t>s Ye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a</w:t>
                </w:r>
                <w:r>
                  <w:rPr>
                    <w:color w:val="FF0000"/>
                    <w:sz w:val="22"/>
                    <w:szCs w:val="22"/>
                  </w:rPr>
                  <w:t>r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-3"/>
                    <w:sz w:val="22"/>
                    <w:szCs w:val="22"/>
                  </w:rPr>
                  <w:t>Q</w:t>
                </w:r>
                <w:r>
                  <w:rPr>
                    <w:color w:val="FF0000"/>
                    <w:sz w:val="22"/>
                    <w:szCs w:val="22"/>
                  </w:rPr>
                  <w:t>ue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s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z w:val="22"/>
                    <w:szCs w:val="22"/>
                  </w:rPr>
                  <w:t>o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n</w:t>
                </w:r>
                <w:r>
                  <w:rPr>
                    <w:color w:val="FF0000"/>
                    <w:sz w:val="22"/>
                    <w:szCs w:val="22"/>
                  </w:rPr>
                  <w:t>s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242.4pt;margin-top:35.7pt;width:222.85pt;height:13.35pt;z-index:-2643;mso-position-horizontal-relative:page;mso-position-vertical-relative:page" filled="f" stroked="f">
          <v:textbox inset="0,0,0,0">
            <w:txbxContent>
              <w:p w:rsidR="00CC1824" w:rsidRDefault="0090601D">
                <w:pPr>
                  <w:spacing w:line="240" w:lineRule="exact"/>
                  <w:ind w:left="20" w:right="-34"/>
                  <w:rPr>
                    <w:rFonts w:ascii="Calibri" w:eastAsia="Calibri" w:hAnsi="Calibri" w:cs="Calibri"/>
                  </w:rPr>
                </w:pPr>
                <w:r>
                  <w:rPr>
                    <w:color w:val="FF0000"/>
                    <w:sz w:val="22"/>
                    <w:szCs w:val="22"/>
                  </w:rPr>
                  <w:t>Su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b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j</w:t>
                </w:r>
                <w:r>
                  <w:rPr>
                    <w:color w:val="FF0000"/>
                    <w:sz w:val="22"/>
                    <w:szCs w:val="22"/>
                  </w:rPr>
                  <w:t>e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c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z w:val="22"/>
                    <w:szCs w:val="22"/>
                  </w:rPr>
                  <w:t>: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C</w:t>
                </w:r>
                <w:r>
                  <w:rPr>
                    <w:color w:val="FF0000"/>
                    <w:sz w:val="22"/>
                    <w:szCs w:val="22"/>
                  </w:rPr>
                  <w:t>o</w:t>
                </w:r>
                <w:r>
                  <w:rPr>
                    <w:color w:val="FF0000"/>
                    <w:spacing w:val="-4"/>
                    <w:sz w:val="22"/>
                    <w:szCs w:val="22"/>
                  </w:rPr>
                  <w:t>m</w:t>
                </w:r>
                <w:r>
                  <w:rPr>
                    <w:color w:val="FF0000"/>
                    <w:sz w:val="22"/>
                    <w:szCs w:val="22"/>
                  </w:rPr>
                  <w:t>pu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z w:val="22"/>
                    <w:szCs w:val="22"/>
                  </w:rPr>
                  <w:t>er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z w:val="22"/>
                    <w:szCs w:val="22"/>
                  </w:rPr>
                  <w:t>Pro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g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r</w:t>
                </w:r>
                <w:r>
                  <w:rPr>
                    <w:color w:val="FF0000"/>
                    <w:sz w:val="22"/>
                    <w:szCs w:val="22"/>
                  </w:rPr>
                  <w:t>a</w:t>
                </w:r>
                <w:r>
                  <w:rPr>
                    <w:color w:val="FF0000"/>
                    <w:spacing w:val="-3"/>
                    <w:sz w:val="22"/>
                    <w:szCs w:val="22"/>
                  </w:rPr>
                  <w:t>m</w:t>
                </w:r>
                <w:r>
                  <w:rPr>
                    <w:color w:val="FF0000"/>
                    <w:spacing w:val="-4"/>
                    <w:sz w:val="22"/>
                    <w:szCs w:val="22"/>
                  </w:rPr>
                  <w:t>m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pacing w:val="2"/>
                    <w:sz w:val="22"/>
                    <w:szCs w:val="22"/>
                  </w:rPr>
                  <w:t>n</w:t>
                </w:r>
                <w:r>
                  <w:rPr>
                    <w:color w:val="FF0000"/>
                    <w:sz w:val="22"/>
                    <w:szCs w:val="22"/>
                  </w:rPr>
                  <w:t>g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(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B</w:t>
                </w:r>
                <w:r>
                  <w:rPr>
                    <w:color w:val="FF0000"/>
                    <w:sz w:val="22"/>
                    <w:szCs w:val="22"/>
                  </w:rPr>
                  <w:t>.</w:t>
                </w:r>
                <w:r>
                  <w:rPr>
                    <w:color w:val="FF0000"/>
                    <w:spacing w:val="2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e</w:t>
                </w:r>
                <w:r>
                  <w:rPr>
                    <w:color w:val="FF0000"/>
                    <w:sz w:val="22"/>
                    <w:szCs w:val="22"/>
                  </w:rPr>
                  <w:t>ch.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Y</w:t>
                </w:r>
                <w:r>
                  <w:rPr>
                    <w:color w:val="FF0000"/>
                    <w:sz w:val="22"/>
                    <w:szCs w:val="22"/>
                  </w:rPr>
                  <w:t>ea</w:t>
                </w:r>
                <w:r>
                  <w:rPr>
                    <w:color w:val="FF0000"/>
                    <w:spacing w:val="5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0000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71pt;margin-top:49.4pt;width:453.2pt;height:13.05pt;z-index:-2642;mso-position-horizontal-relative:page;mso-position-vertical-relative:page" filled="f" stroked="f">
          <v:textbox inset="0,0,0,0">
            <w:txbxContent>
              <w:p w:rsidR="00CC1824" w:rsidRDefault="0090601D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2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824" w:rsidRDefault="00CC182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5.7pt;width:156.8pt;height:13.05pt;z-index:-2640;mso-position-horizontal-relative:page;mso-position-vertical-relative:page" filled="f" stroked="f">
          <v:textbox inset="0,0,0,0">
            <w:txbxContent>
              <w:p w:rsidR="00CC1824" w:rsidRDefault="0090601D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color w:val="FF0000"/>
                    <w:spacing w:val="-1"/>
                    <w:sz w:val="22"/>
                    <w:szCs w:val="22"/>
                  </w:rPr>
                  <w:t>Q&amp;</w:t>
                </w:r>
                <w:r>
                  <w:rPr>
                    <w:color w:val="FF0000"/>
                    <w:sz w:val="22"/>
                    <w:szCs w:val="22"/>
                  </w:rPr>
                  <w:t>A</w:t>
                </w:r>
                <w:r>
                  <w:rPr>
                    <w:color w:val="FF0000"/>
                    <w:spacing w:val="54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f</w:t>
                </w:r>
                <w:r>
                  <w:rPr>
                    <w:color w:val="FF0000"/>
                    <w:sz w:val="22"/>
                    <w:szCs w:val="22"/>
                  </w:rPr>
                  <w:t>or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z w:val="22"/>
                    <w:szCs w:val="22"/>
                  </w:rPr>
                  <w:t>Pr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e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v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z w:val="22"/>
                    <w:szCs w:val="22"/>
                  </w:rPr>
                  <w:t>o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u</w:t>
                </w:r>
                <w:r>
                  <w:rPr>
                    <w:color w:val="FF0000"/>
                    <w:sz w:val="22"/>
                    <w:szCs w:val="22"/>
                  </w:rPr>
                  <w:t>s Ye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a</w:t>
                </w:r>
                <w:r>
                  <w:rPr>
                    <w:color w:val="FF0000"/>
                    <w:sz w:val="22"/>
                    <w:szCs w:val="22"/>
                  </w:rPr>
                  <w:t>r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-3"/>
                    <w:sz w:val="22"/>
                    <w:szCs w:val="22"/>
                  </w:rPr>
                  <w:t>Q</w:t>
                </w:r>
                <w:r>
                  <w:rPr>
                    <w:color w:val="FF0000"/>
                    <w:sz w:val="22"/>
                    <w:szCs w:val="22"/>
                  </w:rPr>
                  <w:t>ue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s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z w:val="22"/>
                    <w:szCs w:val="22"/>
                  </w:rPr>
                  <w:t>o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n</w:t>
                </w:r>
                <w:r>
                  <w:rPr>
                    <w:color w:val="FF0000"/>
                    <w:sz w:val="22"/>
                    <w:szCs w:val="22"/>
                  </w:rPr>
                  <w:t>s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42.4pt;margin-top:35.7pt;width:222.85pt;height:13.35pt;z-index:-2639;mso-position-horizontal-relative:page;mso-position-vertical-relative:page" filled="f" stroked="f">
          <v:textbox inset="0,0,0,0">
            <w:txbxContent>
              <w:p w:rsidR="00CC1824" w:rsidRDefault="0090601D">
                <w:pPr>
                  <w:spacing w:line="240" w:lineRule="exact"/>
                  <w:ind w:left="20" w:right="-34"/>
                  <w:rPr>
                    <w:rFonts w:ascii="Calibri" w:eastAsia="Calibri" w:hAnsi="Calibri" w:cs="Calibri"/>
                  </w:rPr>
                </w:pPr>
                <w:r>
                  <w:rPr>
                    <w:color w:val="FF0000"/>
                    <w:sz w:val="22"/>
                    <w:szCs w:val="22"/>
                  </w:rPr>
                  <w:t>Su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b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j</w:t>
                </w:r>
                <w:r>
                  <w:rPr>
                    <w:color w:val="FF0000"/>
                    <w:sz w:val="22"/>
                    <w:szCs w:val="22"/>
                  </w:rPr>
                  <w:t>e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c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z w:val="22"/>
                    <w:szCs w:val="22"/>
                  </w:rPr>
                  <w:t>: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C</w:t>
                </w:r>
                <w:r>
                  <w:rPr>
                    <w:color w:val="FF0000"/>
                    <w:sz w:val="22"/>
                    <w:szCs w:val="22"/>
                  </w:rPr>
                  <w:t>o</w:t>
                </w:r>
                <w:r>
                  <w:rPr>
                    <w:color w:val="FF0000"/>
                    <w:spacing w:val="-4"/>
                    <w:sz w:val="22"/>
                    <w:szCs w:val="22"/>
                  </w:rPr>
                  <w:t>m</w:t>
                </w:r>
                <w:r>
                  <w:rPr>
                    <w:color w:val="FF0000"/>
                    <w:sz w:val="22"/>
                    <w:szCs w:val="22"/>
                  </w:rPr>
                  <w:t>pu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z w:val="22"/>
                    <w:szCs w:val="22"/>
                  </w:rPr>
                  <w:t>er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z w:val="22"/>
                    <w:szCs w:val="22"/>
                  </w:rPr>
                  <w:t>Pro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g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r</w:t>
                </w:r>
                <w:r>
                  <w:rPr>
                    <w:color w:val="FF0000"/>
                    <w:sz w:val="22"/>
                    <w:szCs w:val="22"/>
                  </w:rPr>
                  <w:t>a</w:t>
                </w:r>
                <w:r>
                  <w:rPr>
                    <w:color w:val="FF0000"/>
                    <w:spacing w:val="-3"/>
                    <w:sz w:val="22"/>
                    <w:szCs w:val="22"/>
                  </w:rPr>
                  <w:t>m</w:t>
                </w:r>
                <w:r>
                  <w:rPr>
                    <w:color w:val="FF0000"/>
                    <w:spacing w:val="-4"/>
                    <w:sz w:val="22"/>
                    <w:szCs w:val="22"/>
                  </w:rPr>
                  <w:t>m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pacing w:val="2"/>
                    <w:sz w:val="22"/>
                    <w:szCs w:val="22"/>
                  </w:rPr>
                  <w:t>n</w:t>
                </w:r>
                <w:r>
                  <w:rPr>
                    <w:color w:val="FF0000"/>
                    <w:sz w:val="22"/>
                    <w:szCs w:val="22"/>
                  </w:rPr>
                  <w:t>g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(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B</w:t>
                </w:r>
                <w:r>
                  <w:rPr>
                    <w:color w:val="FF0000"/>
                    <w:sz w:val="22"/>
                    <w:szCs w:val="22"/>
                  </w:rPr>
                  <w:t>.</w:t>
                </w:r>
                <w:r>
                  <w:rPr>
                    <w:color w:val="FF0000"/>
                    <w:spacing w:val="2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e</w:t>
                </w:r>
                <w:r>
                  <w:rPr>
                    <w:color w:val="FF0000"/>
                    <w:sz w:val="22"/>
                    <w:szCs w:val="22"/>
                  </w:rPr>
                  <w:t>ch.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Y</w:t>
                </w:r>
                <w:r>
                  <w:rPr>
                    <w:color w:val="FF0000"/>
                    <w:sz w:val="22"/>
                    <w:szCs w:val="22"/>
                  </w:rPr>
                  <w:t>ea</w:t>
                </w:r>
                <w:r>
                  <w:rPr>
                    <w:color w:val="FF0000"/>
                    <w:spacing w:val="5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0000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71pt;margin-top:49.4pt;width:453.2pt;height:13.05pt;z-index:-2638;mso-position-horizontal-relative:page;mso-position-vertical-relative:page" filled="f" stroked="f">
          <v:textbox inset="0,0,0,0">
            <w:txbxContent>
              <w:p w:rsidR="00CC1824" w:rsidRDefault="0090601D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2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824" w:rsidRDefault="00CC182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71pt;margin-top:35.7pt;width:156.8pt;height:13.05pt;z-index:-2670;mso-position-horizontal-relative:page;mso-position-vertical-relative:page" filled="f" stroked="f">
          <v:textbox inset="0,0,0,0">
            <w:txbxContent>
              <w:p w:rsidR="00CC1824" w:rsidRDefault="0090601D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color w:val="FF0000"/>
                    <w:spacing w:val="-1"/>
                    <w:sz w:val="22"/>
                    <w:szCs w:val="22"/>
                  </w:rPr>
                  <w:t>Q&amp;</w:t>
                </w:r>
                <w:r>
                  <w:rPr>
                    <w:color w:val="FF0000"/>
                    <w:sz w:val="22"/>
                    <w:szCs w:val="22"/>
                  </w:rPr>
                  <w:t>A</w:t>
                </w:r>
                <w:r>
                  <w:rPr>
                    <w:color w:val="FF0000"/>
                    <w:spacing w:val="54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f</w:t>
                </w:r>
                <w:r>
                  <w:rPr>
                    <w:color w:val="FF0000"/>
                    <w:sz w:val="22"/>
                    <w:szCs w:val="22"/>
                  </w:rPr>
                  <w:t>or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z w:val="22"/>
                    <w:szCs w:val="22"/>
                  </w:rPr>
                  <w:t>Pr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e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v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z w:val="22"/>
                    <w:szCs w:val="22"/>
                  </w:rPr>
                  <w:t>o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u</w:t>
                </w:r>
                <w:r>
                  <w:rPr>
                    <w:color w:val="FF0000"/>
                    <w:sz w:val="22"/>
                    <w:szCs w:val="22"/>
                  </w:rPr>
                  <w:t>s Ye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a</w:t>
                </w:r>
                <w:r>
                  <w:rPr>
                    <w:color w:val="FF0000"/>
                    <w:sz w:val="22"/>
                    <w:szCs w:val="22"/>
                  </w:rPr>
                  <w:t>r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-3"/>
                    <w:sz w:val="22"/>
                    <w:szCs w:val="22"/>
                  </w:rPr>
                  <w:t>Q</w:t>
                </w:r>
                <w:r>
                  <w:rPr>
                    <w:color w:val="FF0000"/>
                    <w:sz w:val="22"/>
                    <w:szCs w:val="22"/>
                  </w:rPr>
                  <w:t>ue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s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z w:val="22"/>
                    <w:szCs w:val="22"/>
                  </w:rPr>
                  <w:t>o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n</w:t>
                </w:r>
                <w:r>
                  <w:rPr>
                    <w:color w:val="FF0000"/>
                    <w:sz w:val="22"/>
                    <w:szCs w:val="22"/>
                  </w:rPr>
                  <w:t>s</w:t>
                </w:r>
              </w:p>
            </w:txbxContent>
          </v:textbox>
          <w10:wrap anchorx="page" anchory="page"/>
        </v:shape>
      </w:pict>
    </w:r>
    <w:r>
      <w:pict>
        <v:shape id="_x0000_s2080" type="#_x0000_t202" style="position:absolute;margin-left:242.4pt;margin-top:35.7pt;width:222.85pt;height:13.35pt;z-index:-2669;mso-position-horizontal-relative:page;mso-position-vertical-relative:page" filled="f" stroked="f">
          <v:textbox inset="0,0,0,0">
            <w:txbxContent>
              <w:p w:rsidR="00CC1824" w:rsidRDefault="0090601D">
                <w:pPr>
                  <w:spacing w:line="240" w:lineRule="exact"/>
                  <w:ind w:left="20" w:right="-34"/>
                  <w:rPr>
                    <w:rFonts w:ascii="Calibri" w:eastAsia="Calibri" w:hAnsi="Calibri" w:cs="Calibri"/>
                  </w:rPr>
                </w:pPr>
                <w:r>
                  <w:rPr>
                    <w:color w:val="FF0000"/>
                    <w:sz w:val="22"/>
                    <w:szCs w:val="22"/>
                  </w:rPr>
                  <w:t>Su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b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j</w:t>
                </w:r>
                <w:r>
                  <w:rPr>
                    <w:color w:val="FF0000"/>
                    <w:sz w:val="22"/>
                    <w:szCs w:val="22"/>
                  </w:rPr>
                  <w:t>e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c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z w:val="22"/>
                    <w:szCs w:val="22"/>
                  </w:rPr>
                  <w:t>: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C</w:t>
                </w:r>
                <w:r>
                  <w:rPr>
                    <w:color w:val="FF0000"/>
                    <w:sz w:val="22"/>
                    <w:szCs w:val="22"/>
                  </w:rPr>
                  <w:t>o</w:t>
                </w:r>
                <w:r>
                  <w:rPr>
                    <w:color w:val="FF0000"/>
                    <w:spacing w:val="-4"/>
                    <w:sz w:val="22"/>
                    <w:szCs w:val="22"/>
                  </w:rPr>
                  <w:t>m</w:t>
                </w:r>
                <w:r>
                  <w:rPr>
                    <w:color w:val="FF0000"/>
                    <w:sz w:val="22"/>
                    <w:szCs w:val="22"/>
                  </w:rPr>
                  <w:t>pu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z w:val="22"/>
                    <w:szCs w:val="22"/>
                  </w:rPr>
                  <w:t>er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z w:val="22"/>
                    <w:szCs w:val="22"/>
                  </w:rPr>
                  <w:t>Pro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g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r</w:t>
                </w:r>
                <w:r>
                  <w:rPr>
                    <w:color w:val="FF0000"/>
                    <w:sz w:val="22"/>
                    <w:szCs w:val="22"/>
                  </w:rPr>
                  <w:t>a</w:t>
                </w:r>
                <w:r>
                  <w:rPr>
                    <w:color w:val="FF0000"/>
                    <w:spacing w:val="-3"/>
                    <w:sz w:val="22"/>
                    <w:szCs w:val="22"/>
                  </w:rPr>
                  <w:t>m</w:t>
                </w:r>
                <w:r>
                  <w:rPr>
                    <w:color w:val="FF0000"/>
                    <w:spacing w:val="-4"/>
                    <w:sz w:val="22"/>
                    <w:szCs w:val="22"/>
                  </w:rPr>
                  <w:t>m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pacing w:val="2"/>
                    <w:sz w:val="22"/>
                    <w:szCs w:val="22"/>
                  </w:rPr>
                  <w:t>n</w:t>
                </w:r>
                <w:r>
                  <w:rPr>
                    <w:color w:val="FF0000"/>
                    <w:sz w:val="22"/>
                    <w:szCs w:val="22"/>
                  </w:rPr>
                  <w:t>g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(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B</w:t>
                </w:r>
                <w:r>
                  <w:rPr>
                    <w:color w:val="FF0000"/>
                    <w:sz w:val="22"/>
                    <w:szCs w:val="22"/>
                  </w:rPr>
                  <w:t>.</w:t>
                </w:r>
                <w:r>
                  <w:rPr>
                    <w:color w:val="FF0000"/>
                    <w:spacing w:val="2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e</w:t>
                </w:r>
                <w:r>
                  <w:rPr>
                    <w:color w:val="FF0000"/>
                    <w:sz w:val="22"/>
                    <w:szCs w:val="22"/>
                  </w:rPr>
                  <w:t>ch.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Y</w:t>
                </w:r>
                <w:r>
                  <w:rPr>
                    <w:color w:val="FF0000"/>
                    <w:sz w:val="22"/>
                    <w:szCs w:val="22"/>
                  </w:rPr>
                  <w:t>ea</w:t>
                </w:r>
                <w:r>
                  <w:rPr>
                    <w:color w:val="FF0000"/>
                    <w:spacing w:val="5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0000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71pt;margin-top:49.4pt;width:453.2pt;height:13.05pt;z-index:-2668;mso-position-horizontal-relative:page;mso-position-vertical-relative:page" filled="f" stroked="f">
          <v:textbox inset="0,0,0,0">
            <w:txbxContent>
              <w:p w:rsidR="00CC1824" w:rsidRDefault="0090601D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2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9EB" w:rsidRDefault="003C09EB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824" w:rsidRDefault="00CC182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71pt;margin-top:35.7pt;width:156.8pt;height:13.05pt;z-index:-2667;mso-position-horizontal-relative:page;mso-position-vertical-relative:page" filled="f" stroked="f">
          <v:textbox inset="0,0,0,0">
            <w:txbxContent>
              <w:p w:rsidR="00CC1824" w:rsidRDefault="0090601D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color w:val="FF0000"/>
                    <w:spacing w:val="-1"/>
                    <w:sz w:val="22"/>
                    <w:szCs w:val="22"/>
                  </w:rPr>
                  <w:t>Q&amp;</w:t>
                </w:r>
                <w:r>
                  <w:rPr>
                    <w:color w:val="FF0000"/>
                    <w:sz w:val="22"/>
                    <w:szCs w:val="22"/>
                  </w:rPr>
                  <w:t>A</w:t>
                </w:r>
                <w:r>
                  <w:rPr>
                    <w:color w:val="FF0000"/>
                    <w:spacing w:val="54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f</w:t>
                </w:r>
                <w:r>
                  <w:rPr>
                    <w:color w:val="FF0000"/>
                    <w:sz w:val="22"/>
                    <w:szCs w:val="22"/>
                  </w:rPr>
                  <w:t>or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z w:val="22"/>
                    <w:szCs w:val="22"/>
                  </w:rPr>
                  <w:t>Pr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e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v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z w:val="22"/>
                    <w:szCs w:val="22"/>
                  </w:rPr>
                  <w:t>o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u</w:t>
                </w:r>
                <w:r>
                  <w:rPr>
                    <w:color w:val="FF0000"/>
                    <w:sz w:val="22"/>
                    <w:szCs w:val="22"/>
                  </w:rPr>
                  <w:t>s Ye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a</w:t>
                </w:r>
                <w:r>
                  <w:rPr>
                    <w:color w:val="FF0000"/>
                    <w:sz w:val="22"/>
                    <w:szCs w:val="22"/>
                  </w:rPr>
                  <w:t>r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-3"/>
                    <w:sz w:val="22"/>
                    <w:szCs w:val="22"/>
                  </w:rPr>
                  <w:t>Q</w:t>
                </w:r>
                <w:r>
                  <w:rPr>
                    <w:color w:val="FF0000"/>
                    <w:sz w:val="22"/>
                    <w:szCs w:val="22"/>
                  </w:rPr>
                  <w:t>ue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s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z w:val="22"/>
                    <w:szCs w:val="22"/>
                  </w:rPr>
                  <w:t>o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n</w:t>
                </w:r>
                <w:r>
                  <w:rPr>
                    <w:color w:val="FF0000"/>
                    <w:sz w:val="22"/>
                    <w:szCs w:val="22"/>
                  </w:rPr>
                  <w:t>s</w:t>
                </w:r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242.4pt;margin-top:35.7pt;width:222.85pt;height:13.35pt;z-index:-2666;mso-position-horizontal-relative:page;mso-position-vertical-relative:page" filled="f" stroked="f">
          <v:textbox inset="0,0,0,0">
            <w:txbxContent>
              <w:p w:rsidR="00CC1824" w:rsidRDefault="0090601D">
                <w:pPr>
                  <w:spacing w:line="240" w:lineRule="exact"/>
                  <w:ind w:left="20" w:right="-34"/>
                  <w:rPr>
                    <w:rFonts w:ascii="Calibri" w:eastAsia="Calibri" w:hAnsi="Calibri" w:cs="Calibri"/>
                  </w:rPr>
                </w:pPr>
                <w:r>
                  <w:rPr>
                    <w:color w:val="FF0000"/>
                    <w:sz w:val="22"/>
                    <w:szCs w:val="22"/>
                  </w:rPr>
                  <w:t>Su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b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j</w:t>
                </w:r>
                <w:r>
                  <w:rPr>
                    <w:color w:val="FF0000"/>
                    <w:sz w:val="22"/>
                    <w:szCs w:val="22"/>
                  </w:rPr>
                  <w:t>e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c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z w:val="22"/>
                    <w:szCs w:val="22"/>
                  </w:rPr>
                  <w:t>: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C</w:t>
                </w:r>
                <w:r>
                  <w:rPr>
                    <w:color w:val="FF0000"/>
                    <w:sz w:val="22"/>
                    <w:szCs w:val="22"/>
                  </w:rPr>
                  <w:t>o</w:t>
                </w:r>
                <w:r>
                  <w:rPr>
                    <w:color w:val="FF0000"/>
                    <w:spacing w:val="-4"/>
                    <w:sz w:val="22"/>
                    <w:szCs w:val="22"/>
                  </w:rPr>
                  <w:t>m</w:t>
                </w:r>
                <w:r>
                  <w:rPr>
                    <w:color w:val="FF0000"/>
                    <w:sz w:val="22"/>
                    <w:szCs w:val="22"/>
                  </w:rPr>
                  <w:t>pu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z w:val="22"/>
                    <w:szCs w:val="22"/>
                  </w:rPr>
                  <w:t>er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z w:val="22"/>
                    <w:szCs w:val="22"/>
                  </w:rPr>
                  <w:t>Pro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g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r</w:t>
                </w:r>
                <w:r>
                  <w:rPr>
                    <w:color w:val="FF0000"/>
                    <w:sz w:val="22"/>
                    <w:szCs w:val="22"/>
                  </w:rPr>
                  <w:t>a</w:t>
                </w:r>
                <w:r>
                  <w:rPr>
                    <w:color w:val="FF0000"/>
                    <w:spacing w:val="-3"/>
                    <w:sz w:val="22"/>
                    <w:szCs w:val="22"/>
                  </w:rPr>
                  <w:t>m</w:t>
                </w:r>
                <w:r>
                  <w:rPr>
                    <w:color w:val="FF0000"/>
                    <w:spacing w:val="-4"/>
                    <w:sz w:val="22"/>
                    <w:szCs w:val="22"/>
                  </w:rPr>
                  <w:t>m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pacing w:val="2"/>
                    <w:sz w:val="22"/>
                    <w:szCs w:val="22"/>
                  </w:rPr>
                  <w:t>n</w:t>
                </w:r>
                <w:r>
                  <w:rPr>
                    <w:color w:val="FF0000"/>
                    <w:sz w:val="22"/>
                    <w:szCs w:val="22"/>
                  </w:rPr>
                  <w:t>g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(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B</w:t>
                </w:r>
                <w:r>
                  <w:rPr>
                    <w:color w:val="FF0000"/>
                    <w:sz w:val="22"/>
                    <w:szCs w:val="22"/>
                  </w:rPr>
                  <w:t>.</w:t>
                </w:r>
                <w:r>
                  <w:rPr>
                    <w:color w:val="FF0000"/>
                    <w:spacing w:val="2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e</w:t>
                </w:r>
                <w:r>
                  <w:rPr>
                    <w:color w:val="FF0000"/>
                    <w:sz w:val="22"/>
                    <w:szCs w:val="22"/>
                  </w:rPr>
                  <w:t>ch.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Y</w:t>
                </w:r>
                <w:r>
                  <w:rPr>
                    <w:color w:val="FF0000"/>
                    <w:sz w:val="22"/>
                    <w:szCs w:val="22"/>
                  </w:rPr>
                  <w:t>ea</w:t>
                </w:r>
                <w:r>
                  <w:rPr>
                    <w:color w:val="FF0000"/>
                    <w:spacing w:val="5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0000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076" type="#_x0000_t202" style="position:absolute;margin-left:71pt;margin-top:49.4pt;width:453.2pt;height:13.05pt;z-index:-2665;mso-position-horizontal-relative:page;mso-position-vertical-relative:page" filled="f" stroked="f">
          <v:textbox inset="0,0,0,0">
            <w:txbxContent>
              <w:p w:rsidR="00CC1824" w:rsidRDefault="0090601D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2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824" w:rsidRDefault="00CC182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71pt;margin-top:35.7pt;width:156.8pt;height:13.05pt;z-index:-2664;mso-position-horizontal-relative:page;mso-position-vertical-relative:page" filled="f" stroked="f">
          <v:textbox inset="0,0,0,0">
            <w:txbxContent>
              <w:p w:rsidR="00CC1824" w:rsidRDefault="0090601D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color w:val="FF0000"/>
                    <w:spacing w:val="-1"/>
                    <w:sz w:val="22"/>
                    <w:szCs w:val="22"/>
                  </w:rPr>
                  <w:t>Q&amp;</w:t>
                </w:r>
                <w:r>
                  <w:rPr>
                    <w:color w:val="FF0000"/>
                    <w:sz w:val="22"/>
                    <w:szCs w:val="22"/>
                  </w:rPr>
                  <w:t>A</w:t>
                </w:r>
                <w:r>
                  <w:rPr>
                    <w:color w:val="FF0000"/>
                    <w:spacing w:val="54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f</w:t>
                </w:r>
                <w:r>
                  <w:rPr>
                    <w:color w:val="FF0000"/>
                    <w:sz w:val="22"/>
                    <w:szCs w:val="22"/>
                  </w:rPr>
                  <w:t>or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z w:val="22"/>
                    <w:szCs w:val="22"/>
                  </w:rPr>
                  <w:t>Pr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e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v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z w:val="22"/>
                    <w:szCs w:val="22"/>
                  </w:rPr>
                  <w:t>o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u</w:t>
                </w:r>
                <w:r>
                  <w:rPr>
                    <w:color w:val="FF0000"/>
                    <w:sz w:val="22"/>
                    <w:szCs w:val="22"/>
                  </w:rPr>
                  <w:t>s Ye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a</w:t>
                </w:r>
                <w:r>
                  <w:rPr>
                    <w:color w:val="FF0000"/>
                    <w:sz w:val="22"/>
                    <w:szCs w:val="22"/>
                  </w:rPr>
                  <w:t>r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-3"/>
                    <w:sz w:val="22"/>
                    <w:szCs w:val="22"/>
                  </w:rPr>
                  <w:t>Q</w:t>
                </w:r>
                <w:r>
                  <w:rPr>
                    <w:color w:val="FF0000"/>
                    <w:sz w:val="22"/>
                    <w:szCs w:val="22"/>
                  </w:rPr>
                  <w:t>ue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s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z w:val="22"/>
                    <w:szCs w:val="22"/>
                  </w:rPr>
                  <w:t>o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n</w:t>
                </w:r>
                <w:r>
                  <w:rPr>
                    <w:color w:val="FF0000"/>
                    <w:sz w:val="22"/>
                    <w:szCs w:val="22"/>
                  </w:rPr>
                  <w:t>s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242.4pt;margin-top:35.7pt;width:222.85pt;height:13.35pt;z-index:-2663;mso-position-horizontal-relative:page;mso-position-vertical-relative:page" filled="f" stroked="f">
          <v:textbox inset="0,0,0,0">
            <w:txbxContent>
              <w:p w:rsidR="00CC1824" w:rsidRDefault="0090601D">
                <w:pPr>
                  <w:spacing w:line="240" w:lineRule="exact"/>
                  <w:ind w:left="20" w:right="-34"/>
                  <w:rPr>
                    <w:rFonts w:ascii="Calibri" w:eastAsia="Calibri" w:hAnsi="Calibri" w:cs="Calibri"/>
                  </w:rPr>
                </w:pPr>
                <w:r>
                  <w:rPr>
                    <w:color w:val="FF0000"/>
                    <w:sz w:val="22"/>
                    <w:szCs w:val="22"/>
                  </w:rPr>
                  <w:t>Su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b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j</w:t>
                </w:r>
                <w:r>
                  <w:rPr>
                    <w:color w:val="FF0000"/>
                    <w:sz w:val="22"/>
                    <w:szCs w:val="22"/>
                  </w:rPr>
                  <w:t>e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c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z w:val="22"/>
                    <w:szCs w:val="22"/>
                  </w:rPr>
                  <w:t>: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C</w:t>
                </w:r>
                <w:r>
                  <w:rPr>
                    <w:color w:val="FF0000"/>
                    <w:sz w:val="22"/>
                    <w:szCs w:val="22"/>
                  </w:rPr>
                  <w:t>o</w:t>
                </w:r>
                <w:r>
                  <w:rPr>
                    <w:color w:val="FF0000"/>
                    <w:spacing w:val="-4"/>
                    <w:sz w:val="22"/>
                    <w:szCs w:val="22"/>
                  </w:rPr>
                  <w:t>m</w:t>
                </w:r>
                <w:r>
                  <w:rPr>
                    <w:color w:val="FF0000"/>
                    <w:sz w:val="22"/>
                    <w:szCs w:val="22"/>
                  </w:rPr>
                  <w:t>pu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z w:val="22"/>
                    <w:szCs w:val="22"/>
                  </w:rPr>
                  <w:t>er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z w:val="22"/>
                    <w:szCs w:val="22"/>
                  </w:rPr>
                  <w:t>Pro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g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r</w:t>
                </w:r>
                <w:r>
                  <w:rPr>
                    <w:color w:val="FF0000"/>
                    <w:sz w:val="22"/>
                    <w:szCs w:val="22"/>
                  </w:rPr>
                  <w:t>a</w:t>
                </w:r>
                <w:r>
                  <w:rPr>
                    <w:color w:val="FF0000"/>
                    <w:spacing w:val="-3"/>
                    <w:sz w:val="22"/>
                    <w:szCs w:val="22"/>
                  </w:rPr>
                  <w:t>m</w:t>
                </w:r>
                <w:r>
                  <w:rPr>
                    <w:color w:val="FF0000"/>
                    <w:spacing w:val="-4"/>
                    <w:sz w:val="22"/>
                    <w:szCs w:val="22"/>
                  </w:rPr>
                  <w:t>m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pacing w:val="2"/>
                    <w:sz w:val="22"/>
                    <w:szCs w:val="22"/>
                  </w:rPr>
                  <w:t>n</w:t>
                </w:r>
                <w:r>
                  <w:rPr>
                    <w:color w:val="FF0000"/>
                    <w:sz w:val="22"/>
                    <w:szCs w:val="22"/>
                  </w:rPr>
                  <w:t>g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(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B</w:t>
                </w:r>
                <w:r>
                  <w:rPr>
                    <w:color w:val="FF0000"/>
                    <w:sz w:val="22"/>
                    <w:szCs w:val="22"/>
                  </w:rPr>
                  <w:t>.</w:t>
                </w:r>
                <w:r>
                  <w:rPr>
                    <w:color w:val="FF0000"/>
                    <w:spacing w:val="2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e</w:t>
                </w:r>
                <w:r>
                  <w:rPr>
                    <w:color w:val="FF0000"/>
                    <w:sz w:val="22"/>
                    <w:szCs w:val="22"/>
                  </w:rPr>
                  <w:t>ch.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Y</w:t>
                </w:r>
                <w:r>
                  <w:rPr>
                    <w:color w:val="FF0000"/>
                    <w:sz w:val="22"/>
                    <w:szCs w:val="22"/>
                  </w:rPr>
                  <w:t>ea</w:t>
                </w:r>
                <w:r>
                  <w:rPr>
                    <w:color w:val="FF0000"/>
                    <w:spacing w:val="5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0000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71pt;margin-top:49.4pt;width:453.2pt;height:13.05pt;z-index:-2662;mso-position-horizontal-relative:page;mso-position-vertical-relative:page" filled="f" stroked="f">
          <v:textbox inset="0,0,0,0">
            <w:txbxContent>
              <w:p w:rsidR="00CC1824" w:rsidRDefault="0090601D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2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824" w:rsidRDefault="00CC182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71pt;margin-top:35.7pt;width:156.8pt;height:13.05pt;z-index:-2661;mso-position-horizontal-relative:page;mso-position-vertical-relative:page" filled="f" stroked="f">
          <v:textbox inset="0,0,0,0">
            <w:txbxContent>
              <w:p w:rsidR="00CC1824" w:rsidRDefault="0090601D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color w:val="FF0000"/>
                    <w:spacing w:val="-1"/>
                    <w:sz w:val="22"/>
                    <w:szCs w:val="22"/>
                  </w:rPr>
                  <w:t>Q&amp;</w:t>
                </w:r>
                <w:r>
                  <w:rPr>
                    <w:color w:val="FF0000"/>
                    <w:sz w:val="22"/>
                    <w:szCs w:val="22"/>
                  </w:rPr>
                  <w:t>A</w:t>
                </w:r>
                <w:r>
                  <w:rPr>
                    <w:color w:val="FF0000"/>
                    <w:spacing w:val="54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f</w:t>
                </w:r>
                <w:r>
                  <w:rPr>
                    <w:color w:val="FF0000"/>
                    <w:sz w:val="22"/>
                    <w:szCs w:val="22"/>
                  </w:rPr>
                  <w:t>or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z w:val="22"/>
                    <w:szCs w:val="22"/>
                  </w:rPr>
                  <w:t>Pr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e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v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z w:val="22"/>
                    <w:szCs w:val="22"/>
                  </w:rPr>
                  <w:t>o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u</w:t>
                </w:r>
                <w:r>
                  <w:rPr>
                    <w:color w:val="FF0000"/>
                    <w:sz w:val="22"/>
                    <w:szCs w:val="22"/>
                  </w:rPr>
                  <w:t>s Ye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a</w:t>
                </w:r>
                <w:r>
                  <w:rPr>
                    <w:color w:val="FF0000"/>
                    <w:sz w:val="22"/>
                    <w:szCs w:val="22"/>
                  </w:rPr>
                  <w:t>r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-3"/>
                    <w:sz w:val="22"/>
                    <w:szCs w:val="22"/>
                  </w:rPr>
                  <w:t>Q</w:t>
                </w:r>
                <w:r>
                  <w:rPr>
                    <w:color w:val="FF0000"/>
                    <w:sz w:val="22"/>
                    <w:szCs w:val="22"/>
                  </w:rPr>
                  <w:t>ue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s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z w:val="22"/>
                    <w:szCs w:val="22"/>
                  </w:rPr>
                  <w:t>o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n</w:t>
                </w:r>
                <w:r>
                  <w:rPr>
                    <w:color w:val="FF0000"/>
                    <w:sz w:val="22"/>
                    <w:szCs w:val="22"/>
                  </w:rPr>
                  <w:t>s</w:t>
                </w: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242.4pt;margin-top:35.7pt;width:222.85pt;height:13.35pt;z-index:-2660;mso-position-horizontal-relative:page;mso-position-vertical-relative:page" filled="f" stroked="f">
          <v:textbox inset="0,0,0,0">
            <w:txbxContent>
              <w:p w:rsidR="00CC1824" w:rsidRDefault="0090601D">
                <w:pPr>
                  <w:spacing w:line="240" w:lineRule="exact"/>
                  <w:ind w:left="20" w:right="-34"/>
                  <w:rPr>
                    <w:rFonts w:ascii="Calibri" w:eastAsia="Calibri" w:hAnsi="Calibri" w:cs="Calibri"/>
                  </w:rPr>
                </w:pPr>
                <w:r>
                  <w:rPr>
                    <w:color w:val="FF0000"/>
                    <w:sz w:val="22"/>
                    <w:szCs w:val="22"/>
                  </w:rPr>
                  <w:t>Su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b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j</w:t>
                </w:r>
                <w:r>
                  <w:rPr>
                    <w:color w:val="FF0000"/>
                    <w:sz w:val="22"/>
                    <w:szCs w:val="22"/>
                  </w:rPr>
                  <w:t>e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c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z w:val="22"/>
                    <w:szCs w:val="22"/>
                  </w:rPr>
                  <w:t>: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C</w:t>
                </w:r>
                <w:r>
                  <w:rPr>
                    <w:color w:val="FF0000"/>
                    <w:sz w:val="22"/>
                    <w:szCs w:val="22"/>
                  </w:rPr>
                  <w:t>o</w:t>
                </w:r>
                <w:r>
                  <w:rPr>
                    <w:color w:val="FF0000"/>
                    <w:spacing w:val="-4"/>
                    <w:sz w:val="22"/>
                    <w:szCs w:val="22"/>
                  </w:rPr>
                  <w:t>m</w:t>
                </w:r>
                <w:r>
                  <w:rPr>
                    <w:color w:val="FF0000"/>
                    <w:sz w:val="22"/>
                    <w:szCs w:val="22"/>
                  </w:rPr>
                  <w:t>pu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z w:val="22"/>
                    <w:szCs w:val="22"/>
                  </w:rPr>
                  <w:t>er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z w:val="22"/>
                    <w:szCs w:val="22"/>
                  </w:rPr>
                  <w:t>Pro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g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r</w:t>
                </w:r>
                <w:r>
                  <w:rPr>
                    <w:color w:val="FF0000"/>
                    <w:sz w:val="22"/>
                    <w:szCs w:val="22"/>
                  </w:rPr>
                  <w:t>a</w:t>
                </w:r>
                <w:r>
                  <w:rPr>
                    <w:color w:val="FF0000"/>
                    <w:spacing w:val="-3"/>
                    <w:sz w:val="22"/>
                    <w:szCs w:val="22"/>
                  </w:rPr>
                  <w:t>m</w:t>
                </w:r>
                <w:r>
                  <w:rPr>
                    <w:color w:val="FF0000"/>
                    <w:spacing w:val="-4"/>
                    <w:sz w:val="22"/>
                    <w:szCs w:val="22"/>
                  </w:rPr>
                  <w:t>m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pacing w:val="2"/>
                    <w:sz w:val="22"/>
                    <w:szCs w:val="22"/>
                  </w:rPr>
                  <w:t>n</w:t>
                </w:r>
                <w:r>
                  <w:rPr>
                    <w:color w:val="FF0000"/>
                    <w:sz w:val="22"/>
                    <w:szCs w:val="22"/>
                  </w:rPr>
                  <w:t>g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(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B</w:t>
                </w:r>
                <w:r>
                  <w:rPr>
                    <w:color w:val="FF0000"/>
                    <w:sz w:val="22"/>
                    <w:szCs w:val="22"/>
                  </w:rPr>
                  <w:t>.</w:t>
                </w:r>
                <w:r>
                  <w:rPr>
                    <w:color w:val="FF0000"/>
                    <w:spacing w:val="2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e</w:t>
                </w:r>
                <w:r>
                  <w:rPr>
                    <w:color w:val="FF0000"/>
                    <w:sz w:val="22"/>
                    <w:szCs w:val="22"/>
                  </w:rPr>
                  <w:t>ch.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Y</w:t>
                </w:r>
                <w:r>
                  <w:rPr>
                    <w:color w:val="FF0000"/>
                    <w:sz w:val="22"/>
                    <w:szCs w:val="22"/>
                  </w:rPr>
                  <w:t>ea</w:t>
                </w:r>
                <w:r>
                  <w:rPr>
                    <w:color w:val="FF0000"/>
                    <w:spacing w:val="5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0000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71pt;margin-top:49.4pt;width:453.2pt;height:13.05pt;z-index:-2659;mso-position-horizontal-relative:page;mso-position-vertical-relative:page" filled="f" stroked="f">
          <v:textbox inset="0,0,0,0">
            <w:txbxContent>
              <w:p w:rsidR="00CC1824" w:rsidRDefault="0090601D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2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824" w:rsidRDefault="00CC182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71pt;margin-top:35.7pt;width:156.8pt;height:13.05pt;z-index:-2656;mso-position-horizontal-relative:page;mso-position-vertical-relative:page" filled="f" stroked="f">
          <v:textbox inset="0,0,0,0">
            <w:txbxContent>
              <w:p w:rsidR="00CC1824" w:rsidRDefault="0090601D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color w:val="FF0000"/>
                    <w:spacing w:val="-1"/>
                    <w:sz w:val="22"/>
                    <w:szCs w:val="22"/>
                  </w:rPr>
                  <w:t>Q&amp;</w:t>
                </w:r>
                <w:r>
                  <w:rPr>
                    <w:color w:val="FF0000"/>
                    <w:sz w:val="22"/>
                    <w:szCs w:val="22"/>
                  </w:rPr>
                  <w:t>A</w:t>
                </w:r>
                <w:r>
                  <w:rPr>
                    <w:color w:val="FF0000"/>
                    <w:spacing w:val="54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f</w:t>
                </w:r>
                <w:r>
                  <w:rPr>
                    <w:color w:val="FF0000"/>
                    <w:sz w:val="22"/>
                    <w:szCs w:val="22"/>
                  </w:rPr>
                  <w:t>or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z w:val="22"/>
                    <w:szCs w:val="22"/>
                  </w:rPr>
                  <w:t>Pr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e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v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z w:val="22"/>
                    <w:szCs w:val="22"/>
                  </w:rPr>
                  <w:t>o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u</w:t>
                </w:r>
                <w:r>
                  <w:rPr>
                    <w:color w:val="FF0000"/>
                    <w:sz w:val="22"/>
                    <w:szCs w:val="22"/>
                  </w:rPr>
                  <w:t>s Ye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a</w:t>
                </w:r>
                <w:r>
                  <w:rPr>
                    <w:color w:val="FF0000"/>
                    <w:sz w:val="22"/>
                    <w:szCs w:val="22"/>
                  </w:rPr>
                  <w:t>r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-3"/>
                    <w:sz w:val="22"/>
                    <w:szCs w:val="22"/>
                  </w:rPr>
                  <w:t>Q</w:t>
                </w:r>
                <w:r>
                  <w:rPr>
                    <w:color w:val="FF0000"/>
                    <w:sz w:val="22"/>
                    <w:szCs w:val="22"/>
                  </w:rPr>
                  <w:t>ue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s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z w:val="22"/>
                    <w:szCs w:val="22"/>
                  </w:rPr>
                  <w:t>o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n</w:t>
                </w:r>
                <w:r>
                  <w:rPr>
                    <w:color w:val="FF0000"/>
                    <w:sz w:val="22"/>
                    <w:szCs w:val="22"/>
                  </w:rPr>
                  <w:t>s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242.4pt;margin-top:35.7pt;width:222.85pt;height:13.35pt;z-index:-2655;mso-position-horizontal-relative:page;mso-position-vertical-relative:page" filled="f" stroked="f">
          <v:textbox inset="0,0,0,0">
            <w:txbxContent>
              <w:p w:rsidR="00CC1824" w:rsidRDefault="0090601D">
                <w:pPr>
                  <w:spacing w:line="240" w:lineRule="exact"/>
                  <w:ind w:left="20" w:right="-34"/>
                  <w:rPr>
                    <w:rFonts w:ascii="Calibri" w:eastAsia="Calibri" w:hAnsi="Calibri" w:cs="Calibri"/>
                  </w:rPr>
                </w:pPr>
                <w:r>
                  <w:rPr>
                    <w:color w:val="FF0000"/>
                    <w:sz w:val="22"/>
                    <w:szCs w:val="22"/>
                  </w:rPr>
                  <w:t>Su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b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j</w:t>
                </w:r>
                <w:r>
                  <w:rPr>
                    <w:color w:val="FF0000"/>
                    <w:sz w:val="22"/>
                    <w:szCs w:val="22"/>
                  </w:rPr>
                  <w:t>e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c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z w:val="22"/>
                    <w:szCs w:val="22"/>
                  </w:rPr>
                  <w:t>: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C</w:t>
                </w:r>
                <w:r>
                  <w:rPr>
                    <w:color w:val="FF0000"/>
                    <w:sz w:val="22"/>
                    <w:szCs w:val="22"/>
                  </w:rPr>
                  <w:t>o</w:t>
                </w:r>
                <w:r>
                  <w:rPr>
                    <w:color w:val="FF0000"/>
                    <w:spacing w:val="-4"/>
                    <w:sz w:val="22"/>
                    <w:szCs w:val="22"/>
                  </w:rPr>
                  <w:t>m</w:t>
                </w:r>
                <w:r>
                  <w:rPr>
                    <w:color w:val="FF0000"/>
                    <w:sz w:val="22"/>
                    <w:szCs w:val="22"/>
                  </w:rPr>
                  <w:t>pu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z w:val="22"/>
                    <w:szCs w:val="22"/>
                  </w:rPr>
                  <w:t>er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z w:val="22"/>
                    <w:szCs w:val="22"/>
                  </w:rPr>
                  <w:t>Pro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g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r</w:t>
                </w:r>
                <w:r>
                  <w:rPr>
                    <w:color w:val="FF0000"/>
                    <w:sz w:val="22"/>
                    <w:szCs w:val="22"/>
                  </w:rPr>
                  <w:t>a</w:t>
                </w:r>
                <w:r>
                  <w:rPr>
                    <w:color w:val="FF0000"/>
                    <w:spacing w:val="-3"/>
                    <w:sz w:val="22"/>
                    <w:szCs w:val="22"/>
                  </w:rPr>
                  <w:t>m</w:t>
                </w:r>
                <w:r>
                  <w:rPr>
                    <w:color w:val="FF0000"/>
                    <w:spacing w:val="-4"/>
                    <w:sz w:val="22"/>
                    <w:szCs w:val="22"/>
                  </w:rPr>
                  <w:t>m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pacing w:val="2"/>
                    <w:sz w:val="22"/>
                    <w:szCs w:val="22"/>
                  </w:rPr>
                  <w:t>n</w:t>
                </w:r>
                <w:r>
                  <w:rPr>
                    <w:color w:val="FF0000"/>
                    <w:sz w:val="22"/>
                    <w:szCs w:val="22"/>
                  </w:rPr>
                  <w:t>g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(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B</w:t>
                </w:r>
                <w:r>
                  <w:rPr>
                    <w:color w:val="FF0000"/>
                    <w:sz w:val="22"/>
                    <w:szCs w:val="22"/>
                  </w:rPr>
                  <w:t>.</w:t>
                </w:r>
                <w:r>
                  <w:rPr>
                    <w:color w:val="FF0000"/>
                    <w:spacing w:val="2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e</w:t>
                </w:r>
                <w:r>
                  <w:rPr>
                    <w:color w:val="FF0000"/>
                    <w:sz w:val="22"/>
                    <w:szCs w:val="22"/>
                  </w:rPr>
                  <w:t>ch.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Y</w:t>
                </w:r>
                <w:r>
                  <w:rPr>
                    <w:color w:val="FF0000"/>
                    <w:sz w:val="22"/>
                    <w:szCs w:val="22"/>
                  </w:rPr>
                  <w:t>ea</w:t>
                </w:r>
                <w:r>
                  <w:rPr>
                    <w:color w:val="FF0000"/>
                    <w:spacing w:val="5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0000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71pt;margin-top:49.4pt;width:453.2pt;height:13.05pt;z-index:-2654;mso-position-horizontal-relative:page;mso-position-vertical-relative:page" filled="f" stroked="f">
          <v:textbox inset="0,0,0,0">
            <w:txbxContent>
              <w:p w:rsidR="00CC1824" w:rsidRDefault="0090601D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2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824" w:rsidRDefault="00CC182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71pt;margin-top:35.7pt;width:156.8pt;height:13.05pt;z-index:-2653;mso-position-horizontal-relative:page;mso-position-vertical-relative:page" filled="f" stroked="f">
          <v:textbox inset="0,0,0,0">
            <w:txbxContent>
              <w:p w:rsidR="00CC1824" w:rsidRDefault="0090601D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color w:val="FF0000"/>
                    <w:spacing w:val="-1"/>
                    <w:sz w:val="22"/>
                    <w:szCs w:val="22"/>
                  </w:rPr>
                  <w:t>Q&amp;</w:t>
                </w:r>
                <w:r>
                  <w:rPr>
                    <w:color w:val="FF0000"/>
                    <w:sz w:val="22"/>
                    <w:szCs w:val="22"/>
                  </w:rPr>
                  <w:t>A</w:t>
                </w:r>
                <w:r>
                  <w:rPr>
                    <w:color w:val="FF0000"/>
                    <w:spacing w:val="54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f</w:t>
                </w:r>
                <w:r>
                  <w:rPr>
                    <w:color w:val="FF0000"/>
                    <w:sz w:val="22"/>
                    <w:szCs w:val="22"/>
                  </w:rPr>
                  <w:t>or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z w:val="22"/>
                    <w:szCs w:val="22"/>
                  </w:rPr>
                  <w:t>Pr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e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v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z w:val="22"/>
                    <w:szCs w:val="22"/>
                  </w:rPr>
                  <w:t>o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u</w:t>
                </w:r>
                <w:r>
                  <w:rPr>
                    <w:color w:val="FF0000"/>
                    <w:sz w:val="22"/>
                    <w:szCs w:val="22"/>
                  </w:rPr>
                  <w:t>s Ye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a</w:t>
                </w:r>
                <w:r>
                  <w:rPr>
                    <w:color w:val="FF0000"/>
                    <w:sz w:val="22"/>
                    <w:szCs w:val="22"/>
                  </w:rPr>
                  <w:t>r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-3"/>
                    <w:sz w:val="22"/>
                    <w:szCs w:val="22"/>
                  </w:rPr>
                  <w:t>Q</w:t>
                </w:r>
                <w:r>
                  <w:rPr>
                    <w:color w:val="FF0000"/>
                    <w:sz w:val="22"/>
                    <w:szCs w:val="22"/>
                  </w:rPr>
                  <w:t>ue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s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z w:val="22"/>
                    <w:szCs w:val="22"/>
                  </w:rPr>
                  <w:t>o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n</w:t>
                </w:r>
                <w:r>
                  <w:rPr>
                    <w:color w:val="FF0000"/>
                    <w:sz w:val="22"/>
                    <w:szCs w:val="22"/>
                  </w:rPr>
                  <w:t>s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242.4pt;margin-top:35.7pt;width:222.85pt;height:13.35pt;z-index:-2652;mso-position-horizontal-relative:page;mso-position-vertical-relative:page" filled="f" stroked="f">
          <v:textbox inset="0,0,0,0">
            <w:txbxContent>
              <w:p w:rsidR="00CC1824" w:rsidRDefault="0090601D">
                <w:pPr>
                  <w:spacing w:line="240" w:lineRule="exact"/>
                  <w:ind w:left="20" w:right="-34"/>
                  <w:rPr>
                    <w:rFonts w:ascii="Calibri" w:eastAsia="Calibri" w:hAnsi="Calibri" w:cs="Calibri"/>
                  </w:rPr>
                </w:pPr>
                <w:r>
                  <w:rPr>
                    <w:color w:val="FF0000"/>
                    <w:sz w:val="22"/>
                    <w:szCs w:val="22"/>
                  </w:rPr>
                  <w:t>Su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b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j</w:t>
                </w:r>
                <w:r>
                  <w:rPr>
                    <w:color w:val="FF0000"/>
                    <w:sz w:val="22"/>
                    <w:szCs w:val="22"/>
                  </w:rPr>
                  <w:t>e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c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z w:val="22"/>
                    <w:szCs w:val="22"/>
                  </w:rPr>
                  <w:t>: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C</w:t>
                </w:r>
                <w:r>
                  <w:rPr>
                    <w:color w:val="FF0000"/>
                    <w:sz w:val="22"/>
                    <w:szCs w:val="22"/>
                  </w:rPr>
                  <w:t>o</w:t>
                </w:r>
                <w:r>
                  <w:rPr>
                    <w:color w:val="FF0000"/>
                    <w:spacing w:val="-4"/>
                    <w:sz w:val="22"/>
                    <w:szCs w:val="22"/>
                  </w:rPr>
                  <w:t>m</w:t>
                </w:r>
                <w:r>
                  <w:rPr>
                    <w:color w:val="FF0000"/>
                    <w:sz w:val="22"/>
                    <w:szCs w:val="22"/>
                  </w:rPr>
                  <w:t>pu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z w:val="22"/>
                    <w:szCs w:val="22"/>
                  </w:rPr>
                  <w:t>er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z w:val="22"/>
                    <w:szCs w:val="22"/>
                  </w:rPr>
                  <w:t>Pro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g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r</w:t>
                </w:r>
                <w:r>
                  <w:rPr>
                    <w:color w:val="FF0000"/>
                    <w:sz w:val="22"/>
                    <w:szCs w:val="22"/>
                  </w:rPr>
                  <w:t>a</w:t>
                </w:r>
                <w:r>
                  <w:rPr>
                    <w:color w:val="FF0000"/>
                    <w:spacing w:val="-3"/>
                    <w:sz w:val="22"/>
                    <w:szCs w:val="22"/>
                  </w:rPr>
                  <w:t>m</w:t>
                </w:r>
                <w:r>
                  <w:rPr>
                    <w:color w:val="FF0000"/>
                    <w:spacing w:val="-4"/>
                    <w:sz w:val="22"/>
                    <w:szCs w:val="22"/>
                  </w:rPr>
                  <w:t>m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pacing w:val="2"/>
                    <w:sz w:val="22"/>
                    <w:szCs w:val="22"/>
                  </w:rPr>
                  <w:t>n</w:t>
                </w:r>
                <w:r>
                  <w:rPr>
                    <w:color w:val="FF0000"/>
                    <w:sz w:val="22"/>
                    <w:szCs w:val="22"/>
                  </w:rPr>
                  <w:t>g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(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B</w:t>
                </w:r>
                <w:r>
                  <w:rPr>
                    <w:color w:val="FF0000"/>
                    <w:sz w:val="22"/>
                    <w:szCs w:val="22"/>
                  </w:rPr>
                  <w:t>.</w:t>
                </w:r>
                <w:r>
                  <w:rPr>
                    <w:color w:val="FF0000"/>
                    <w:spacing w:val="2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e</w:t>
                </w:r>
                <w:r>
                  <w:rPr>
                    <w:color w:val="FF0000"/>
                    <w:sz w:val="22"/>
                    <w:szCs w:val="22"/>
                  </w:rPr>
                  <w:t>ch.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Y</w:t>
                </w:r>
                <w:r>
                  <w:rPr>
                    <w:color w:val="FF0000"/>
                    <w:sz w:val="22"/>
                    <w:szCs w:val="22"/>
                  </w:rPr>
                  <w:t>ea</w:t>
                </w:r>
                <w:r>
                  <w:rPr>
                    <w:color w:val="FF0000"/>
                    <w:spacing w:val="5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0000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71pt;margin-top:49.4pt;width:453.2pt;height:13.05pt;z-index:-2651;mso-position-horizontal-relative:page;mso-position-vertical-relative:page" filled="f" stroked="f">
          <v:textbox inset="0,0,0,0">
            <w:txbxContent>
              <w:p w:rsidR="00CC1824" w:rsidRDefault="0090601D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2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824" w:rsidRDefault="00CC182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71pt;margin-top:35.7pt;width:156.8pt;height:13.05pt;z-index:-2650;mso-position-horizontal-relative:page;mso-position-vertical-relative:page" filled="f" stroked="f">
          <v:textbox inset="0,0,0,0">
            <w:txbxContent>
              <w:p w:rsidR="00CC1824" w:rsidRDefault="0090601D">
                <w:pPr>
                  <w:spacing w:line="240" w:lineRule="exact"/>
                  <w:ind w:left="20" w:right="-33"/>
                  <w:rPr>
                    <w:sz w:val="22"/>
                    <w:szCs w:val="22"/>
                  </w:rPr>
                </w:pPr>
                <w:r>
                  <w:rPr>
                    <w:color w:val="FF0000"/>
                    <w:spacing w:val="-1"/>
                    <w:sz w:val="22"/>
                    <w:szCs w:val="22"/>
                  </w:rPr>
                  <w:t>Q&amp;</w:t>
                </w:r>
                <w:r>
                  <w:rPr>
                    <w:color w:val="FF0000"/>
                    <w:sz w:val="22"/>
                    <w:szCs w:val="22"/>
                  </w:rPr>
                  <w:t>A</w:t>
                </w:r>
                <w:r>
                  <w:rPr>
                    <w:color w:val="FF0000"/>
                    <w:spacing w:val="54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f</w:t>
                </w:r>
                <w:r>
                  <w:rPr>
                    <w:color w:val="FF0000"/>
                    <w:sz w:val="22"/>
                    <w:szCs w:val="22"/>
                  </w:rPr>
                  <w:t>or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z w:val="22"/>
                    <w:szCs w:val="22"/>
                  </w:rPr>
                  <w:t>Pr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e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v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z w:val="22"/>
                    <w:szCs w:val="22"/>
                  </w:rPr>
                  <w:t>o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u</w:t>
                </w:r>
                <w:r>
                  <w:rPr>
                    <w:color w:val="FF0000"/>
                    <w:sz w:val="22"/>
                    <w:szCs w:val="22"/>
                  </w:rPr>
                  <w:t>s Ye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a</w:t>
                </w:r>
                <w:r>
                  <w:rPr>
                    <w:color w:val="FF0000"/>
                    <w:sz w:val="22"/>
                    <w:szCs w:val="22"/>
                  </w:rPr>
                  <w:t>r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-3"/>
                    <w:sz w:val="22"/>
                    <w:szCs w:val="22"/>
                  </w:rPr>
                  <w:t>Q</w:t>
                </w:r>
                <w:r>
                  <w:rPr>
                    <w:color w:val="FF0000"/>
                    <w:sz w:val="22"/>
                    <w:szCs w:val="22"/>
                  </w:rPr>
                  <w:t>ue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s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z w:val="22"/>
                    <w:szCs w:val="22"/>
                  </w:rPr>
                  <w:t>o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n</w:t>
                </w:r>
                <w:r>
                  <w:rPr>
                    <w:color w:val="FF0000"/>
                    <w:sz w:val="22"/>
                    <w:szCs w:val="22"/>
                  </w:rPr>
                  <w:t>s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242.4pt;margin-top:35.7pt;width:222.85pt;height:13.35pt;z-index:-2649;mso-position-horizontal-relative:page;mso-position-vertical-relative:page" filled="f" stroked="f">
          <v:textbox inset="0,0,0,0">
            <w:txbxContent>
              <w:p w:rsidR="00CC1824" w:rsidRDefault="0090601D">
                <w:pPr>
                  <w:spacing w:line="240" w:lineRule="exact"/>
                  <w:ind w:left="20" w:right="-34"/>
                  <w:rPr>
                    <w:rFonts w:ascii="Calibri" w:eastAsia="Calibri" w:hAnsi="Calibri" w:cs="Calibri"/>
                  </w:rPr>
                </w:pPr>
                <w:r>
                  <w:rPr>
                    <w:color w:val="FF0000"/>
                    <w:sz w:val="22"/>
                    <w:szCs w:val="22"/>
                  </w:rPr>
                  <w:t>Su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b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j</w:t>
                </w:r>
                <w:r>
                  <w:rPr>
                    <w:color w:val="FF0000"/>
                    <w:sz w:val="22"/>
                    <w:szCs w:val="22"/>
                  </w:rPr>
                  <w:t>e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c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z w:val="22"/>
                    <w:szCs w:val="22"/>
                  </w:rPr>
                  <w:t>: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C</w:t>
                </w:r>
                <w:r>
                  <w:rPr>
                    <w:color w:val="FF0000"/>
                    <w:sz w:val="22"/>
                    <w:szCs w:val="22"/>
                  </w:rPr>
                  <w:t>o</w:t>
                </w:r>
                <w:r>
                  <w:rPr>
                    <w:color w:val="FF0000"/>
                    <w:spacing w:val="-4"/>
                    <w:sz w:val="22"/>
                    <w:szCs w:val="22"/>
                  </w:rPr>
                  <w:t>m</w:t>
                </w:r>
                <w:r>
                  <w:rPr>
                    <w:color w:val="FF0000"/>
                    <w:sz w:val="22"/>
                    <w:szCs w:val="22"/>
                  </w:rPr>
                  <w:t>pu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z w:val="22"/>
                    <w:szCs w:val="22"/>
                  </w:rPr>
                  <w:t>er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z w:val="22"/>
                    <w:szCs w:val="22"/>
                  </w:rPr>
                  <w:t>Pro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g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r</w:t>
                </w:r>
                <w:r>
                  <w:rPr>
                    <w:color w:val="FF0000"/>
                    <w:sz w:val="22"/>
                    <w:szCs w:val="22"/>
                  </w:rPr>
                  <w:t>a</w:t>
                </w:r>
                <w:r>
                  <w:rPr>
                    <w:color w:val="FF0000"/>
                    <w:spacing w:val="-3"/>
                    <w:sz w:val="22"/>
                    <w:szCs w:val="22"/>
                  </w:rPr>
                  <w:t>m</w:t>
                </w:r>
                <w:r>
                  <w:rPr>
                    <w:color w:val="FF0000"/>
                    <w:spacing w:val="-4"/>
                    <w:sz w:val="22"/>
                    <w:szCs w:val="22"/>
                  </w:rPr>
                  <w:t>m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pacing w:val="2"/>
                    <w:sz w:val="22"/>
                    <w:szCs w:val="22"/>
                  </w:rPr>
                  <w:t>n</w:t>
                </w:r>
                <w:r>
                  <w:rPr>
                    <w:color w:val="FF0000"/>
                    <w:sz w:val="22"/>
                    <w:szCs w:val="22"/>
                  </w:rPr>
                  <w:t>g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1"/>
                    <w:sz w:val="22"/>
                    <w:szCs w:val="22"/>
                  </w:rPr>
                  <w:t>(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B</w:t>
                </w:r>
                <w:r>
                  <w:rPr>
                    <w:color w:val="FF0000"/>
                    <w:sz w:val="22"/>
                    <w:szCs w:val="22"/>
                  </w:rPr>
                  <w:t>.</w:t>
                </w:r>
                <w:r>
                  <w:rPr>
                    <w:color w:val="FF0000"/>
                    <w:spacing w:val="2"/>
                    <w:sz w:val="22"/>
                    <w:szCs w:val="22"/>
                  </w:rPr>
                  <w:t>T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>e</w:t>
                </w:r>
                <w:r>
                  <w:rPr>
                    <w:color w:val="FF0000"/>
                    <w:sz w:val="22"/>
                    <w:szCs w:val="22"/>
                  </w:rPr>
                  <w:t>ch.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z w:val="22"/>
                    <w:szCs w:val="22"/>
                  </w:rPr>
                  <w:t>I</w:t>
                </w:r>
                <w:r>
                  <w:rPr>
                    <w:color w:val="FF0000"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color w:val="FF0000"/>
                    <w:spacing w:val="-1"/>
                    <w:sz w:val="22"/>
                    <w:szCs w:val="22"/>
                  </w:rPr>
                  <w:t>Y</w:t>
                </w:r>
                <w:r>
                  <w:rPr>
                    <w:color w:val="FF0000"/>
                    <w:sz w:val="22"/>
                    <w:szCs w:val="22"/>
                  </w:rPr>
                  <w:t>ea</w:t>
                </w:r>
                <w:r>
                  <w:rPr>
                    <w:color w:val="FF0000"/>
                    <w:spacing w:val="5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0000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71pt;margin-top:49.4pt;width:453.2pt;height:13.05pt;z-index:-2648;mso-position-horizontal-relative:page;mso-position-vertical-relative:page" filled="f" stroked="f">
          <v:textbox inset="0,0,0,0">
            <w:txbxContent>
              <w:p w:rsidR="00CC1824" w:rsidRDefault="0090601D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------------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2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spacing w:val="-1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ascii="Calibri" w:eastAsia="Calibri" w:hAnsi="Calibri" w:cs="Calibri"/>
                    <w:color w:val="FF0000"/>
                    <w:position w:val="1"/>
                    <w:sz w:val="22"/>
                    <w:szCs w:val="22"/>
                  </w:rPr>
                  <w:t>--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F38A6"/>
    <w:multiLevelType w:val="multilevel"/>
    <w:tmpl w:val="1352B5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C1824"/>
    <w:rsid w:val="003C09EB"/>
    <w:rsid w:val="005C69B0"/>
    <w:rsid w:val="00710273"/>
    <w:rsid w:val="007352F6"/>
    <w:rsid w:val="007868A7"/>
    <w:rsid w:val="0090601D"/>
    <w:rsid w:val="00C55CD1"/>
    <w:rsid w:val="00CC1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3C09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09EB"/>
  </w:style>
  <w:style w:type="paragraph" w:styleId="Footer">
    <w:name w:val="footer"/>
    <w:basedOn w:val="Normal"/>
    <w:link w:val="FooterChar"/>
    <w:uiPriority w:val="99"/>
    <w:semiHidden/>
    <w:unhideWhenUsed/>
    <w:rsid w:val="003C09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09E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oter" Target="footer5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5" Type="http://schemas.openxmlformats.org/officeDocument/2006/relationships/header" Target="header12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1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3932</Words>
  <Characters>22419</Characters>
  <Application>Microsoft Office Word</Application>
  <DocSecurity>0</DocSecurity>
  <Lines>186</Lines>
  <Paragraphs>52</Paragraphs>
  <ScaleCrop>false</ScaleCrop>
  <Company/>
  <LinksUpToDate>false</LinksUpToDate>
  <CharactersWithSpaces>26299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</dc:creator>
  <cp:lastModifiedBy>LENOVO</cp:lastModifiedBy>
  <cp:revision>7</cp:revision>
  <dcterms:created xsi:type="dcterms:W3CDTF">2017-10-30T16:20:00Z</dcterms:created>
  <dcterms:modified xsi:type="dcterms:W3CDTF">2017-10-30T16:25:00Z</dcterms:modified>
</cp:coreProperties>
</file>